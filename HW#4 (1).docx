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EC99" w14:textId="77777777" w:rsidR="00747FA4" w:rsidRDefault="00747FA4" w:rsidP="00747FA4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79E0D618" wp14:editId="41824324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3428479" w14:textId="77777777" w:rsidR="00747FA4" w:rsidRDefault="00747FA4" w:rsidP="00747FA4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7C6FF524" w14:textId="77777777" w:rsidR="0039549B" w:rsidRPr="00563181" w:rsidRDefault="00563181" w:rsidP="00563181">
      <w:pPr>
        <w:jc w:val="center"/>
        <w:rPr>
          <w:rFonts w:ascii="Verdana" w:hAnsi="Verdana"/>
          <w:color w:val="696969"/>
          <w:sz w:val="20"/>
          <w:szCs w:val="20"/>
          <w:lang w:eastAsia="zh-CN"/>
        </w:rPr>
      </w:pPr>
      <w:r w:rsidRPr="00563181">
        <w:rPr>
          <w:rFonts w:ascii="Verdana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6E1C5D70" w14:textId="77777777" w:rsidR="00A14387" w:rsidRDefault="00991AC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#4</w:t>
      </w:r>
    </w:p>
    <w:p w14:paraId="0B8375C7" w14:textId="77777777" w:rsidR="008545B0" w:rsidRDefault="008545B0">
      <w:pPr>
        <w:jc w:val="center"/>
        <w:rPr>
          <w:rFonts w:eastAsia="TimesNewRomanPS-BoldMT" w:cs="SimSun"/>
          <w:b/>
          <w:bCs/>
          <w:szCs w:val="28"/>
        </w:rPr>
      </w:pPr>
    </w:p>
    <w:p w14:paraId="5139792A" w14:textId="70ED0435" w:rsidR="00197DBB" w:rsidRPr="008545B0" w:rsidRDefault="008545B0" w:rsidP="008545B0">
      <w:p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Instruction:                                     </w:t>
      </w:r>
      <w:r w:rsidR="008D7AA6">
        <w:rPr>
          <w:rFonts w:eastAsia="TimesNewRomanPS-BoldMT" w:cs="SimSun"/>
          <w:b/>
          <w:bCs/>
          <w:szCs w:val="28"/>
        </w:rPr>
        <w:tab/>
      </w:r>
      <w:r w:rsidR="008D7AA6">
        <w:rPr>
          <w:rFonts w:eastAsia="TimesNewRomanPS-BoldMT" w:cs="SimSun"/>
          <w:b/>
          <w:bCs/>
          <w:szCs w:val="28"/>
        </w:rPr>
        <w:tab/>
      </w:r>
      <w:r w:rsidR="008D7AA6"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</w:t>
      </w:r>
      <w:r w:rsidR="008D7AA6">
        <w:rPr>
          <w:rFonts w:eastAsia="TimesNewRomanPS-BoldMT" w:cs="SimSun"/>
          <w:b/>
          <w:bCs/>
          <w:szCs w:val="28"/>
        </w:rPr>
        <w:t xml:space="preserve">Due day: </w:t>
      </w:r>
      <w:r w:rsidR="00CB3513">
        <w:rPr>
          <w:rFonts w:eastAsia="TimesNewRomanPS-BoldMT" w:cs="SimSun"/>
          <w:b/>
          <w:bCs/>
          <w:szCs w:val="28"/>
        </w:rPr>
        <w:t>7/</w:t>
      </w:r>
      <w:r w:rsidR="00A84C36">
        <w:rPr>
          <w:rFonts w:eastAsia="TimesNewRomanPS-BoldMT" w:cs="SimSun"/>
          <w:b/>
          <w:bCs/>
          <w:szCs w:val="28"/>
        </w:rPr>
        <w:t>21</w:t>
      </w:r>
      <w:r w:rsidR="00B978B9">
        <w:rPr>
          <w:rFonts w:eastAsia="TimesNewRomanPS-BoldMT" w:cs="SimSun"/>
          <w:b/>
          <w:bCs/>
          <w:szCs w:val="28"/>
        </w:rPr>
        <w:t>/202</w:t>
      </w:r>
      <w:r w:rsidR="00A84C36">
        <w:rPr>
          <w:rFonts w:eastAsia="TimesNewRomanPS-BoldMT" w:cs="SimSun"/>
          <w:b/>
          <w:bCs/>
          <w:szCs w:val="28"/>
        </w:rPr>
        <w:t>2</w:t>
      </w:r>
    </w:p>
    <w:p w14:paraId="24EA1441" w14:textId="77777777" w:rsidR="007D263A" w:rsidRDefault="007D263A" w:rsidP="00845109">
      <w:pPr>
        <w:snapToGrid w:val="0"/>
        <w:rPr>
          <w:rFonts w:eastAsia="TimesNewRomanPS-BoldMT" w:cs="SimSun"/>
          <w:b/>
          <w:bCs/>
          <w:lang w:eastAsia="zh-CN"/>
        </w:rPr>
      </w:pPr>
    </w:p>
    <w:p w14:paraId="031A3C09" w14:textId="77777777" w:rsidR="00BB6AF8" w:rsidRDefault="00BB6AF8" w:rsidP="00BB6AF8">
      <w:pPr>
        <w:snapToGrid w:val="0"/>
        <w:rPr>
          <w:rFonts w:eastAsia="TimesNewRomanPS-BoldMT" w:cs="SimSun"/>
          <w:b/>
          <w:bCs/>
          <w:lang w:eastAsia="zh-CN"/>
        </w:rPr>
      </w:pPr>
    </w:p>
    <w:p w14:paraId="207DD646" w14:textId="77777777" w:rsidR="00BB6AF8" w:rsidRPr="000D0D4D" w:rsidRDefault="00181457" w:rsidP="007B02F1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 w:rsidRPr="000D0D4D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16920D55" w14:textId="77777777" w:rsidR="000D0D4D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Overdue homework submission could not be accepted.</w:t>
      </w:r>
    </w:p>
    <w:p w14:paraId="7C162E72" w14:textId="77777777" w:rsidR="00BB6AF8" w:rsidRPr="009C6FD5" w:rsidRDefault="004C5643" w:rsidP="009C6FD5">
      <w:pPr>
        <w:numPr>
          <w:ilvl w:val="0"/>
          <w:numId w:val="7"/>
        </w:numPr>
        <w:snapToGrid w:val="0"/>
        <w:ind w:left="270" w:hanging="270"/>
        <w:rPr>
          <w:rFonts w:eastAsia="TimesNewRomanPS-BoldMT" w:cs="SimSun"/>
          <w:b/>
          <w:bCs/>
          <w:lang w:eastAsia="zh-CN"/>
        </w:rPr>
      </w:pPr>
      <w:r w:rsidRPr="009C6FD5">
        <w:rPr>
          <w:rFonts w:eastAsia="TimesNewRomanPS-BoldMT" w:cs="SimSun"/>
          <w:b/>
          <w:bCs/>
          <w:lang w:eastAsia="zh-CN"/>
        </w:rPr>
        <w:t>Take</w:t>
      </w:r>
      <w:r w:rsidR="00BB6AF8" w:rsidRPr="009C6FD5">
        <w:rPr>
          <w:rFonts w:eastAsia="TimesNewRomanPS-BoldMT" w:cs="SimSun"/>
          <w:b/>
          <w:bCs/>
          <w:lang w:eastAsia="zh-CN"/>
        </w:rPr>
        <w:t xml:space="preserve"> academic honesty and integrity seriously (Zero Tolerance </w:t>
      </w:r>
      <w:r w:rsidR="007B02F1" w:rsidRPr="009C6FD5">
        <w:rPr>
          <w:rFonts w:eastAsia="TimesNewRomanPS-BoldMT" w:cs="SimSun"/>
          <w:b/>
          <w:bCs/>
          <w:lang w:eastAsia="zh-CN"/>
        </w:rPr>
        <w:t>of</w:t>
      </w:r>
      <w:r w:rsidR="009C6FD5">
        <w:rPr>
          <w:rFonts w:eastAsia="TimesNewRomanPS-BoldMT" w:cs="SimSun"/>
          <w:b/>
          <w:bCs/>
          <w:lang w:eastAsia="zh-CN"/>
        </w:rPr>
        <w:t xml:space="preserve"> </w:t>
      </w:r>
      <w:r w:rsidR="00BB6AF8" w:rsidRPr="009C6FD5">
        <w:rPr>
          <w:rFonts w:eastAsia="TimesNewRomanPS-BoldMT" w:cs="SimSun"/>
          <w:b/>
          <w:bCs/>
          <w:lang w:eastAsia="zh-CN"/>
        </w:rPr>
        <w:t xml:space="preserve">Cheating &amp; </w:t>
      </w:r>
      <w:r w:rsidR="009C6FD5">
        <w:rPr>
          <w:rFonts w:eastAsia="TimesNewRomanPS-BoldMT" w:cs="SimSun"/>
          <w:b/>
          <w:bCs/>
          <w:lang w:eastAsia="zh-CN"/>
        </w:rPr>
        <w:t xml:space="preserve">   </w:t>
      </w:r>
      <w:r w:rsidR="00BB6AF8" w:rsidRPr="009C6FD5">
        <w:rPr>
          <w:rFonts w:eastAsia="TimesNewRomanPS-BoldMT" w:cs="SimSun"/>
          <w:b/>
          <w:bCs/>
          <w:lang w:eastAsia="zh-CN"/>
        </w:rPr>
        <w:t>Plagiarism)</w:t>
      </w:r>
    </w:p>
    <w:p w14:paraId="7A00D0EF" w14:textId="77777777" w:rsidR="00BB6AF8" w:rsidRDefault="00BB6AF8" w:rsidP="00BB6AF8">
      <w:pPr>
        <w:snapToGrid w:val="0"/>
        <w:rPr>
          <w:rFonts w:eastAsia="TimesNewRomanPS-BoldMT" w:cs="SimSun"/>
          <w:b/>
          <w:bCs/>
          <w:lang w:eastAsia="zh-CN"/>
        </w:rPr>
      </w:pPr>
    </w:p>
    <w:p w14:paraId="0C5C550B" w14:textId="77777777" w:rsidR="00BB6AF8" w:rsidRDefault="00BB6AF8" w:rsidP="00BB6AF8">
      <w:pPr>
        <w:snapToGrid w:val="0"/>
        <w:rPr>
          <w:rFonts w:eastAsia="TimesNewRomanPS-BoldMT" w:cs="SimSun"/>
          <w:b/>
          <w:bCs/>
          <w:lang w:eastAsia="zh-CN"/>
        </w:rPr>
      </w:pPr>
    </w:p>
    <w:p w14:paraId="05B22A51" w14:textId="0E5616A1" w:rsidR="00BC43AF" w:rsidRDefault="00A04683" w:rsidP="00BC43AF">
      <w:pPr>
        <w:pStyle w:val="ListParagraph"/>
        <w:numPr>
          <w:ilvl w:val="0"/>
          <w:numId w:val="8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Re-c</w:t>
      </w:r>
      <w:r w:rsidR="00C40EAE">
        <w:rPr>
          <w:rFonts w:eastAsia="TimesNewRomanPS-BoldMT" w:cs="SimSun"/>
          <w:bCs/>
          <w:sz w:val="24"/>
          <w:lang w:eastAsia="zh-CN"/>
        </w:rPr>
        <w:t>alculate the entropy for the feature selection in the example of file “</w:t>
      </w:r>
      <w:r w:rsidR="00C40EAE" w:rsidRPr="00C40EAE">
        <w:rPr>
          <w:rFonts w:eastAsia="TimesNewRomanPS-BoldMT" w:cs="SimSun"/>
          <w:bCs/>
          <w:i/>
          <w:iCs/>
          <w:sz w:val="24"/>
          <w:lang w:eastAsia="zh-CN"/>
        </w:rPr>
        <w:t>Gini Impurity Cal in Decision Tree</w:t>
      </w:r>
      <w:r w:rsidR="00C40EAE">
        <w:rPr>
          <w:rFonts w:eastAsia="TimesNewRomanPS-BoldMT" w:cs="SimSun"/>
          <w:bCs/>
          <w:sz w:val="24"/>
          <w:lang w:eastAsia="zh-CN"/>
        </w:rPr>
        <w:t xml:space="preserve">” </w:t>
      </w:r>
      <w:r>
        <w:rPr>
          <w:rFonts w:eastAsia="TimesNewRomanPS-BoldMT" w:cs="SimSun"/>
          <w:bCs/>
          <w:sz w:val="24"/>
          <w:lang w:eastAsia="zh-CN"/>
        </w:rPr>
        <w:t>rather than Gini impurity method</w:t>
      </w:r>
      <w:r w:rsidR="000D3A63">
        <w:rPr>
          <w:rFonts w:eastAsia="TimesNewRomanPS-BoldMT" w:cs="SimSun"/>
          <w:bCs/>
          <w:sz w:val="24"/>
          <w:lang w:eastAsia="zh-CN"/>
        </w:rPr>
        <w:t xml:space="preserve">. And then, compare the results from two different </w:t>
      </w:r>
      <w:r w:rsidR="00CE1941" w:rsidRPr="00CE1941">
        <w:rPr>
          <w:rFonts w:eastAsia="TimesNewRomanPS-BoldMT" w:cs="SimSun"/>
          <w:bCs/>
          <w:sz w:val="24"/>
          <w:lang w:eastAsia="zh-CN"/>
        </w:rPr>
        <w:t>criteria</w:t>
      </w:r>
      <w:r w:rsidR="00C40EAE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24CB4280" w14:textId="5D57020E" w:rsidR="00C676E7" w:rsidRDefault="00C676E7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1DD261C" w14:textId="77777777" w:rsidR="00FC5EC9" w:rsidRPr="005C2730" w:rsidRDefault="00FC5EC9" w:rsidP="00C676E7">
      <w:pPr>
        <w:pStyle w:val="ListParagraph"/>
        <w:tabs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r w:rsidRPr="005C2730">
        <w:rPr>
          <w:rFonts w:eastAsia="TimesNewRomanPS-BoldMT" w:cs="SimSun"/>
          <w:bCs/>
          <w:i/>
          <w:iCs/>
          <w:sz w:val="24"/>
          <w:lang w:eastAsia="zh-CN"/>
        </w:rPr>
        <w:t>Hint: taking the reference at the following link for your calculation</w:t>
      </w:r>
    </w:p>
    <w:p w14:paraId="6DF6AE6C" w14:textId="6882ED79" w:rsidR="00867A7E" w:rsidRPr="005C2730" w:rsidRDefault="00FC5EC9" w:rsidP="00FC5EC9">
      <w:pPr>
        <w:tabs>
          <w:tab w:val="left" w:pos="360"/>
        </w:tabs>
        <w:rPr>
          <w:rFonts w:eastAsia="TimesNewRomanPS-BoldMT" w:cs="SimSun"/>
          <w:bCs/>
          <w:i/>
          <w:iCs/>
          <w:lang w:eastAsia="zh-CN"/>
        </w:rPr>
      </w:pPr>
      <w:r w:rsidRPr="005C2730">
        <w:rPr>
          <w:rFonts w:eastAsia="TimesNewRomanPS-BoldMT" w:cs="SimSun"/>
          <w:bCs/>
          <w:i/>
          <w:iCs/>
          <w:lang w:eastAsia="zh-CN"/>
        </w:rPr>
        <w:t xml:space="preserve"> </w:t>
      </w:r>
    </w:p>
    <w:p w14:paraId="6571B7FC" w14:textId="4097173C" w:rsidR="00FC5EC9" w:rsidRPr="005C2730" w:rsidRDefault="00000000" w:rsidP="00C676E7">
      <w:pPr>
        <w:pStyle w:val="ListParagraph"/>
        <w:tabs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hyperlink r:id="rId7" w:history="1">
        <w:r w:rsidR="00FC5EC9" w:rsidRPr="005C2730">
          <w:rPr>
            <w:rStyle w:val="Hyperlink"/>
            <w:rFonts w:eastAsia="TimesNewRomanPS-BoldMT" w:cs="SimSun"/>
            <w:bCs/>
            <w:i/>
            <w:iCs/>
            <w:sz w:val="24"/>
            <w:lang w:eastAsia="zh-CN"/>
          </w:rPr>
          <w:t>https://towardsdatascience.com/entropy-how-decision-trees-make-decisions-2946b9c18c8</w:t>
        </w:r>
      </w:hyperlink>
    </w:p>
    <w:tbl>
      <w:tblPr>
        <w:tblpPr w:leftFromText="180" w:rightFromText="180" w:vertAnchor="text" w:horzAnchor="page" w:tblpX="9001" w:tblpY="83"/>
        <w:tblW w:w="2993" w:type="dxa"/>
        <w:tblLook w:val="04A0" w:firstRow="1" w:lastRow="0" w:firstColumn="1" w:lastColumn="0" w:noHBand="0" w:noVBand="1"/>
      </w:tblPr>
      <w:tblGrid>
        <w:gridCol w:w="960"/>
        <w:gridCol w:w="1073"/>
        <w:gridCol w:w="960"/>
      </w:tblGrid>
      <w:tr w:rsidR="003F28B2" w:rsidRPr="000479C9" w14:paraId="2B548C2C" w14:textId="77777777" w:rsidTr="003F28B2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012E" w14:textId="77777777" w:rsidR="003F28B2" w:rsidRPr="000479C9" w:rsidRDefault="003F28B2" w:rsidP="003F28B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2FB5" w14:textId="77777777" w:rsidR="003F28B2" w:rsidRPr="000479C9" w:rsidRDefault="003F28B2" w:rsidP="003F28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Diameter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FF1B" w14:textId="77777777" w:rsidR="003F28B2" w:rsidRPr="000479C9" w:rsidRDefault="003F28B2" w:rsidP="003F28B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 w:rsidR="003F28B2" w:rsidRPr="000479C9" w14:paraId="329A3291" w14:textId="77777777" w:rsidTr="003F28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33E5" w14:textId="77777777" w:rsidR="003F28B2" w:rsidRPr="000479C9" w:rsidRDefault="003F28B2" w:rsidP="003F28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D612" w14:textId="77777777" w:rsidR="003F28B2" w:rsidRPr="000479C9" w:rsidRDefault="003F28B2" w:rsidP="003F28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505F" w14:textId="77777777" w:rsidR="003F28B2" w:rsidRPr="000479C9" w:rsidRDefault="003F28B2" w:rsidP="003F28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Apple</w:t>
            </w:r>
          </w:p>
        </w:tc>
      </w:tr>
      <w:tr w:rsidR="003F28B2" w:rsidRPr="000479C9" w14:paraId="1644F566" w14:textId="77777777" w:rsidTr="003F28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A749" w14:textId="77777777" w:rsidR="003F28B2" w:rsidRPr="000479C9" w:rsidRDefault="003F28B2" w:rsidP="003F28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Yellow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87B7" w14:textId="77777777" w:rsidR="003F28B2" w:rsidRPr="000479C9" w:rsidRDefault="003F28B2" w:rsidP="003F28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5C69" w14:textId="77777777" w:rsidR="003F28B2" w:rsidRPr="000479C9" w:rsidRDefault="003F28B2" w:rsidP="003F28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Apple</w:t>
            </w:r>
          </w:p>
        </w:tc>
      </w:tr>
      <w:tr w:rsidR="003F28B2" w:rsidRPr="000479C9" w14:paraId="166CDB51" w14:textId="77777777" w:rsidTr="003F28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07F1" w14:textId="77777777" w:rsidR="003F28B2" w:rsidRPr="000479C9" w:rsidRDefault="003F28B2" w:rsidP="003F28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Red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AA1A" w14:textId="77777777" w:rsidR="003F28B2" w:rsidRPr="000479C9" w:rsidRDefault="003F28B2" w:rsidP="003F28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8387" w14:textId="77777777" w:rsidR="003F28B2" w:rsidRPr="000479C9" w:rsidRDefault="003F28B2" w:rsidP="003F28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Grape</w:t>
            </w:r>
          </w:p>
        </w:tc>
      </w:tr>
      <w:tr w:rsidR="003F28B2" w:rsidRPr="000479C9" w14:paraId="292918DB" w14:textId="77777777" w:rsidTr="003F28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5CE8" w14:textId="77777777" w:rsidR="003F28B2" w:rsidRPr="000479C9" w:rsidRDefault="003F28B2" w:rsidP="003F28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Red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301B" w14:textId="77777777" w:rsidR="003F28B2" w:rsidRPr="000479C9" w:rsidRDefault="003F28B2" w:rsidP="003F28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775E" w14:textId="77777777" w:rsidR="003F28B2" w:rsidRPr="000479C9" w:rsidRDefault="003F28B2" w:rsidP="003F28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Grape</w:t>
            </w:r>
          </w:p>
        </w:tc>
      </w:tr>
      <w:tr w:rsidR="003F28B2" w:rsidRPr="000479C9" w14:paraId="1D509AF4" w14:textId="77777777" w:rsidTr="003F28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5CE1" w14:textId="77777777" w:rsidR="003F28B2" w:rsidRPr="000479C9" w:rsidRDefault="003F28B2" w:rsidP="003F28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Yellow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FCFA" w14:textId="77777777" w:rsidR="003F28B2" w:rsidRPr="000479C9" w:rsidRDefault="003F28B2" w:rsidP="003F28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E978" w14:textId="77777777" w:rsidR="003F28B2" w:rsidRPr="000479C9" w:rsidRDefault="003F28B2" w:rsidP="003F28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Lemon</w:t>
            </w:r>
          </w:p>
        </w:tc>
      </w:tr>
    </w:tbl>
    <w:p w14:paraId="52D6252C" w14:textId="7E5A9113" w:rsidR="00FC5EC9" w:rsidRDefault="003F28B2" w:rsidP="00347B2D">
      <w:pPr>
        <w:tabs>
          <w:tab w:val="left" w:pos="360"/>
        </w:tabs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67DA3" wp14:editId="1446FAB0">
                <wp:simplePos x="0" y="0"/>
                <wp:positionH relativeFrom="column">
                  <wp:posOffset>2011680</wp:posOffset>
                </wp:positionH>
                <wp:positionV relativeFrom="paragraph">
                  <wp:posOffset>59055</wp:posOffset>
                </wp:positionV>
                <wp:extent cx="2377440" cy="218694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4E9F98" w14:textId="77777777" w:rsidR="00557C32" w:rsidRDefault="00557C32">
                            <w:r>
                              <w:t>Total pop = 5</w:t>
                            </w:r>
                          </w:p>
                          <w:p w14:paraId="5B3587A6" w14:textId="7F3DE387" w:rsidR="00F04B21" w:rsidRDefault="00557C32">
                            <w:r w:rsidRPr="00557C32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1F2EE3FE" wp14:editId="24B4D003">
                                  <wp:extent cx="685165" cy="575399"/>
                                  <wp:effectExtent l="0" t="0" r="635" b="0"/>
                                  <wp:docPr id="12" name="Picture 12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Text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t="243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2710" cy="581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54F9BE" w14:textId="6CB9D85C" w:rsidR="00557C32" w:rsidRDefault="00557C32">
                            <w:pPr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t xml:space="preserve">Features: </w:t>
                            </w:r>
                            <w:r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t>Color,</w:t>
                            </w:r>
                            <w:r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t xml:space="preserve"> Diameter</w:t>
                            </w:r>
                          </w:p>
                          <w:p w14:paraId="78EB2117" w14:textId="662B21C9" w:rsidR="00557C32" w:rsidRDefault="00557C32">
                            <w:r>
                              <w:t>Label: Apple, Grape, Lemon</w:t>
                            </w:r>
                          </w:p>
                          <w:p w14:paraId="1FBBFD34" w14:textId="09ED7DEC" w:rsidR="003F28B2" w:rsidRDefault="003F28B2"/>
                          <w:p w14:paraId="77048BE4" w14:textId="1AB29AAD" w:rsidR="003F28B2" w:rsidRDefault="003F28B2">
                            <w:r>
                              <w:t>P(A) = 2/5 = 0.4</w:t>
                            </w:r>
                          </w:p>
                          <w:p w14:paraId="50E496AB" w14:textId="0E3397E0" w:rsidR="003F28B2" w:rsidRDefault="003F28B2">
                            <w:r>
                              <w:t>P(G) = 2/5 = 0.4</w:t>
                            </w:r>
                          </w:p>
                          <w:p w14:paraId="6C56271E" w14:textId="10AB2A2C" w:rsidR="003F28B2" w:rsidRDefault="003F28B2">
                            <w:r>
                              <w:t xml:space="preserve">P(L) = 1/5 = 0.2 </w:t>
                            </w:r>
                          </w:p>
                          <w:p w14:paraId="4AF955B1" w14:textId="77777777" w:rsidR="00557C32" w:rsidRDefault="00557C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67DA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8.4pt;margin-top:4.65pt;width:187.2pt;height:17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" fillcolor="white [3201]" strokecolor="white [3212]" strokeweight=".5pt">
                <v:textbox>
                  <w:txbxContent>
                    <w:p w14:paraId="044E9F98" w14:textId="77777777" w:rsidR="00557C32" w:rsidRDefault="00557C32">
                      <w:r>
                        <w:t>Total pop = 5</w:t>
                      </w:r>
                    </w:p>
                    <w:p w14:paraId="5B3587A6" w14:textId="7F3DE387" w:rsidR="00F04B21" w:rsidRDefault="00557C32">
                      <w:r w:rsidRPr="00557C32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1F2EE3FE" wp14:editId="24B4D003">
                            <wp:extent cx="685165" cy="575399"/>
                            <wp:effectExtent l="0" t="0" r="635" b="0"/>
                            <wp:docPr id="12" name="Picture 12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Text&#10;&#10;Description automatically generated"/>
                                    <pic:cNvPicPr/>
                                  </pic:nvPicPr>
                                  <pic:blipFill rotWithShape="1">
                                    <a:blip r:embed="rId8"/>
                                    <a:srcRect t="243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92710" cy="5817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54F9BE" w14:textId="6CB9D85C" w:rsidR="00557C32" w:rsidRDefault="00557C32">
                      <w:pPr>
                        <w:rPr>
                          <w:rFonts w:eastAsia="TimesNewRomanPS-BoldMT" w:cs="SimSun"/>
                          <w:bCs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Cs/>
                          <w:lang w:eastAsia="zh-CN"/>
                        </w:rPr>
                        <w:t xml:space="preserve">Features: </w:t>
                      </w:r>
                      <w:r>
                        <w:rPr>
                          <w:rFonts w:eastAsia="TimesNewRomanPS-BoldMT" w:cs="SimSun"/>
                          <w:bCs/>
                          <w:lang w:eastAsia="zh-CN"/>
                        </w:rPr>
                        <w:t>Color,</w:t>
                      </w:r>
                      <w:r>
                        <w:rPr>
                          <w:rFonts w:eastAsia="TimesNewRomanPS-BoldMT" w:cs="SimSun"/>
                          <w:bCs/>
                          <w:lang w:eastAsia="zh-CN"/>
                        </w:rPr>
                        <w:t xml:space="preserve"> Diameter</w:t>
                      </w:r>
                    </w:p>
                    <w:p w14:paraId="78EB2117" w14:textId="662B21C9" w:rsidR="00557C32" w:rsidRDefault="00557C32">
                      <w:r>
                        <w:t>Label: Apple, Grape, Lemon</w:t>
                      </w:r>
                    </w:p>
                    <w:p w14:paraId="1FBBFD34" w14:textId="09ED7DEC" w:rsidR="003F28B2" w:rsidRDefault="003F28B2"/>
                    <w:p w14:paraId="77048BE4" w14:textId="1AB29AAD" w:rsidR="003F28B2" w:rsidRDefault="003F28B2">
                      <w:r>
                        <w:t>P(A) = 2/5 = 0.4</w:t>
                      </w:r>
                    </w:p>
                    <w:p w14:paraId="50E496AB" w14:textId="0E3397E0" w:rsidR="003F28B2" w:rsidRDefault="003F28B2">
                      <w:r>
                        <w:t>P(G) = 2/5 = 0.4</w:t>
                      </w:r>
                    </w:p>
                    <w:p w14:paraId="6C56271E" w14:textId="10AB2A2C" w:rsidR="003F28B2" w:rsidRDefault="003F28B2">
                      <w:r>
                        <w:t xml:space="preserve">P(L) = 1/5 = 0.2 </w:t>
                      </w:r>
                    </w:p>
                    <w:p w14:paraId="4AF955B1" w14:textId="77777777" w:rsidR="00557C32" w:rsidRDefault="00557C32"/>
                  </w:txbxContent>
                </v:textbox>
              </v:shape>
            </w:pict>
          </mc:Fallback>
        </mc:AlternateContent>
      </w:r>
    </w:p>
    <w:p w14:paraId="7B996680" w14:textId="709B261B" w:rsidR="00347B2D" w:rsidRPr="00347B2D" w:rsidRDefault="00347B2D" w:rsidP="00347B2D">
      <w:pPr>
        <w:tabs>
          <w:tab w:val="left" w:pos="0"/>
        </w:tabs>
        <w:ind w:left="540" w:hanging="180"/>
        <w:rPr>
          <w:rFonts w:eastAsia="TimesNewRomanPS-BoldMT" w:cs="SimSun"/>
          <w:b/>
          <w:color w:val="FF0000"/>
          <w:sz w:val="22"/>
          <w:u w:val="single"/>
          <w:lang w:eastAsia="zh-CN"/>
        </w:rPr>
      </w:pPr>
      <w:r w:rsidRPr="00347B2D">
        <w:rPr>
          <w:rFonts w:eastAsia="TimesNewRomanPS-BoldMT" w:cs="SimSun"/>
          <w:b/>
          <w:color w:val="FF0000"/>
          <w:sz w:val="22"/>
          <w:u w:val="single"/>
          <w:lang w:eastAsia="zh-CN"/>
        </w:rPr>
        <w:t xml:space="preserve">Solution: </w:t>
      </w:r>
    </w:p>
    <w:p w14:paraId="38056A0A" w14:textId="77777777" w:rsidR="003F28B2" w:rsidRDefault="003F28B2" w:rsidP="003F28B2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117DF6F4" w14:textId="49BD5A5D" w:rsidR="009F7AE7" w:rsidRDefault="003F28B2" w:rsidP="003F28B2">
      <w:pPr>
        <w:tabs>
          <w:tab w:val="left" w:pos="360"/>
        </w:tabs>
        <w:rPr>
          <w:rFonts w:eastAsia="TimesNewRomanPS-BoldMT" w:cs="SimSun"/>
          <w:bCs/>
          <w:lang w:eastAsia="zh-CN"/>
        </w:rPr>
      </w:pPr>
      <w:r w:rsidRPr="003F28B2">
        <w:rPr>
          <w:rFonts w:eastAsia="TimesNewRomanPS-BoldMT" w:cs="SimSun"/>
          <w:b/>
          <w:lang w:eastAsia="zh-CN"/>
        </w:rPr>
        <w:t>Feature 1:</w:t>
      </w:r>
      <w:r>
        <w:rPr>
          <w:rFonts w:eastAsia="TimesNewRomanPS-BoldMT" w:cs="SimSun"/>
          <w:bCs/>
          <w:lang w:eastAsia="zh-CN"/>
        </w:rPr>
        <w:t xml:space="preserve"> Diameter </w:t>
      </w:r>
    </w:p>
    <w:p w14:paraId="581D5E1D" w14:textId="53755C2A" w:rsidR="003F28B2" w:rsidRPr="003F28B2" w:rsidRDefault="003F28B2" w:rsidP="003F28B2">
      <w:pPr>
        <w:tabs>
          <w:tab w:val="left" w:pos="360"/>
        </w:tabs>
        <w:rPr>
          <w:rFonts w:eastAsia="TimesNewRomanPS-BoldMT" w:cs="SimSun"/>
          <w:bCs/>
          <w:lang w:eastAsia="zh-CN"/>
        </w:rPr>
      </w:pPr>
      <w:r>
        <w:rPr>
          <w:rFonts w:eastAsia="TimesNewRomanPS-BoldMT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E5724" wp14:editId="179D08E1">
                <wp:simplePos x="0" y="0"/>
                <wp:positionH relativeFrom="column">
                  <wp:posOffset>68580</wp:posOffset>
                </wp:positionH>
                <wp:positionV relativeFrom="paragraph">
                  <wp:posOffset>150495</wp:posOffset>
                </wp:positionV>
                <wp:extent cx="1257300" cy="12268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26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733C" w14:textId="4B7272A6" w:rsidR="000479C9" w:rsidRDefault="000479C9" w:rsidP="000479C9">
                            <w:pPr>
                              <w:jc w:val="center"/>
                            </w:pPr>
                            <w:bookmarkStart w:id="0" w:name="_Hlk109946401"/>
                            <w:bookmarkEnd w:id="0"/>
                            <w:r>
                              <w:t>b</w:t>
                            </w:r>
                            <w:r w:rsidR="00F04B21"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00A5153D" wp14:editId="582C6AD9">
                                  <wp:extent cx="182880" cy="202208"/>
                                  <wp:effectExtent l="0" t="0" r="7620" b="762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55" cy="21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4B21" w:rsidRPr="000479C9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3DC2A287" wp14:editId="6EE1F09A">
                                  <wp:extent cx="207686" cy="251460"/>
                                  <wp:effectExtent l="0" t="0" r="1905" b="0"/>
                                  <wp:docPr id="29" name="Picture 29" descr="A green apple logo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green apple logo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554" cy="263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8D3A2D" w14:textId="420A93E4" w:rsidR="00F04B21" w:rsidRDefault="00F04B21" w:rsidP="000479C9">
                            <w:pPr>
                              <w:jc w:val="center"/>
                            </w:pP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49E76A06" wp14:editId="4DDB39ED">
                                  <wp:extent cx="182880" cy="202208"/>
                                  <wp:effectExtent l="0" t="0" r="7620" b="762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55" cy="21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03DDD8D2" wp14:editId="70D39693">
                                  <wp:extent cx="220980" cy="220980"/>
                                  <wp:effectExtent l="0" t="0" r="7620" b="7620"/>
                                  <wp:docPr id="31" name="Picture 31" descr="A close-up of a fr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close-up of a fr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000" cy="22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2AD876C2" wp14:editId="0DF4F3DE">
                                  <wp:extent cx="226695" cy="262966"/>
                                  <wp:effectExtent l="0" t="0" r="1905" b="3810"/>
                                  <wp:docPr id="32" name="Picture 32" descr="A yellow lemon with a green stem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A yellow lemon with a green stem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346" cy="2695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E5724" id="Oval 2" o:spid="_x0000_s1027" style="position:absolute;margin-left:5.4pt;margin-top:11.85pt;width:99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" fillcolor="white [3212]" strokecolor="#243f60 [1604]" strokeweight="2pt">
                <v:textbox>
                  <w:txbxContent>
                    <w:p w14:paraId="07E1733C" w14:textId="4B7272A6" w:rsidR="000479C9" w:rsidRDefault="000479C9" w:rsidP="000479C9">
                      <w:pPr>
                        <w:jc w:val="center"/>
                      </w:pPr>
                      <w:bookmarkStart w:id="1" w:name="_Hlk109946401"/>
                      <w:bookmarkEnd w:id="1"/>
                      <w:r>
                        <w:t>b</w:t>
                      </w:r>
                      <w:r w:rsidR="00F04B21"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00A5153D" wp14:editId="582C6AD9">
                            <wp:extent cx="182880" cy="202208"/>
                            <wp:effectExtent l="0" t="0" r="7620" b="762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55" cy="210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4B21" w:rsidRPr="000479C9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3DC2A287" wp14:editId="6EE1F09A">
                            <wp:extent cx="207686" cy="251460"/>
                            <wp:effectExtent l="0" t="0" r="1905" b="0"/>
                            <wp:docPr id="29" name="Picture 29" descr="A green apple logo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green apple logo&#10;&#10;Description automatically generated with low confidenc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554" cy="263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8D3A2D" w14:textId="420A93E4" w:rsidR="00F04B21" w:rsidRDefault="00F04B21" w:rsidP="000479C9">
                      <w:pPr>
                        <w:jc w:val="center"/>
                      </w:pP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49E76A06" wp14:editId="4DDB39ED">
                            <wp:extent cx="182880" cy="202208"/>
                            <wp:effectExtent l="0" t="0" r="7620" b="762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55" cy="210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03DDD8D2" wp14:editId="70D39693">
                            <wp:extent cx="220980" cy="220980"/>
                            <wp:effectExtent l="0" t="0" r="7620" b="7620"/>
                            <wp:docPr id="31" name="Picture 31" descr="A close-up of a fr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close-up of a fr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000" cy="22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2AD876C2" wp14:editId="0DF4F3DE">
                            <wp:extent cx="226695" cy="262966"/>
                            <wp:effectExtent l="0" t="0" r="1905" b="3810"/>
                            <wp:docPr id="32" name="Picture 32" descr="A yellow lemon with a green stem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A yellow lemon with a green stem&#10;&#10;Description automatically generated with low confidenc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346" cy="2695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72EF3F54" w14:textId="20476097" w:rsidR="00347B2D" w:rsidRDefault="00347B2D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DF4121C" w14:textId="00CDBCD6" w:rsidR="00347B2D" w:rsidRDefault="00347B2D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9F5F9A8" w14:textId="246BCA30" w:rsidR="00347B2D" w:rsidRDefault="00347B2D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91B0DC5" w14:textId="7DEC13D5" w:rsidR="00347B2D" w:rsidRDefault="00347B2D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4C1C757" w14:textId="50E2C1B4" w:rsidR="00347B2D" w:rsidRDefault="00347B2D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366B921" w14:textId="6076658B" w:rsidR="00347B2D" w:rsidRDefault="00347B2D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4794C46" w14:textId="00ECFDB7" w:rsidR="00347B2D" w:rsidRDefault="006107CA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E14DF" wp14:editId="1C55545B">
                <wp:simplePos x="0" y="0"/>
                <wp:positionH relativeFrom="column">
                  <wp:posOffset>3741420</wp:posOffset>
                </wp:positionH>
                <wp:positionV relativeFrom="paragraph">
                  <wp:posOffset>66675</wp:posOffset>
                </wp:positionV>
                <wp:extent cx="403860" cy="2171700"/>
                <wp:effectExtent l="0" t="0" r="15240" b="19050"/>
                <wp:wrapNone/>
                <wp:docPr id="38" name="Lef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171700"/>
                        </a:xfrm>
                        <a:prstGeom prst="leftBrace">
                          <a:avLst>
                            <a:gd name="adj1" fmla="val 8333"/>
                            <a:gd name="adj2" fmla="val 4120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A7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8" o:spid="_x0000_s1026" type="#_x0000_t87" style="position:absolute;margin-left:294.6pt;margin-top:5.25pt;width:31.8pt;height:17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" adj="335,8899" strokecolor="#4579b8 [3044]" strokeweight="1.5pt"/>
            </w:pict>
          </mc:Fallback>
        </mc:AlternateContent>
      </w:r>
      <w:r w:rsidR="00766909"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88566" wp14:editId="7D402F3C">
                <wp:simplePos x="0" y="0"/>
                <wp:positionH relativeFrom="column">
                  <wp:posOffset>4076700</wp:posOffset>
                </wp:positionH>
                <wp:positionV relativeFrom="paragraph">
                  <wp:posOffset>60960</wp:posOffset>
                </wp:positionV>
                <wp:extent cx="2377440" cy="2186940"/>
                <wp:effectExtent l="0" t="0" r="2286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D4D4A5" w14:textId="62E22E8A" w:rsidR="00766909" w:rsidRDefault="00766909" w:rsidP="007669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107CA">
                              <w:rPr>
                                <w:b/>
                                <w:bCs/>
                                <w:u w:val="single"/>
                              </w:rPr>
                              <w:t xml:space="preserve">For </w:t>
                            </w:r>
                            <w:r w:rsidR="006107CA" w:rsidRPr="006107CA">
                              <w:rPr>
                                <w:b/>
                                <w:bCs/>
                                <w:u w:val="single"/>
                              </w:rPr>
                              <w:t>diameter &gt;=3</w:t>
                            </w:r>
                          </w:p>
                          <w:p w14:paraId="1A20567A" w14:textId="77777777" w:rsidR="006107CA" w:rsidRPr="006107CA" w:rsidRDefault="006107CA" w:rsidP="007669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3EEB621" w14:textId="1DECAC53" w:rsidR="00766909" w:rsidRDefault="00766909" w:rsidP="006107CA">
                            <w:pPr>
                              <w:ind w:left="720"/>
                            </w:pPr>
                            <w:r>
                              <w:t xml:space="preserve">P(A) = </w:t>
                            </w:r>
                            <w:r w:rsidR="006107CA">
                              <w:t>2</w:t>
                            </w:r>
                            <w:r>
                              <w:t>/</w:t>
                            </w:r>
                            <w:r w:rsidR="006107CA">
                              <w:t>3</w:t>
                            </w:r>
                            <w:r>
                              <w:t xml:space="preserve"> = 0.</w:t>
                            </w:r>
                            <w:r w:rsidR="006107CA">
                              <w:t>67</w:t>
                            </w:r>
                          </w:p>
                          <w:p w14:paraId="25324A58" w14:textId="0BAC0046" w:rsidR="006107CA" w:rsidRDefault="00766909" w:rsidP="006107CA">
                            <w:pPr>
                              <w:ind w:left="720"/>
                            </w:pPr>
                            <w:r>
                              <w:t>P(L) = 1/</w:t>
                            </w:r>
                            <w:r w:rsidR="006107CA">
                              <w:t>3</w:t>
                            </w:r>
                            <w:r>
                              <w:t xml:space="preserve"> = 0.</w:t>
                            </w:r>
                            <w:r w:rsidR="006107CA">
                              <w:t>33</w:t>
                            </w:r>
                          </w:p>
                          <w:p w14:paraId="609332A1" w14:textId="77777777" w:rsidR="006107CA" w:rsidRDefault="006107CA" w:rsidP="006107CA">
                            <w:pPr>
                              <w:ind w:left="720"/>
                            </w:pPr>
                          </w:p>
                          <w:p w14:paraId="7E978B62" w14:textId="137F09EA" w:rsidR="006107CA" w:rsidRPr="006107CA" w:rsidRDefault="006107CA" w:rsidP="006107CA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107CA">
                              <w:rPr>
                                <w:b/>
                                <w:bCs/>
                                <w:u w:val="single"/>
                              </w:rPr>
                              <w:t xml:space="preserve">For diameter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&lt; </w:t>
                            </w:r>
                            <w:r w:rsidRPr="006107CA">
                              <w:rPr>
                                <w:b/>
                                <w:bCs/>
                                <w:u w:val="single"/>
                              </w:rPr>
                              <w:t>3</w:t>
                            </w:r>
                          </w:p>
                          <w:p w14:paraId="16CB339A" w14:textId="0C8351AC" w:rsidR="006107CA" w:rsidRDefault="006107CA" w:rsidP="006107CA">
                            <w:pPr>
                              <w:ind w:left="720"/>
                            </w:pPr>
                            <w:r>
                              <w:t xml:space="preserve">P(A) = </w:t>
                            </w:r>
                            <w:r>
                              <w:t>0</w:t>
                            </w:r>
                            <w:r>
                              <w:t>/</w:t>
                            </w:r>
                            <w:r>
                              <w:t>2</w:t>
                            </w:r>
                            <w:r>
                              <w:t xml:space="preserve"> = 0</w:t>
                            </w:r>
                          </w:p>
                          <w:p w14:paraId="0C875E4F" w14:textId="6D8CE600" w:rsidR="006107CA" w:rsidRDefault="006107CA" w:rsidP="006107CA">
                            <w:pPr>
                              <w:ind w:left="720"/>
                            </w:pPr>
                            <w:r>
                              <w:t xml:space="preserve">P(G) = </w:t>
                            </w:r>
                            <w:r>
                              <w:t>2</w:t>
                            </w:r>
                            <w:r>
                              <w:t>/</w:t>
                            </w:r>
                            <w:r>
                              <w:t>2</w:t>
                            </w:r>
                            <w:r>
                              <w:t xml:space="preserve"> = </w:t>
                            </w:r>
                            <w:r>
                              <w:t>1</w:t>
                            </w:r>
                          </w:p>
                          <w:p w14:paraId="4DD5E6A0" w14:textId="617BF924" w:rsidR="00766909" w:rsidRDefault="00766909" w:rsidP="006107CA"/>
                          <w:p w14:paraId="21FD54A1" w14:textId="77777777" w:rsidR="00766909" w:rsidRDefault="00766909" w:rsidP="00766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88566" id="Text Box 35" o:spid="_x0000_s1028" type="#_x0000_t202" style="position:absolute;left:0;text-align:left;margin-left:321pt;margin-top:4.8pt;width:187.2pt;height:17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" fillcolor="white [3201]" strokecolor="white [3212]" strokeweight=".5pt">
                <v:textbox>
                  <w:txbxContent>
                    <w:p w14:paraId="74D4D4A5" w14:textId="62E22E8A" w:rsidR="00766909" w:rsidRDefault="00766909" w:rsidP="0076690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107CA">
                        <w:rPr>
                          <w:b/>
                          <w:bCs/>
                          <w:u w:val="single"/>
                        </w:rPr>
                        <w:t xml:space="preserve">For </w:t>
                      </w:r>
                      <w:r w:rsidR="006107CA" w:rsidRPr="006107CA">
                        <w:rPr>
                          <w:b/>
                          <w:bCs/>
                          <w:u w:val="single"/>
                        </w:rPr>
                        <w:t>diameter &gt;=3</w:t>
                      </w:r>
                    </w:p>
                    <w:p w14:paraId="1A20567A" w14:textId="77777777" w:rsidR="006107CA" w:rsidRPr="006107CA" w:rsidRDefault="006107CA" w:rsidP="00766909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3EEB621" w14:textId="1DECAC53" w:rsidR="00766909" w:rsidRDefault="00766909" w:rsidP="006107CA">
                      <w:pPr>
                        <w:ind w:left="720"/>
                      </w:pPr>
                      <w:r>
                        <w:t xml:space="preserve">P(A) = </w:t>
                      </w:r>
                      <w:r w:rsidR="006107CA">
                        <w:t>2</w:t>
                      </w:r>
                      <w:r>
                        <w:t>/</w:t>
                      </w:r>
                      <w:r w:rsidR="006107CA">
                        <w:t>3</w:t>
                      </w:r>
                      <w:r>
                        <w:t xml:space="preserve"> = 0.</w:t>
                      </w:r>
                      <w:r w:rsidR="006107CA">
                        <w:t>67</w:t>
                      </w:r>
                    </w:p>
                    <w:p w14:paraId="25324A58" w14:textId="0BAC0046" w:rsidR="006107CA" w:rsidRDefault="00766909" w:rsidP="006107CA">
                      <w:pPr>
                        <w:ind w:left="720"/>
                      </w:pPr>
                      <w:r>
                        <w:t>P(L) = 1/</w:t>
                      </w:r>
                      <w:r w:rsidR="006107CA">
                        <w:t>3</w:t>
                      </w:r>
                      <w:r>
                        <w:t xml:space="preserve"> = 0.</w:t>
                      </w:r>
                      <w:r w:rsidR="006107CA">
                        <w:t>33</w:t>
                      </w:r>
                    </w:p>
                    <w:p w14:paraId="609332A1" w14:textId="77777777" w:rsidR="006107CA" w:rsidRDefault="006107CA" w:rsidP="006107CA">
                      <w:pPr>
                        <w:ind w:left="720"/>
                      </w:pPr>
                    </w:p>
                    <w:p w14:paraId="7E978B62" w14:textId="137F09EA" w:rsidR="006107CA" w:rsidRPr="006107CA" w:rsidRDefault="006107CA" w:rsidP="006107CA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107CA">
                        <w:rPr>
                          <w:b/>
                          <w:bCs/>
                          <w:u w:val="single"/>
                        </w:rPr>
                        <w:t xml:space="preserve">For diameter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&lt; </w:t>
                      </w:r>
                      <w:r w:rsidRPr="006107CA">
                        <w:rPr>
                          <w:b/>
                          <w:bCs/>
                          <w:u w:val="single"/>
                        </w:rPr>
                        <w:t>3</w:t>
                      </w:r>
                    </w:p>
                    <w:p w14:paraId="16CB339A" w14:textId="0C8351AC" w:rsidR="006107CA" w:rsidRDefault="006107CA" w:rsidP="006107CA">
                      <w:pPr>
                        <w:ind w:left="720"/>
                      </w:pPr>
                      <w:r>
                        <w:t xml:space="preserve">P(A) = </w:t>
                      </w:r>
                      <w:r>
                        <w:t>0</w:t>
                      </w:r>
                      <w:r>
                        <w:t>/</w:t>
                      </w:r>
                      <w:r>
                        <w:t>2</w:t>
                      </w:r>
                      <w:r>
                        <w:t xml:space="preserve"> = 0</w:t>
                      </w:r>
                    </w:p>
                    <w:p w14:paraId="0C875E4F" w14:textId="6D8CE600" w:rsidR="006107CA" w:rsidRDefault="006107CA" w:rsidP="006107CA">
                      <w:pPr>
                        <w:ind w:left="720"/>
                      </w:pPr>
                      <w:r>
                        <w:t xml:space="preserve">P(G) = </w:t>
                      </w:r>
                      <w:r>
                        <w:t>2</w:t>
                      </w:r>
                      <w:r>
                        <w:t>/</w:t>
                      </w:r>
                      <w:r>
                        <w:t>2</w:t>
                      </w:r>
                      <w:r>
                        <w:t xml:space="preserve"> = </w:t>
                      </w:r>
                      <w:r>
                        <w:t>1</w:t>
                      </w:r>
                    </w:p>
                    <w:p w14:paraId="4DD5E6A0" w14:textId="617BF924" w:rsidR="00766909" w:rsidRDefault="00766909" w:rsidP="006107CA"/>
                    <w:p w14:paraId="21FD54A1" w14:textId="77777777" w:rsidR="00766909" w:rsidRDefault="00766909" w:rsidP="00766909"/>
                  </w:txbxContent>
                </v:textbox>
              </v:shape>
            </w:pict>
          </mc:Fallback>
        </mc:AlternateContent>
      </w:r>
      <w:r w:rsidR="003F28B2"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CC71A" wp14:editId="73038566">
                <wp:simplePos x="0" y="0"/>
                <wp:positionH relativeFrom="column">
                  <wp:posOffset>1074420</wp:posOffset>
                </wp:positionH>
                <wp:positionV relativeFrom="paragraph">
                  <wp:posOffset>43815</wp:posOffset>
                </wp:positionV>
                <wp:extent cx="822960" cy="1051560"/>
                <wp:effectExtent l="0" t="0" r="7239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0515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03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4.6pt;margin-top:3.45pt;width:64.8pt;height:8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" strokecolor="#4579b8 [3044]" strokeweight="1.5pt">
                <v:stroke endarrow="block"/>
              </v:shape>
            </w:pict>
          </mc:Fallback>
        </mc:AlternateContent>
      </w:r>
      <w:r w:rsidR="003F28B2"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D8AFA" wp14:editId="1DC94771">
                <wp:simplePos x="0" y="0"/>
                <wp:positionH relativeFrom="column">
                  <wp:posOffset>-419100</wp:posOffset>
                </wp:positionH>
                <wp:positionV relativeFrom="paragraph">
                  <wp:posOffset>104775</wp:posOffset>
                </wp:positionV>
                <wp:extent cx="883920" cy="1112520"/>
                <wp:effectExtent l="38100" t="0" r="304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11125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DBE7C" id="Straight Arrow Connector 13" o:spid="_x0000_s1026" type="#_x0000_t32" style="position:absolute;margin-left:-33pt;margin-top:8.25pt;width:69.6pt;height:87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" strokecolor="#4579b8 [3044]" strokeweight="1.5pt">
                <v:stroke endarrow="block"/>
              </v:shape>
            </w:pict>
          </mc:Fallback>
        </mc:AlternateContent>
      </w:r>
    </w:p>
    <w:p w14:paraId="5D587EA8" w14:textId="5E14A39B" w:rsidR="00347B2D" w:rsidRDefault="00557C32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</w:t>
      </w:r>
    </w:p>
    <w:p w14:paraId="676E209F" w14:textId="201C9008" w:rsidR="00557C32" w:rsidRDefault="00557C32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19973B2" w14:textId="7E597516" w:rsidR="00347B2D" w:rsidRDefault="00766909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838B7" wp14:editId="2B10CAB1">
                <wp:simplePos x="0" y="0"/>
                <wp:positionH relativeFrom="column">
                  <wp:posOffset>1752600</wp:posOffset>
                </wp:positionH>
                <wp:positionV relativeFrom="paragraph">
                  <wp:posOffset>7620</wp:posOffset>
                </wp:positionV>
                <wp:extent cx="647700" cy="3429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1AB07F" w14:textId="00CE3865" w:rsidR="00766909" w:rsidRDefault="00766909" w:rsidP="00766909">
                            <w:r>
                              <w:t>D&lt;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38B7" id="Text Box 34" o:spid="_x0000_s1029" type="#_x0000_t202" style="position:absolute;left:0;text-align:left;margin-left:138pt;margin-top:.6pt;width:51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" fillcolor="white [3201]" strokecolor="white [3212]" strokeweight=".5pt">
                <v:textbox>
                  <w:txbxContent>
                    <w:p w14:paraId="451AB07F" w14:textId="00CE3865" w:rsidR="00766909" w:rsidRDefault="00766909" w:rsidP="00766909">
                      <w:r>
                        <w:t>D&lt;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490DF2" w14:textId="69669DD6" w:rsidR="00347B2D" w:rsidRDefault="00766909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560AE" wp14:editId="6FF2E942">
                <wp:simplePos x="0" y="0"/>
                <wp:positionH relativeFrom="column">
                  <wp:posOffset>-22860</wp:posOffset>
                </wp:positionH>
                <wp:positionV relativeFrom="paragraph">
                  <wp:posOffset>59055</wp:posOffset>
                </wp:positionV>
                <wp:extent cx="647700" cy="3429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AFCA63" w14:textId="2731DB58" w:rsidR="00766909" w:rsidRDefault="00766909">
                            <w:r>
                              <w:t>d&gt;=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60AE" id="Text Box 33" o:spid="_x0000_s1030" type="#_x0000_t202" style="position:absolute;left:0;text-align:left;margin-left:-1.8pt;margin-top:4.65pt;width:51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" fillcolor="white [3201]" strokecolor="white [3212]" strokeweight=".5pt">
                <v:textbox>
                  <w:txbxContent>
                    <w:p w14:paraId="07AFCA63" w14:textId="2731DB58" w:rsidR="00766909" w:rsidRDefault="00766909">
                      <w:r>
                        <w:t>d&gt;= 3</w:t>
                      </w:r>
                    </w:p>
                  </w:txbxContent>
                </v:textbox>
              </v:shape>
            </w:pict>
          </mc:Fallback>
        </mc:AlternateContent>
      </w:r>
    </w:p>
    <w:p w14:paraId="137122C6" w14:textId="27372182" w:rsidR="00347B2D" w:rsidRDefault="00766909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E15A8" wp14:editId="59B425AA">
                <wp:simplePos x="0" y="0"/>
                <wp:positionH relativeFrom="column">
                  <wp:posOffset>2804160</wp:posOffset>
                </wp:positionH>
                <wp:positionV relativeFrom="paragraph">
                  <wp:posOffset>40005</wp:posOffset>
                </wp:positionV>
                <wp:extent cx="853440" cy="76200"/>
                <wp:effectExtent l="0" t="19050" r="41910" b="3810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424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7" o:spid="_x0000_s1026" type="#_x0000_t13" style="position:absolute;margin-left:220.8pt;margin-top:3.15pt;width:67.2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" adj="20636" fillcolor="#4f81bd [3204]" strokecolor="#243f60 [1604]" strokeweight="2pt"/>
            </w:pict>
          </mc:Fallback>
        </mc:AlternateContent>
      </w:r>
    </w:p>
    <w:p w14:paraId="6D6E6698" w14:textId="4779CDE7" w:rsidR="00347B2D" w:rsidRDefault="009B2604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B514C" wp14:editId="348AC16D">
                <wp:simplePos x="0" y="0"/>
                <wp:positionH relativeFrom="column">
                  <wp:posOffset>-1074420</wp:posOffset>
                </wp:positionH>
                <wp:positionV relativeFrom="paragraph">
                  <wp:posOffset>190500</wp:posOffset>
                </wp:positionV>
                <wp:extent cx="1257300" cy="1226820"/>
                <wp:effectExtent l="0" t="0" r="1905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26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5D1B1" w14:textId="0ADF34CB" w:rsidR="003F28B2" w:rsidRDefault="003F28B2" w:rsidP="003F28B2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0479C9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7CA296D4" wp14:editId="2FF917E7">
                                  <wp:extent cx="207686" cy="251460"/>
                                  <wp:effectExtent l="0" t="0" r="1905" b="0"/>
                                  <wp:docPr id="16" name="Picture 16" descr="A green apple logo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green apple logo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554" cy="263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5A5560" w14:textId="0216CFB0" w:rsidR="003F28B2" w:rsidRDefault="003F28B2" w:rsidP="003F28B2">
                            <w:pPr>
                              <w:jc w:val="center"/>
                            </w:pP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77F76AEC" wp14:editId="402A5373">
                                  <wp:extent cx="220980" cy="220980"/>
                                  <wp:effectExtent l="0" t="0" r="7620" b="7620"/>
                                  <wp:docPr id="18" name="Picture 18" descr="A close-up of a fr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close-up of a fr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000" cy="22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17F58474" wp14:editId="40E722B8">
                                  <wp:extent cx="226695" cy="262966"/>
                                  <wp:effectExtent l="0" t="0" r="1905" b="3810"/>
                                  <wp:docPr id="19" name="Picture 19" descr="A yellow lemon with a green stem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A yellow lemon with a green stem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346" cy="2695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B514C" id="Oval 14" o:spid="_x0000_s1031" style="position:absolute;left:0;text-align:left;margin-left:-84.6pt;margin-top:15pt;width:99pt;height:9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" fillcolor="white [3212]" strokecolor="#243f60 [1604]" strokeweight="2pt">
                <v:textbox>
                  <w:txbxContent>
                    <w:p w14:paraId="3D55D1B1" w14:textId="0ADF34CB" w:rsidR="003F28B2" w:rsidRDefault="003F28B2" w:rsidP="003F28B2">
                      <w:pPr>
                        <w:jc w:val="center"/>
                      </w:pPr>
                      <w:r>
                        <w:t>b</w:t>
                      </w:r>
                      <w:r w:rsidRPr="000479C9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7CA296D4" wp14:editId="2FF917E7">
                            <wp:extent cx="207686" cy="251460"/>
                            <wp:effectExtent l="0" t="0" r="1905" b="0"/>
                            <wp:docPr id="16" name="Picture 16" descr="A green apple logo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green apple logo&#10;&#10;Description automatically generated with low confidenc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554" cy="263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5A5560" w14:textId="0216CFB0" w:rsidR="003F28B2" w:rsidRDefault="003F28B2" w:rsidP="003F28B2">
                      <w:pPr>
                        <w:jc w:val="center"/>
                      </w:pP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77F76AEC" wp14:editId="402A5373">
                            <wp:extent cx="220980" cy="220980"/>
                            <wp:effectExtent l="0" t="0" r="7620" b="7620"/>
                            <wp:docPr id="18" name="Picture 18" descr="A close-up of a fr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close-up of a fr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000" cy="22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17F58474" wp14:editId="40E722B8">
                            <wp:extent cx="226695" cy="262966"/>
                            <wp:effectExtent l="0" t="0" r="1905" b="3810"/>
                            <wp:docPr id="19" name="Picture 19" descr="A yellow lemon with a green stem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A yellow lemon with a green stem&#10;&#10;Description automatically generated with low confidenc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346" cy="2695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F28B2"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D9BC1" wp14:editId="552F8C47">
                <wp:simplePos x="0" y="0"/>
                <wp:positionH relativeFrom="column">
                  <wp:posOffset>1386840</wp:posOffset>
                </wp:positionH>
                <wp:positionV relativeFrom="paragraph">
                  <wp:posOffset>60960</wp:posOffset>
                </wp:positionV>
                <wp:extent cx="1257300" cy="12268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26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6AE2D" w14:textId="376D24BD" w:rsidR="003F28B2" w:rsidRDefault="003F28B2" w:rsidP="003F28B2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5A457089" wp14:editId="34FB0E50">
                                  <wp:extent cx="182880" cy="202208"/>
                                  <wp:effectExtent l="0" t="0" r="7620" b="762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55" cy="21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24B59C" w14:textId="71274717" w:rsidR="003F28B2" w:rsidRDefault="003F28B2" w:rsidP="003F28B2">
                            <w:pPr>
                              <w:jc w:val="center"/>
                            </w:pP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474CAABA" wp14:editId="633E6ED2">
                                  <wp:extent cx="182880" cy="202208"/>
                                  <wp:effectExtent l="0" t="0" r="762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55" cy="21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D9BC1" id="Oval 20" o:spid="_x0000_s1032" style="position:absolute;left:0;text-align:left;margin-left:109.2pt;margin-top:4.8pt;width:99pt;height:9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" fillcolor="white [3212]" strokecolor="#243f60 [1604]" strokeweight="2pt">
                <v:textbox>
                  <w:txbxContent>
                    <w:p w14:paraId="3116AE2D" w14:textId="376D24BD" w:rsidR="003F28B2" w:rsidRDefault="003F28B2" w:rsidP="003F28B2">
                      <w:pPr>
                        <w:jc w:val="center"/>
                      </w:pPr>
                      <w:r>
                        <w:t>b</w:t>
                      </w: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5A457089" wp14:editId="34FB0E50">
                            <wp:extent cx="182880" cy="202208"/>
                            <wp:effectExtent l="0" t="0" r="7620" b="762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55" cy="210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24B59C" w14:textId="71274717" w:rsidR="003F28B2" w:rsidRDefault="003F28B2" w:rsidP="003F28B2">
                      <w:pPr>
                        <w:jc w:val="center"/>
                      </w:pP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474CAABA" wp14:editId="633E6ED2">
                            <wp:extent cx="182880" cy="202208"/>
                            <wp:effectExtent l="0" t="0" r="7620" b="762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55" cy="210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96ACA52" w14:textId="7E9AAA29" w:rsidR="00347B2D" w:rsidRDefault="00347B2D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105DC90" w14:textId="15EE1C79" w:rsidR="00347B2D" w:rsidRDefault="00347B2D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ADC9A16" w14:textId="5A80207E" w:rsidR="00347B2D" w:rsidRDefault="00347B2D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0273B49" w14:textId="0C1A2CD9" w:rsidR="00347B2D" w:rsidRDefault="00347B2D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5351633" w14:textId="4E42B071" w:rsidR="006107CA" w:rsidRDefault="006107CA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F77B2D1" w14:textId="77777777" w:rsidR="006E4B70" w:rsidRDefault="006E4B70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235EE86" w14:textId="302739F1" w:rsidR="00884079" w:rsidRDefault="001460C5" w:rsidP="00C74836">
      <w:pPr>
        <w:pStyle w:val="ListParagraph"/>
        <w:tabs>
          <w:tab w:val="left" w:pos="360"/>
        </w:tabs>
        <w:ind w:left="0"/>
        <w:rPr>
          <w:rFonts w:eastAsia="TimesNewRomanPS-BoldMT" w:cs="SimSun"/>
          <w:bCs/>
          <w:sz w:val="24"/>
          <w:u w:val="single"/>
          <w:lang w:eastAsia="zh-CN"/>
        </w:rPr>
      </w:pPr>
      <w:r>
        <w:rPr>
          <w:rFonts w:eastAsia="TimesNewRomanPS-BoldMT" w:cs="SimSun"/>
          <w:bCs/>
          <w:sz w:val="24"/>
          <w:u w:val="single"/>
          <w:lang w:eastAsia="zh-CN"/>
        </w:rPr>
        <w:lastRenderedPageBreak/>
        <w:t xml:space="preserve">Diameter </w:t>
      </w:r>
      <w:r w:rsidR="009B2604" w:rsidRPr="009B2604">
        <w:rPr>
          <w:rFonts w:eastAsia="TimesNewRomanPS-BoldMT" w:cs="SimSun"/>
          <w:bCs/>
          <w:sz w:val="24"/>
          <w:u w:val="single"/>
          <w:lang w:eastAsia="zh-CN"/>
        </w:rPr>
        <w:t xml:space="preserve">Entropy </w:t>
      </w:r>
      <w:r w:rsidR="009B2604">
        <w:rPr>
          <w:rFonts w:eastAsia="TimesNewRomanPS-BoldMT" w:cs="SimSun"/>
          <w:bCs/>
          <w:sz w:val="24"/>
          <w:u w:val="single"/>
          <w:lang w:eastAsia="zh-CN"/>
        </w:rPr>
        <w:t>(E</w:t>
      </w:r>
      <w:r>
        <w:rPr>
          <w:rFonts w:eastAsia="TimesNewRomanPS-BoldMT" w:cs="SimSun"/>
          <w:bCs/>
          <w:sz w:val="24"/>
          <w:u w:val="single"/>
          <w:lang w:eastAsia="zh-CN"/>
        </w:rPr>
        <w:t>d</w:t>
      </w:r>
      <w:r w:rsidR="009B2604">
        <w:rPr>
          <w:rFonts w:eastAsia="TimesNewRomanPS-BoldMT" w:cs="SimSun"/>
          <w:bCs/>
          <w:sz w:val="24"/>
          <w:u w:val="single"/>
          <w:lang w:eastAsia="zh-CN"/>
        </w:rPr>
        <w:t xml:space="preserve">) </w:t>
      </w:r>
      <w:r w:rsidR="009B2604" w:rsidRPr="009B2604">
        <w:rPr>
          <w:rFonts w:eastAsia="TimesNewRomanPS-BoldMT" w:cs="SimSun"/>
          <w:bCs/>
          <w:sz w:val="24"/>
          <w:u w:val="single"/>
          <w:lang w:eastAsia="zh-CN"/>
        </w:rPr>
        <w:t>Calculation:</w:t>
      </w:r>
    </w:p>
    <w:p w14:paraId="39EE91FA" w14:textId="1062ED7A" w:rsidR="009B2604" w:rsidRDefault="009B2604" w:rsidP="00C74836">
      <w:pPr>
        <w:pStyle w:val="ListParagraph"/>
        <w:tabs>
          <w:tab w:val="left" w:pos="360"/>
        </w:tabs>
        <w:ind w:left="0"/>
        <w:rPr>
          <w:rFonts w:eastAsia="TimesNewRomanPS-BoldMT" w:cs="SimSun"/>
          <w:bCs/>
          <w:sz w:val="24"/>
          <w:u w:val="single"/>
          <w:lang w:eastAsia="zh-CN"/>
        </w:rPr>
      </w:pPr>
    </w:p>
    <w:p w14:paraId="2F03439B" w14:textId="7604DD46" w:rsidR="00F40312" w:rsidRDefault="009B2604" w:rsidP="00C74836">
      <w:pPr>
        <w:pStyle w:val="ListParagraph"/>
        <w:tabs>
          <w:tab w:val="left" w:pos="360"/>
        </w:tabs>
        <w:ind w:left="0"/>
        <w:rPr>
          <w:rFonts w:eastAsia="TimesNewRomanPS-BoldMT" w:cs="SimSun"/>
          <w:bCs/>
          <w:sz w:val="24"/>
          <w:lang w:eastAsia="zh-CN"/>
        </w:rPr>
      </w:pPr>
      <w:r w:rsidRPr="009B2604">
        <w:rPr>
          <w:rFonts w:eastAsia="TimesNewRomanPS-BoldMT" w:cs="SimSun"/>
          <w:bCs/>
          <w:sz w:val="24"/>
          <w:lang w:eastAsia="zh-CN"/>
        </w:rPr>
        <w:t>E</w:t>
      </w:r>
      <w:r w:rsidR="00C74836">
        <w:rPr>
          <w:rFonts w:eastAsia="TimesNewRomanPS-BoldMT" w:cs="SimSun"/>
          <w:bCs/>
          <w:sz w:val="24"/>
          <w:lang w:eastAsia="zh-CN"/>
        </w:rPr>
        <w:t xml:space="preserve"> </w:t>
      </w:r>
      <w:r w:rsidRPr="009B2604">
        <w:rPr>
          <w:rFonts w:eastAsia="TimesNewRomanPS-BoldMT" w:cs="SimSun"/>
          <w:bCs/>
          <w:sz w:val="24"/>
          <w:lang w:eastAsia="zh-CN"/>
        </w:rPr>
        <w:t>(Parent</w:t>
      </w:r>
      <w:r>
        <w:rPr>
          <w:rFonts w:eastAsia="TimesNewRomanPS-BoldMT" w:cs="SimSun"/>
          <w:bCs/>
          <w:sz w:val="24"/>
          <w:lang w:eastAsia="zh-CN"/>
        </w:rPr>
        <w:t>) =</w:t>
      </w:r>
      <w:r w:rsidR="00F40312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-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P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e>
        </m:d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P</m:t>
            </m:r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A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- 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P(G)</m:t>
        </m:r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P</m:t>
            </m:r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G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-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P(L)</m:t>
        </m:r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P(L)</m:t>
            </m:r>
          </m:e>
        </m:func>
      </m:oMath>
    </w:p>
    <w:p w14:paraId="1EDC541F" w14:textId="77777777" w:rsidR="00F40312" w:rsidRDefault="00F40312" w:rsidP="00C74836">
      <w:pPr>
        <w:pStyle w:val="ListParagraph"/>
        <w:tabs>
          <w:tab w:val="left" w:pos="360"/>
        </w:tabs>
        <w:ind w:left="0"/>
        <w:rPr>
          <w:rFonts w:eastAsia="TimesNewRomanPS-BoldMT" w:cs="SimSun"/>
          <w:bCs/>
          <w:sz w:val="24"/>
          <w:lang w:eastAsia="zh-CN"/>
        </w:rPr>
      </w:pPr>
    </w:p>
    <w:p w14:paraId="3E3D2A00" w14:textId="346F7250" w:rsidR="009B2604" w:rsidRDefault="00F40312" w:rsidP="00C74836">
      <w:pPr>
        <w:pStyle w:val="ListParagraph"/>
        <w:tabs>
          <w:tab w:val="left" w:pos="360"/>
        </w:tabs>
        <w:ind w:left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</w:t>
      </w:r>
      <w:r>
        <w:rPr>
          <w:rFonts w:eastAsia="TimesNewRomanPS-BoldMT" w:cs="SimSun"/>
          <w:bCs/>
          <w:sz w:val="24"/>
          <w:lang w:eastAsia="zh-CN"/>
        </w:rPr>
        <w:t xml:space="preserve">= </w:t>
      </w:r>
      <w:r w:rsidR="006D0C4B">
        <w:rPr>
          <w:rFonts w:eastAsia="TimesNewRomanPS-BoldMT" w:cs="SimSun"/>
          <w:bCs/>
          <w:sz w:val="24"/>
          <w:lang w:eastAsia="zh-CN"/>
        </w:rPr>
        <w:t xml:space="preserve"> </w:t>
      </w:r>
      <w:r w:rsidR="009B2604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5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-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5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5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5</m:t>
                    </m:r>
                  </m:den>
                </m:f>
              </m:e>
            </m:d>
          </m:e>
        </m:func>
      </m:oMath>
      <w:r w:rsidR="009B2604">
        <w:rPr>
          <w:rFonts w:eastAsia="TimesNewRomanPS-BoldMT" w:cs="SimSun"/>
          <w:bCs/>
          <w:sz w:val="24"/>
          <w:lang w:eastAsia="zh-CN"/>
        </w:rPr>
        <w:t xml:space="preserve"> </w:t>
      </w:r>
      <w:r w:rsidR="006D6B51">
        <w:rPr>
          <w:rFonts w:eastAsia="TimesNewRomanPS-BoldMT" w:cs="SimSun"/>
          <w:bCs/>
          <w:sz w:val="24"/>
          <w:lang w:eastAsia="zh-CN"/>
        </w:rPr>
        <w:t xml:space="preserve"> = </w:t>
      </w:r>
      <w:r w:rsidR="006D0C4B">
        <w:rPr>
          <w:rFonts w:eastAsia="TimesNewRomanPS-BoldMT" w:cs="SimSun"/>
          <w:bCs/>
          <w:sz w:val="24"/>
          <w:lang w:eastAsia="zh-CN"/>
        </w:rPr>
        <w:t>1.52</w:t>
      </w:r>
    </w:p>
    <w:p w14:paraId="25BCE704" w14:textId="77777777" w:rsidR="00C74836" w:rsidRDefault="00C74836" w:rsidP="00C74836">
      <w:pPr>
        <w:rPr>
          <w:rFonts w:eastAsia="TimesNewRomanPS-BoldMT" w:cs="SimSun"/>
          <w:bCs/>
          <w:lang w:eastAsia="zh-CN"/>
        </w:rPr>
      </w:pPr>
    </w:p>
    <w:p w14:paraId="0268E765" w14:textId="33A9AE22" w:rsidR="006D0C4B" w:rsidRDefault="006D0C4B" w:rsidP="00C74836">
      <w:pPr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E</w:t>
      </w:r>
      <w:r w:rsidR="00C74836">
        <w:rPr>
          <w:rFonts w:eastAsia="TimesNewRomanPS-BoldMT" w:cs="SimSun"/>
          <w:bCs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>(</w:t>
      </w:r>
      <w:r>
        <w:t>d&gt;= 3</w:t>
      </w:r>
      <w:r>
        <w:t xml:space="preserve">) = </w:t>
      </w:r>
      <m:oMath>
        <m:r>
          <w:rPr>
            <w:rFonts w:ascii="Cambria Math" w:eastAsia="TimesNewRomanPS-BoldMT" w:hAnsi="Cambria Math" w:cs="SimSun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3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lang w:eastAsia="zh-C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="TimesNewRomanPS-BoldMT" w:hAnsi="Cambria Math" w:cs="SimSun"/>
            <w:lang w:eastAsia="zh-CN"/>
          </w:rPr>
          <m:t xml:space="preserve">- </m:t>
        </m:r>
        <m:r>
          <w:rPr>
            <w:rFonts w:ascii="Cambria Math" w:eastAsia="TimesNewRomanPS-BoldMT" w:hAnsi="Cambria Math" w:cs="SimSun"/>
            <w:lang w:eastAsia="zh-CN"/>
          </w:rPr>
          <m:t>0</m:t>
        </m:r>
        <m:r>
          <w:rPr>
            <w:rFonts w:ascii="Cambria Math" w:eastAsia="TimesNewRomanPS-BoldMT" w:hAnsi="Cambria Math" w:cs="SimSun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3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lang w:eastAsia="zh-C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3</m:t>
                    </m:r>
                  </m:den>
                </m:f>
              </m:e>
            </m:d>
          </m:e>
        </m:func>
      </m:oMath>
      <w:r>
        <w:rPr>
          <w:rFonts w:eastAsia="TimesNewRomanPS-BoldMT" w:cs="SimSun"/>
          <w:bCs/>
          <w:lang w:eastAsia="zh-CN"/>
        </w:rPr>
        <w:t xml:space="preserve">  </w:t>
      </w:r>
      <w:r w:rsidR="00F40312">
        <w:rPr>
          <w:rFonts w:eastAsia="TimesNewRomanPS-BoldMT" w:cs="SimSun"/>
          <w:bCs/>
          <w:lang w:eastAsia="zh-CN"/>
        </w:rPr>
        <w:t xml:space="preserve">= 0.98 </w:t>
      </w:r>
    </w:p>
    <w:p w14:paraId="7B321034" w14:textId="77777777" w:rsidR="00C74836" w:rsidRDefault="00C74836" w:rsidP="00C74836">
      <w:pPr>
        <w:rPr>
          <w:rFonts w:eastAsia="TimesNewRomanPS-BoldMT" w:cs="SimSun"/>
          <w:bCs/>
          <w:lang w:eastAsia="zh-CN"/>
        </w:rPr>
      </w:pPr>
    </w:p>
    <w:p w14:paraId="7E9F4D1F" w14:textId="0F8A10D1" w:rsidR="00F40312" w:rsidRDefault="00C74836" w:rsidP="00C74836">
      <w:pPr>
        <w:rPr>
          <w:rFonts w:eastAsia="TimesNewRomanPS-BoldMT" w:cs="SimSun"/>
          <w:bCs/>
          <w:lang w:eastAsia="zh-CN"/>
        </w:rPr>
      </w:pPr>
      <w:r>
        <w:t xml:space="preserve"> </w:t>
      </w:r>
      <w:r>
        <w:rPr>
          <w:rFonts w:eastAsia="TimesNewRomanPS-BoldMT" w:cs="SimSun"/>
          <w:bCs/>
          <w:lang w:eastAsia="zh-CN"/>
        </w:rPr>
        <w:t>E (</w:t>
      </w:r>
      <w:r>
        <w:t>d</w:t>
      </w:r>
      <w:r>
        <w:t>&lt;</w:t>
      </w:r>
      <w:r>
        <w:t xml:space="preserve"> 3) = </w:t>
      </w:r>
      <m:oMath>
        <m:r>
          <w:rPr>
            <w:rFonts w:ascii="Cambria Math" w:eastAsia="TimesNewRomanPS-BoldMT" w:hAnsi="Cambria Math" w:cs="SimSun"/>
            <w:lang w:eastAsia="zh-CN"/>
          </w:rPr>
          <m:t>0</m:t>
        </m:r>
        <m:r>
          <w:rPr>
            <w:rFonts w:ascii="Cambria Math" w:eastAsia="TimesNewRomanPS-BoldMT" w:hAnsi="Cambria Math" w:cs="SimSun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lang w:eastAsia="zh-C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="TimesNewRomanPS-BoldMT" w:hAnsi="Cambria Math" w:cs="SimSun"/>
            <w:lang w:eastAsia="zh-CN"/>
          </w:rPr>
          <m:t>-0</m:t>
        </m:r>
      </m:oMath>
      <w:r>
        <w:rPr>
          <w:rFonts w:eastAsia="TimesNewRomanPS-BoldMT" w:cs="SimSun"/>
          <w:bCs/>
          <w:lang w:eastAsia="zh-CN"/>
        </w:rPr>
        <w:t xml:space="preserve"> = 0 </w:t>
      </w:r>
    </w:p>
    <w:p w14:paraId="542009ED" w14:textId="78D60F18" w:rsidR="00C74836" w:rsidRDefault="00C74836" w:rsidP="00C74836">
      <w:pPr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   </w:t>
      </w:r>
    </w:p>
    <w:p w14:paraId="470DFAB0" w14:textId="3CD5E48B" w:rsidR="00C74836" w:rsidRDefault="00C74836" w:rsidP="00C74836">
      <w:pPr>
        <w:rPr>
          <w:rFonts w:eastAsia="TimesNewRomanPS-BoldMT" w:cs="SimSun"/>
          <w:bCs/>
          <w:u w:val="single"/>
          <w:lang w:eastAsia="zh-CN"/>
        </w:rPr>
      </w:pPr>
      <w:r w:rsidRPr="00C74836">
        <w:rPr>
          <w:rFonts w:eastAsia="TimesNewRomanPS-BoldMT" w:cs="SimSun"/>
          <w:bCs/>
          <w:u w:val="single"/>
          <w:lang w:eastAsia="zh-CN"/>
        </w:rPr>
        <w:t>Weighted average of entropies</w:t>
      </w:r>
    </w:p>
    <w:p w14:paraId="37758393" w14:textId="74AD71D9" w:rsidR="00C74836" w:rsidRDefault="00C74836" w:rsidP="00C74836">
      <w:pPr>
        <w:rPr>
          <w:rFonts w:eastAsia="TimesNewRomanPS-BoldMT" w:cs="SimSun"/>
          <w:bCs/>
          <w:u w:val="single"/>
          <w:lang w:eastAsia="zh-CN"/>
        </w:rPr>
      </w:pPr>
      <w:r>
        <w:rPr>
          <w:rFonts w:eastAsia="TimesNewRomanPS-BoldMT" w:cs="SimSun"/>
          <w:bCs/>
          <w:u w:val="single"/>
          <w:lang w:eastAsia="zh-CN"/>
        </w:rPr>
        <w:t xml:space="preserve">          </w:t>
      </w:r>
    </w:p>
    <w:p w14:paraId="3CF58B5E" w14:textId="765DF84E" w:rsidR="00C74836" w:rsidRPr="005E4FE4" w:rsidRDefault="005E4FE4" w:rsidP="00C74836">
      <w:r w:rsidRPr="005E4FE4">
        <w:t xml:space="preserve">E(diameter)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3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5</m:t>
            </m:r>
          </m:den>
        </m:f>
        <m:r>
          <w:rPr>
            <w:rFonts w:ascii="Cambria Math" w:eastAsia="TimesNewRomanPS-BoldMT" w:hAnsi="Cambria Math" w:cs="SimSun"/>
            <w:lang w:eastAsia="zh-CN"/>
          </w:rPr>
          <m:t xml:space="preserve">*0.98+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5</m:t>
            </m:r>
          </m:den>
        </m:f>
        <m:r>
          <w:rPr>
            <w:rFonts w:ascii="Cambria Math" w:eastAsia="TimesNewRomanPS-BoldMT" w:hAnsi="Cambria Math" w:cs="SimSun"/>
            <w:lang w:eastAsia="zh-CN"/>
          </w:rPr>
          <m:t>*0</m:t>
        </m:r>
        <m:r>
          <w:rPr>
            <w:rFonts w:ascii="Cambria Math" w:eastAsia="TimesNewRomanPS-BoldMT" w:hAnsi="Cambria Math" w:cs="SimSun"/>
            <w:lang w:eastAsia="zh-CN"/>
          </w:rPr>
          <m:t>=0.588</m:t>
        </m:r>
      </m:oMath>
    </w:p>
    <w:p w14:paraId="362D9748" w14:textId="4D015A9B" w:rsidR="006D0C4B" w:rsidRDefault="006D0C4B" w:rsidP="005E4FE4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2A0E94DE" w14:textId="042533F6" w:rsidR="002945ED" w:rsidRDefault="005E4FE4" w:rsidP="005E4FE4">
      <w:pPr>
        <w:tabs>
          <w:tab w:val="left" w:pos="360"/>
        </w:tabs>
      </w:pPr>
      <w:r>
        <w:rPr>
          <w:rFonts w:eastAsia="TimesNewRomanPS-BoldMT" w:cs="SimSun"/>
          <w:bCs/>
          <w:lang w:eastAsia="zh-CN"/>
        </w:rPr>
        <w:t xml:space="preserve">Information Gain = E(Parent) - </w:t>
      </w:r>
      <w:r w:rsidRPr="005E4FE4">
        <w:t>E(diameter)</w:t>
      </w:r>
      <w:r>
        <w:t xml:space="preserve"> = 1.52-0.588 = 0.932</w:t>
      </w:r>
    </w:p>
    <w:p w14:paraId="224721F6" w14:textId="1DEE99AF" w:rsidR="002945ED" w:rsidRDefault="002945ED" w:rsidP="005E4FE4">
      <w:pPr>
        <w:tabs>
          <w:tab w:val="left" w:pos="360"/>
        </w:tabs>
      </w:pPr>
    </w:p>
    <w:tbl>
      <w:tblPr>
        <w:tblpPr w:leftFromText="180" w:rightFromText="180" w:vertAnchor="text" w:horzAnchor="page" w:tblpX="7993" w:tblpY="192"/>
        <w:tblW w:w="3145" w:type="dxa"/>
        <w:tblLook w:val="04A0" w:firstRow="1" w:lastRow="0" w:firstColumn="1" w:lastColumn="0" w:noHBand="0" w:noVBand="1"/>
      </w:tblPr>
      <w:tblGrid>
        <w:gridCol w:w="960"/>
        <w:gridCol w:w="1073"/>
        <w:gridCol w:w="1112"/>
      </w:tblGrid>
      <w:tr w:rsidR="00652D97" w:rsidRPr="000479C9" w14:paraId="5ACE7342" w14:textId="77777777" w:rsidTr="00652D97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D785" w14:textId="77777777" w:rsidR="00652D97" w:rsidRPr="000479C9" w:rsidRDefault="00652D97" w:rsidP="00652D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D5AC" w14:textId="77777777" w:rsidR="00652D97" w:rsidRPr="000479C9" w:rsidRDefault="00652D97" w:rsidP="00652D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Diameter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F57C" w14:textId="77777777" w:rsidR="00652D97" w:rsidRPr="000479C9" w:rsidRDefault="00652D97" w:rsidP="00652D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 w:rsidR="00652D97" w:rsidRPr="000479C9" w14:paraId="3207D7A1" w14:textId="77777777" w:rsidTr="00652D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8351" w14:textId="77777777" w:rsidR="00652D97" w:rsidRPr="000479C9" w:rsidRDefault="00652D97" w:rsidP="00652D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9A2F" w14:textId="77777777" w:rsidR="00652D97" w:rsidRPr="000479C9" w:rsidRDefault="00652D97" w:rsidP="00652D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DC28" w14:textId="77777777" w:rsidR="00652D97" w:rsidRPr="000479C9" w:rsidRDefault="00652D97" w:rsidP="00652D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Apple</w:t>
            </w:r>
          </w:p>
        </w:tc>
      </w:tr>
      <w:tr w:rsidR="00652D97" w:rsidRPr="000479C9" w14:paraId="638BCEE7" w14:textId="77777777" w:rsidTr="00652D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00F2" w14:textId="77777777" w:rsidR="00652D97" w:rsidRPr="000479C9" w:rsidRDefault="00652D97" w:rsidP="00652D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Yellow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2C5D" w14:textId="77777777" w:rsidR="00652D97" w:rsidRPr="000479C9" w:rsidRDefault="00652D97" w:rsidP="00652D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CDB6" w14:textId="77777777" w:rsidR="00652D97" w:rsidRPr="000479C9" w:rsidRDefault="00652D97" w:rsidP="00652D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Apple</w:t>
            </w:r>
          </w:p>
        </w:tc>
      </w:tr>
      <w:tr w:rsidR="00652D97" w:rsidRPr="000479C9" w14:paraId="48A0CB99" w14:textId="77777777" w:rsidTr="00652D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63A4" w14:textId="77777777" w:rsidR="00652D97" w:rsidRPr="000479C9" w:rsidRDefault="00652D97" w:rsidP="00652D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Red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3763" w14:textId="77777777" w:rsidR="00652D97" w:rsidRPr="000479C9" w:rsidRDefault="00652D97" w:rsidP="00652D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C45" w14:textId="77777777" w:rsidR="00652D97" w:rsidRPr="000479C9" w:rsidRDefault="00652D97" w:rsidP="00652D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Grape</w:t>
            </w:r>
          </w:p>
        </w:tc>
      </w:tr>
      <w:tr w:rsidR="00652D97" w:rsidRPr="000479C9" w14:paraId="7A67A9F0" w14:textId="77777777" w:rsidTr="00652D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7FD3" w14:textId="77777777" w:rsidR="00652D97" w:rsidRPr="000479C9" w:rsidRDefault="00652D97" w:rsidP="00652D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Red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BA49" w14:textId="77777777" w:rsidR="00652D97" w:rsidRPr="000479C9" w:rsidRDefault="00652D97" w:rsidP="00652D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6D4A" w14:textId="77777777" w:rsidR="00652D97" w:rsidRPr="000479C9" w:rsidRDefault="00652D97" w:rsidP="00652D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Grape</w:t>
            </w:r>
          </w:p>
        </w:tc>
      </w:tr>
      <w:tr w:rsidR="00652D97" w:rsidRPr="000479C9" w14:paraId="4511CE59" w14:textId="77777777" w:rsidTr="00652D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5844" w14:textId="77777777" w:rsidR="00652D97" w:rsidRPr="000479C9" w:rsidRDefault="00652D97" w:rsidP="00652D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Yellow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211C" w14:textId="77777777" w:rsidR="00652D97" w:rsidRPr="000479C9" w:rsidRDefault="00652D97" w:rsidP="00652D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2B7A" w14:textId="77777777" w:rsidR="00652D97" w:rsidRPr="000479C9" w:rsidRDefault="00652D97" w:rsidP="00652D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79C9">
              <w:rPr>
                <w:rFonts w:ascii="Calibri" w:hAnsi="Calibri" w:cs="Calibri"/>
                <w:color w:val="000000"/>
                <w:sz w:val="22"/>
                <w:szCs w:val="22"/>
              </w:rPr>
              <w:t>Lemon</w:t>
            </w:r>
          </w:p>
        </w:tc>
      </w:tr>
    </w:tbl>
    <w:p w14:paraId="5CC840DB" w14:textId="096CF059" w:rsidR="002945ED" w:rsidRDefault="002945ED" w:rsidP="005E4FE4">
      <w:pPr>
        <w:tabs>
          <w:tab w:val="left" w:pos="360"/>
        </w:tabs>
      </w:pPr>
    </w:p>
    <w:p w14:paraId="6145F3EA" w14:textId="4A372D29" w:rsidR="002945ED" w:rsidRDefault="002945ED" w:rsidP="002945ED">
      <w:pPr>
        <w:tabs>
          <w:tab w:val="left" w:pos="360"/>
        </w:tabs>
        <w:rPr>
          <w:rFonts w:eastAsia="TimesNewRomanPS-BoldMT" w:cs="SimSun"/>
          <w:bCs/>
          <w:lang w:eastAsia="zh-CN"/>
        </w:rPr>
      </w:pPr>
      <w:r w:rsidRPr="003F28B2">
        <w:rPr>
          <w:rFonts w:eastAsia="TimesNewRomanPS-BoldMT" w:cs="SimSun"/>
          <w:b/>
          <w:lang w:eastAsia="zh-CN"/>
        </w:rPr>
        <w:t xml:space="preserve">Feature </w:t>
      </w:r>
      <w:r>
        <w:rPr>
          <w:rFonts w:eastAsia="TimesNewRomanPS-BoldMT" w:cs="SimSun"/>
          <w:b/>
          <w:lang w:eastAsia="zh-CN"/>
        </w:rPr>
        <w:t>2</w:t>
      </w:r>
      <w:r w:rsidRPr="003F28B2">
        <w:rPr>
          <w:rFonts w:eastAsia="TimesNewRomanPS-BoldMT" w:cs="SimSun"/>
          <w:b/>
          <w:lang w:eastAsia="zh-CN"/>
        </w:rPr>
        <w:t>:</w:t>
      </w:r>
      <w:r>
        <w:rPr>
          <w:rFonts w:eastAsia="TimesNewRomanPS-BoldMT" w:cs="SimSun"/>
          <w:bCs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 xml:space="preserve">color </w:t>
      </w:r>
    </w:p>
    <w:p w14:paraId="53AB4EC5" w14:textId="77777777" w:rsidR="002945ED" w:rsidRPr="003F28B2" w:rsidRDefault="002945ED" w:rsidP="002945ED">
      <w:pPr>
        <w:tabs>
          <w:tab w:val="left" w:pos="360"/>
        </w:tabs>
        <w:rPr>
          <w:rFonts w:eastAsia="TimesNewRomanPS-BoldMT" w:cs="SimSun"/>
          <w:bCs/>
          <w:lang w:eastAsia="zh-CN"/>
        </w:rPr>
      </w:pPr>
      <w:r>
        <w:rPr>
          <w:rFonts w:eastAsia="TimesNewRomanPS-BoldMT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8DA3D" wp14:editId="77291B3E">
                <wp:simplePos x="0" y="0"/>
                <wp:positionH relativeFrom="column">
                  <wp:posOffset>68580</wp:posOffset>
                </wp:positionH>
                <wp:positionV relativeFrom="paragraph">
                  <wp:posOffset>150495</wp:posOffset>
                </wp:positionV>
                <wp:extent cx="1257300" cy="1226820"/>
                <wp:effectExtent l="0" t="0" r="1905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26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B4067" w14:textId="77777777" w:rsidR="002945ED" w:rsidRDefault="002945ED" w:rsidP="002945ED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1326F1C5" wp14:editId="5815D3D4">
                                  <wp:extent cx="182880" cy="202208"/>
                                  <wp:effectExtent l="0" t="0" r="7620" b="762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55" cy="21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79C9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586C4DDF" wp14:editId="4DF44664">
                                  <wp:extent cx="207686" cy="251460"/>
                                  <wp:effectExtent l="0" t="0" r="1905" b="0"/>
                                  <wp:docPr id="50" name="Picture 50" descr="A green apple logo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green apple logo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554" cy="263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62B4F0" w14:textId="77777777" w:rsidR="002945ED" w:rsidRDefault="002945ED" w:rsidP="002945ED">
                            <w:pPr>
                              <w:jc w:val="center"/>
                            </w:pP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2F3D5720" wp14:editId="5F443692">
                                  <wp:extent cx="182880" cy="202208"/>
                                  <wp:effectExtent l="0" t="0" r="762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55" cy="21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56EE77F9" wp14:editId="157D6BBE">
                                  <wp:extent cx="220980" cy="220980"/>
                                  <wp:effectExtent l="0" t="0" r="7620" b="7620"/>
                                  <wp:docPr id="52" name="Picture 52" descr="A close-up of a fr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close-up of a fr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000" cy="22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079B1B2A" wp14:editId="646DC424">
                                  <wp:extent cx="226695" cy="262966"/>
                                  <wp:effectExtent l="0" t="0" r="1905" b="3810"/>
                                  <wp:docPr id="53" name="Picture 53" descr="A yellow lemon with a green stem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A yellow lemon with a green stem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346" cy="2695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8DA3D" id="Oval 39" o:spid="_x0000_s1033" style="position:absolute;margin-left:5.4pt;margin-top:11.85pt;width:99pt;height:9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" fillcolor="white [3212]" strokecolor="#243f60 [1604]" strokeweight="2pt">
                <v:textbox>
                  <w:txbxContent>
                    <w:p w14:paraId="7D7B4067" w14:textId="77777777" w:rsidR="002945ED" w:rsidRDefault="002945ED" w:rsidP="002945ED">
                      <w:pPr>
                        <w:jc w:val="center"/>
                      </w:pPr>
                      <w:r>
                        <w:t>b</w:t>
                      </w: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1326F1C5" wp14:editId="5815D3D4">
                            <wp:extent cx="182880" cy="202208"/>
                            <wp:effectExtent l="0" t="0" r="7620" b="762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55" cy="210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79C9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586C4DDF" wp14:editId="4DF44664">
                            <wp:extent cx="207686" cy="251460"/>
                            <wp:effectExtent l="0" t="0" r="1905" b="0"/>
                            <wp:docPr id="50" name="Picture 50" descr="A green apple logo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green apple logo&#10;&#10;Description automatically generated with low confidenc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554" cy="263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62B4F0" w14:textId="77777777" w:rsidR="002945ED" w:rsidRDefault="002945ED" w:rsidP="002945ED">
                      <w:pPr>
                        <w:jc w:val="center"/>
                      </w:pP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2F3D5720" wp14:editId="5F443692">
                            <wp:extent cx="182880" cy="202208"/>
                            <wp:effectExtent l="0" t="0" r="762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55" cy="210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56EE77F9" wp14:editId="157D6BBE">
                            <wp:extent cx="220980" cy="220980"/>
                            <wp:effectExtent l="0" t="0" r="7620" b="7620"/>
                            <wp:docPr id="52" name="Picture 52" descr="A close-up of a fr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close-up of a fr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000" cy="22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079B1B2A" wp14:editId="646DC424">
                            <wp:extent cx="226695" cy="262966"/>
                            <wp:effectExtent l="0" t="0" r="1905" b="3810"/>
                            <wp:docPr id="53" name="Picture 53" descr="A yellow lemon with a green stem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A yellow lemon with a green stem&#10;&#10;Description automatically generated with low confidenc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346" cy="2695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6DF9B195" w14:textId="77777777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F1E8F0D" w14:textId="77777777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262AB2E" w14:textId="77777777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E4DEC29" w14:textId="77777777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E69C2D4" w14:textId="49E66289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A640200" w14:textId="02A22093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7A11A" wp14:editId="2051A00E">
                <wp:simplePos x="0" y="0"/>
                <wp:positionH relativeFrom="column">
                  <wp:posOffset>1181100</wp:posOffset>
                </wp:positionH>
                <wp:positionV relativeFrom="paragraph">
                  <wp:posOffset>137160</wp:posOffset>
                </wp:positionV>
                <wp:extent cx="830580" cy="800100"/>
                <wp:effectExtent l="0" t="0" r="8382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800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57AE" id="Straight Arrow Connector 62" o:spid="_x0000_s1026" type="#_x0000_t32" style="position:absolute;margin-left:93pt;margin-top:10.8pt;width:65.4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" strokecolor="#4579b8 [3044]" strokeweight="1.5pt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21BFB" wp14:editId="4B71C280">
                <wp:simplePos x="0" y="0"/>
                <wp:positionH relativeFrom="column">
                  <wp:posOffset>-365760</wp:posOffset>
                </wp:positionH>
                <wp:positionV relativeFrom="paragraph">
                  <wp:posOffset>182880</wp:posOffset>
                </wp:positionV>
                <wp:extent cx="655320" cy="982980"/>
                <wp:effectExtent l="38100" t="0" r="3048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9829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8426" id="Straight Arrow Connector 43" o:spid="_x0000_s1026" type="#_x0000_t32" style="position:absolute;margin-left:-28.8pt;margin-top:14.4pt;width:51.6pt;height:77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" strokecolor="#4579b8 [3044]" strokeweight="1.5pt">
                <v:stroke endarrow="block"/>
              </v:shape>
            </w:pict>
          </mc:Fallback>
        </mc:AlternateContent>
      </w:r>
    </w:p>
    <w:p w14:paraId="49ADA2AD" w14:textId="7FB33F85" w:rsidR="002945ED" w:rsidRDefault="002D0CD8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7057E" wp14:editId="000BF65C">
                <wp:simplePos x="0" y="0"/>
                <wp:positionH relativeFrom="column">
                  <wp:posOffset>4328160</wp:posOffset>
                </wp:positionH>
                <wp:positionV relativeFrom="paragraph">
                  <wp:posOffset>7620</wp:posOffset>
                </wp:positionV>
                <wp:extent cx="556260" cy="3093720"/>
                <wp:effectExtent l="0" t="0" r="15240" b="11430"/>
                <wp:wrapNone/>
                <wp:docPr id="40" name="Lef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093720"/>
                        </a:xfrm>
                        <a:prstGeom prst="leftBrace">
                          <a:avLst>
                            <a:gd name="adj1" fmla="val 8333"/>
                            <a:gd name="adj2" fmla="val 3011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DC5C" id="Left Brace 40" o:spid="_x0000_s1026" type="#_x0000_t87" style="position:absolute;margin-left:340.8pt;margin-top:.6pt;width:43.8pt;height:24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" adj="324,6505" strokecolor="#4579b8 [3044]" strokeweight="1.5pt"/>
            </w:pict>
          </mc:Fallback>
        </mc:AlternateContent>
      </w:r>
      <w:r w:rsidR="00652D97"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B4361" wp14:editId="23D997D1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1851660" cy="3169920"/>
                <wp:effectExtent l="0" t="0" r="1524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316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0A8785" w14:textId="00C66FC5" w:rsidR="002945ED" w:rsidRDefault="002945ED" w:rsidP="002945E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107CA">
                              <w:rPr>
                                <w:b/>
                                <w:bCs/>
                                <w:u w:val="single"/>
                              </w:rPr>
                              <w:t xml:space="preserve">For </w:t>
                            </w:r>
                            <w:r w:rsidR="00652D97">
                              <w:rPr>
                                <w:b/>
                                <w:bCs/>
                                <w:u w:val="single"/>
                              </w:rPr>
                              <w:t>color</w:t>
                            </w:r>
                            <w:r w:rsidRPr="006107CA">
                              <w:rPr>
                                <w:b/>
                                <w:bCs/>
                                <w:u w:val="single"/>
                              </w:rPr>
                              <w:t>=</w:t>
                            </w:r>
                            <w:r w:rsidR="00652D97">
                              <w:rPr>
                                <w:b/>
                                <w:bCs/>
                                <w:u w:val="single"/>
                              </w:rPr>
                              <w:t>green</w:t>
                            </w:r>
                          </w:p>
                          <w:p w14:paraId="48FDEF7A" w14:textId="77777777" w:rsidR="002945ED" w:rsidRPr="006107CA" w:rsidRDefault="002945ED" w:rsidP="002945E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0D90651" w14:textId="5FBF442C" w:rsidR="002945ED" w:rsidRDefault="002945ED" w:rsidP="002945ED">
                            <w:pPr>
                              <w:ind w:left="720"/>
                            </w:pPr>
                            <w:r>
                              <w:t xml:space="preserve">P(A) = </w:t>
                            </w:r>
                            <w:r w:rsidR="00652D97">
                              <w:t>1</w:t>
                            </w:r>
                            <w:r>
                              <w:t>/</w:t>
                            </w:r>
                            <w:r w:rsidR="00652D97">
                              <w:t>1</w:t>
                            </w:r>
                          </w:p>
                          <w:p w14:paraId="0FDB07D2" w14:textId="77777777" w:rsidR="00652D97" w:rsidRDefault="002945ED" w:rsidP="002945ED">
                            <w:pPr>
                              <w:ind w:left="720"/>
                            </w:pPr>
                            <w:r>
                              <w:t xml:space="preserve">P(L) = </w:t>
                            </w:r>
                            <w:r w:rsidR="00652D97">
                              <w:t>0</w:t>
                            </w:r>
                          </w:p>
                          <w:p w14:paraId="30D439F4" w14:textId="29FC08DC" w:rsidR="002945ED" w:rsidRDefault="00652D97" w:rsidP="002945ED">
                            <w:pPr>
                              <w:ind w:left="720"/>
                            </w:pPr>
                            <w:r>
                              <w:t>P(G) = 0</w:t>
                            </w:r>
                            <w:r w:rsidR="002945ED">
                              <w:t xml:space="preserve"> </w:t>
                            </w:r>
                          </w:p>
                          <w:p w14:paraId="1378C633" w14:textId="7C9AA3DD" w:rsidR="00652D97" w:rsidRDefault="00652D97" w:rsidP="00652D9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107CA">
                              <w:rPr>
                                <w:b/>
                                <w:bCs/>
                                <w:u w:val="single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color</w:t>
                            </w:r>
                            <w:r w:rsidRPr="006107CA">
                              <w:rPr>
                                <w:b/>
                                <w:bCs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yellow</w:t>
                            </w:r>
                          </w:p>
                          <w:p w14:paraId="1B58440F" w14:textId="77777777" w:rsidR="00652D97" w:rsidRPr="006107CA" w:rsidRDefault="00652D97" w:rsidP="00652D9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437A966" w14:textId="712961BD" w:rsidR="00652D97" w:rsidRDefault="00652D97" w:rsidP="00652D97">
                            <w:pPr>
                              <w:ind w:left="720"/>
                            </w:pPr>
                            <w:r>
                              <w:t>P(A) = 1/</w:t>
                            </w:r>
                            <w:r>
                              <w:t>2</w:t>
                            </w:r>
                          </w:p>
                          <w:p w14:paraId="066A7F81" w14:textId="59DF381D" w:rsidR="00652D97" w:rsidRDefault="00652D97" w:rsidP="00652D97">
                            <w:pPr>
                              <w:ind w:left="720"/>
                            </w:pPr>
                            <w:r>
                              <w:t>P(L) = 1/2</w:t>
                            </w:r>
                          </w:p>
                          <w:p w14:paraId="3EAA3C59" w14:textId="6378A7E5" w:rsidR="00652D97" w:rsidRDefault="00652D97" w:rsidP="00652D97">
                            <w:pPr>
                              <w:ind w:left="720"/>
                            </w:pPr>
                            <w:r>
                              <w:t xml:space="preserve">P(G) = 0 </w:t>
                            </w:r>
                          </w:p>
                          <w:p w14:paraId="2A9623DA" w14:textId="65B4C765" w:rsidR="00652D97" w:rsidRDefault="00652D97" w:rsidP="00652D9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107CA">
                              <w:rPr>
                                <w:b/>
                                <w:bCs/>
                                <w:u w:val="single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color</w:t>
                            </w:r>
                            <w:r w:rsidRPr="006107CA">
                              <w:rPr>
                                <w:b/>
                                <w:bCs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red</w:t>
                            </w:r>
                          </w:p>
                          <w:p w14:paraId="5CEA35F7" w14:textId="77777777" w:rsidR="00652D97" w:rsidRPr="006107CA" w:rsidRDefault="00652D97" w:rsidP="00652D9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025216B" w14:textId="74C59D75" w:rsidR="00652D97" w:rsidRDefault="00652D97" w:rsidP="00652D97">
                            <w:pPr>
                              <w:ind w:left="720"/>
                            </w:pPr>
                            <w:r>
                              <w:t>P(A) =</w:t>
                            </w:r>
                            <w:r>
                              <w:t xml:space="preserve"> 0</w:t>
                            </w:r>
                          </w:p>
                          <w:p w14:paraId="4B7FD3CC" w14:textId="77777777" w:rsidR="00652D97" w:rsidRDefault="00652D97" w:rsidP="00652D97">
                            <w:pPr>
                              <w:ind w:left="720"/>
                            </w:pPr>
                            <w:r>
                              <w:t>P(L) = 0</w:t>
                            </w:r>
                          </w:p>
                          <w:p w14:paraId="01ED0F5B" w14:textId="622C001D" w:rsidR="00652D97" w:rsidRDefault="00652D97" w:rsidP="00652D97">
                            <w:pPr>
                              <w:ind w:left="720"/>
                            </w:pPr>
                            <w:r>
                              <w:t xml:space="preserve">P(G) = </w:t>
                            </w:r>
                            <w:r>
                              <w:t>2/2</w:t>
                            </w:r>
                            <w:r>
                              <w:t xml:space="preserve"> </w:t>
                            </w:r>
                          </w:p>
                          <w:p w14:paraId="26CDE398" w14:textId="4A6B8983" w:rsidR="00652D97" w:rsidRDefault="00652D97" w:rsidP="00652D97">
                            <w:pPr>
                              <w:ind w:left="720"/>
                            </w:pPr>
                          </w:p>
                          <w:p w14:paraId="7C112CB1" w14:textId="77777777" w:rsidR="002945ED" w:rsidRDefault="002945ED" w:rsidP="002945ED"/>
                          <w:p w14:paraId="39EC8008" w14:textId="77777777" w:rsidR="002945ED" w:rsidRDefault="002945ED" w:rsidP="00294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4361" id="Text Box 41" o:spid="_x0000_s1034" type="#_x0000_t202" style="position:absolute;left:0;text-align:left;margin-left:94.6pt;margin-top:.6pt;width:145.8pt;height:249.6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" fillcolor="white [3201]" strokecolor="white [3212]" strokeweight=".5pt">
                <v:textbox>
                  <w:txbxContent>
                    <w:p w14:paraId="620A8785" w14:textId="00C66FC5" w:rsidR="002945ED" w:rsidRDefault="002945ED" w:rsidP="002945ED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107CA">
                        <w:rPr>
                          <w:b/>
                          <w:bCs/>
                          <w:u w:val="single"/>
                        </w:rPr>
                        <w:t xml:space="preserve">For </w:t>
                      </w:r>
                      <w:r w:rsidR="00652D97">
                        <w:rPr>
                          <w:b/>
                          <w:bCs/>
                          <w:u w:val="single"/>
                        </w:rPr>
                        <w:t>color</w:t>
                      </w:r>
                      <w:r w:rsidRPr="006107CA">
                        <w:rPr>
                          <w:b/>
                          <w:bCs/>
                          <w:u w:val="single"/>
                        </w:rPr>
                        <w:t>=</w:t>
                      </w:r>
                      <w:r w:rsidR="00652D97">
                        <w:rPr>
                          <w:b/>
                          <w:bCs/>
                          <w:u w:val="single"/>
                        </w:rPr>
                        <w:t>green</w:t>
                      </w:r>
                    </w:p>
                    <w:p w14:paraId="48FDEF7A" w14:textId="77777777" w:rsidR="002945ED" w:rsidRPr="006107CA" w:rsidRDefault="002945ED" w:rsidP="002945ED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0D90651" w14:textId="5FBF442C" w:rsidR="002945ED" w:rsidRDefault="002945ED" w:rsidP="002945ED">
                      <w:pPr>
                        <w:ind w:left="720"/>
                      </w:pPr>
                      <w:r>
                        <w:t xml:space="preserve">P(A) = </w:t>
                      </w:r>
                      <w:r w:rsidR="00652D97">
                        <w:t>1</w:t>
                      </w:r>
                      <w:r>
                        <w:t>/</w:t>
                      </w:r>
                      <w:r w:rsidR="00652D97">
                        <w:t>1</w:t>
                      </w:r>
                    </w:p>
                    <w:p w14:paraId="0FDB07D2" w14:textId="77777777" w:rsidR="00652D97" w:rsidRDefault="002945ED" w:rsidP="002945ED">
                      <w:pPr>
                        <w:ind w:left="720"/>
                      </w:pPr>
                      <w:r>
                        <w:t xml:space="preserve">P(L) = </w:t>
                      </w:r>
                      <w:r w:rsidR="00652D97">
                        <w:t>0</w:t>
                      </w:r>
                    </w:p>
                    <w:p w14:paraId="30D439F4" w14:textId="29FC08DC" w:rsidR="002945ED" w:rsidRDefault="00652D97" w:rsidP="002945ED">
                      <w:pPr>
                        <w:ind w:left="720"/>
                      </w:pPr>
                      <w:r>
                        <w:t>P(G) = 0</w:t>
                      </w:r>
                      <w:r w:rsidR="002945ED">
                        <w:t xml:space="preserve"> </w:t>
                      </w:r>
                    </w:p>
                    <w:p w14:paraId="1378C633" w14:textId="7C9AA3DD" w:rsidR="00652D97" w:rsidRDefault="00652D97" w:rsidP="00652D9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107CA">
                        <w:rPr>
                          <w:b/>
                          <w:bCs/>
                          <w:u w:val="single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u w:val="single"/>
                        </w:rPr>
                        <w:t>color</w:t>
                      </w:r>
                      <w:r w:rsidRPr="006107CA">
                        <w:rPr>
                          <w:b/>
                          <w:bCs/>
                          <w:u w:val="single"/>
                        </w:rPr>
                        <w:t>=</w:t>
                      </w:r>
                      <w:r>
                        <w:rPr>
                          <w:b/>
                          <w:bCs/>
                          <w:u w:val="single"/>
                        </w:rPr>
                        <w:t>yellow</w:t>
                      </w:r>
                    </w:p>
                    <w:p w14:paraId="1B58440F" w14:textId="77777777" w:rsidR="00652D97" w:rsidRPr="006107CA" w:rsidRDefault="00652D97" w:rsidP="00652D9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437A966" w14:textId="712961BD" w:rsidR="00652D97" w:rsidRDefault="00652D97" w:rsidP="00652D97">
                      <w:pPr>
                        <w:ind w:left="720"/>
                      </w:pPr>
                      <w:r>
                        <w:t>P(A) = 1/</w:t>
                      </w:r>
                      <w:r>
                        <w:t>2</w:t>
                      </w:r>
                    </w:p>
                    <w:p w14:paraId="066A7F81" w14:textId="59DF381D" w:rsidR="00652D97" w:rsidRDefault="00652D97" w:rsidP="00652D97">
                      <w:pPr>
                        <w:ind w:left="720"/>
                      </w:pPr>
                      <w:r>
                        <w:t>P(L) = 1/2</w:t>
                      </w:r>
                    </w:p>
                    <w:p w14:paraId="3EAA3C59" w14:textId="6378A7E5" w:rsidR="00652D97" w:rsidRDefault="00652D97" w:rsidP="00652D97">
                      <w:pPr>
                        <w:ind w:left="720"/>
                      </w:pPr>
                      <w:r>
                        <w:t xml:space="preserve">P(G) = 0 </w:t>
                      </w:r>
                    </w:p>
                    <w:p w14:paraId="2A9623DA" w14:textId="65B4C765" w:rsidR="00652D97" w:rsidRDefault="00652D97" w:rsidP="00652D9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107CA">
                        <w:rPr>
                          <w:b/>
                          <w:bCs/>
                          <w:u w:val="single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u w:val="single"/>
                        </w:rPr>
                        <w:t>color</w:t>
                      </w:r>
                      <w:r w:rsidRPr="006107CA">
                        <w:rPr>
                          <w:b/>
                          <w:bCs/>
                          <w:u w:val="single"/>
                        </w:rPr>
                        <w:t>=</w:t>
                      </w:r>
                      <w:r>
                        <w:rPr>
                          <w:b/>
                          <w:bCs/>
                          <w:u w:val="single"/>
                        </w:rPr>
                        <w:t>red</w:t>
                      </w:r>
                    </w:p>
                    <w:p w14:paraId="5CEA35F7" w14:textId="77777777" w:rsidR="00652D97" w:rsidRPr="006107CA" w:rsidRDefault="00652D97" w:rsidP="00652D9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025216B" w14:textId="74C59D75" w:rsidR="00652D97" w:rsidRDefault="00652D97" w:rsidP="00652D97">
                      <w:pPr>
                        <w:ind w:left="720"/>
                      </w:pPr>
                      <w:r>
                        <w:t>P(A) =</w:t>
                      </w:r>
                      <w:r>
                        <w:t xml:space="preserve"> 0</w:t>
                      </w:r>
                    </w:p>
                    <w:p w14:paraId="4B7FD3CC" w14:textId="77777777" w:rsidR="00652D97" w:rsidRDefault="00652D97" w:rsidP="00652D97">
                      <w:pPr>
                        <w:ind w:left="720"/>
                      </w:pPr>
                      <w:r>
                        <w:t>P(L) = 0</w:t>
                      </w:r>
                    </w:p>
                    <w:p w14:paraId="01ED0F5B" w14:textId="622C001D" w:rsidR="00652D97" w:rsidRDefault="00652D97" w:rsidP="00652D97">
                      <w:pPr>
                        <w:ind w:left="720"/>
                      </w:pPr>
                      <w:r>
                        <w:t xml:space="preserve">P(G) = </w:t>
                      </w:r>
                      <w:r>
                        <w:t>2/2</w:t>
                      </w:r>
                      <w:r>
                        <w:t xml:space="preserve"> </w:t>
                      </w:r>
                    </w:p>
                    <w:p w14:paraId="26CDE398" w14:textId="4A6B8983" w:rsidR="00652D97" w:rsidRDefault="00652D97" w:rsidP="00652D97">
                      <w:pPr>
                        <w:ind w:left="720"/>
                      </w:pPr>
                    </w:p>
                    <w:p w14:paraId="7C112CB1" w14:textId="77777777" w:rsidR="002945ED" w:rsidRDefault="002945ED" w:rsidP="002945ED"/>
                    <w:p w14:paraId="39EC8008" w14:textId="77777777" w:rsidR="002945ED" w:rsidRDefault="002945ED" w:rsidP="002945ED"/>
                  </w:txbxContent>
                </v:textbox>
                <w10:wrap anchorx="page"/>
              </v:shape>
            </w:pict>
          </mc:Fallback>
        </mc:AlternateContent>
      </w:r>
      <w:r w:rsidR="002945ED"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AF210" wp14:editId="58D0192A">
                <wp:simplePos x="0" y="0"/>
                <wp:positionH relativeFrom="column">
                  <wp:posOffset>1767840</wp:posOffset>
                </wp:positionH>
                <wp:positionV relativeFrom="paragraph">
                  <wp:posOffset>121920</wp:posOffset>
                </wp:positionV>
                <wp:extent cx="777240" cy="342900"/>
                <wp:effectExtent l="0" t="0" r="2286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115A83" w14:textId="659CAFB7" w:rsidR="002945ED" w:rsidRPr="002945ED" w:rsidRDefault="002945ED" w:rsidP="002945ED">
                            <w:pPr>
                              <w:rPr>
                                <w:szCs w:val="22"/>
                              </w:rPr>
                            </w:pPr>
                            <w:r w:rsidRPr="002945ED">
                              <w:rPr>
                                <w:szCs w:val="22"/>
                              </w:rPr>
                              <w:t>C =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F210" id="Text Box 44" o:spid="_x0000_s1035" type="#_x0000_t202" style="position:absolute;left:0;text-align:left;margin-left:139.2pt;margin-top:9.6pt;width:61.2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" fillcolor="white [3201]" strokecolor="white [3212]" strokeweight=".5pt">
                <v:textbox>
                  <w:txbxContent>
                    <w:p w14:paraId="19115A83" w14:textId="659CAFB7" w:rsidR="002945ED" w:rsidRPr="002945ED" w:rsidRDefault="002945ED" w:rsidP="002945ED">
                      <w:pPr>
                        <w:rPr>
                          <w:szCs w:val="22"/>
                        </w:rPr>
                      </w:pPr>
                      <w:r w:rsidRPr="002945ED">
                        <w:rPr>
                          <w:szCs w:val="22"/>
                        </w:rPr>
                        <w:t>C = red</w:t>
                      </w:r>
                    </w:p>
                  </w:txbxContent>
                </v:textbox>
              </v:shape>
            </w:pict>
          </mc:Fallback>
        </mc:AlternateContent>
      </w:r>
      <w:r w:rsidR="002945ED"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401CA7" wp14:editId="6A8DBA6B">
                <wp:simplePos x="0" y="0"/>
                <wp:positionH relativeFrom="column">
                  <wp:posOffset>-899160</wp:posOffset>
                </wp:positionH>
                <wp:positionV relativeFrom="paragraph">
                  <wp:posOffset>190500</wp:posOffset>
                </wp:positionV>
                <wp:extent cx="754380" cy="342900"/>
                <wp:effectExtent l="0" t="0" r="2667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6C85E2" w14:textId="244A2243" w:rsidR="002945ED" w:rsidRPr="002945ED" w:rsidRDefault="002945ED" w:rsidP="002945E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945ED">
                              <w:rPr>
                                <w:sz w:val="22"/>
                                <w:szCs w:val="22"/>
                              </w:rPr>
                              <w:t xml:space="preserve">C =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1CA7" id="Text Box 64" o:spid="_x0000_s1036" type="#_x0000_t202" style="position:absolute;left:0;text-align:left;margin-left:-70.8pt;margin-top:15pt;width:59.4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" fillcolor="white [3201]" strokecolor="white [3212]" strokeweight=".5pt">
                <v:textbox>
                  <w:txbxContent>
                    <w:p w14:paraId="246C85E2" w14:textId="244A2243" w:rsidR="002945ED" w:rsidRPr="002945ED" w:rsidRDefault="002945ED" w:rsidP="002945ED">
                      <w:pPr>
                        <w:rPr>
                          <w:sz w:val="22"/>
                          <w:szCs w:val="22"/>
                        </w:rPr>
                      </w:pPr>
                      <w:r w:rsidRPr="002945ED">
                        <w:rPr>
                          <w:sz w:val="22"/>
                          <w:szCs w:val="22"/>
                        </w:rPr>
                        <w:t xml:space="preserve">C = </w:t>
                      </w:r>
                      <w:r>
                        <w:rPr>
                          <w:sz w:val="22"/>
                          <w:szCs w:val="22"/>
                        </w:rP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 w:rsidR="002945ED"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9BA04" wp14:editId="7E49D841">
                <wp:simplePos x="0" y="0"/>
                <wp:positionH relativeFrom="column">
                  <wp:posOffset>861060</wp:posOffset>
                </wp:positionH>
                <wp:positionV relativeFrom="paragraph">
                  <wp:posOffset>137160</wp:posOffset>
                </wp:positionV>
                <wp:extent cx="53340" cy="922020"/>
                <wp:effectExtent l="19050" t="0" r="6096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220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51FA" id="Straight Arrow Connector 42" o:spid="_x0000_s1026" type="#_x0000_t32" style="position:absolute;margin-left:67.8pt;margin-top:10.8pt;width:4.2pt;height:7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" strokecolor="#4579b8 [3044]" strokeweight="1.5pt">
                <v:stroke endarrow="block"/>
              </v:shape>
            </w:pict>
          </mc:Fallback>
        </mc:AlternateContent>
      </w:r>
    </w:p>
    <w:p w14:paraId="2546972C" w14:textId="46E15827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</w:t>
      </w:r>
    </w:p>
    <w:p w14:paraId="20224209" w14:textId="4563AC3E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D4C1EF2" w14:textId="7C9C2084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5B7941" wp14:editId="7E1FA149">
                <wp:simplePos x="0" y="0"/>
                <wp:positionH relativeFrom="column">
                  <wp:posOffset>34290</wp:posOffset>
                </wp:positionH>
                <wp:positionV relativeFrom="paragraph">
                  <wp:posOffset>7620</wp:posOffset>
                </wp:positionV>
                <wp:extent cx="830580" cy="342900"/>
                <wp:effectExtent l="0" t="0" r="2667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00E8B7" w14:textId="607588E1" w:rsidR="002945ED" w:rsidRPr="002945ED" w:rsidRDefault="002945ED" w:rsidP="002945E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945ED">
                              <w:rPr>
                                <w:sz w:val="22"/>
                                <w:szCs w:val="22"/>
                              </w:rPr>
                              <w:t xml:space="preserve">C =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7941" id="Text Box 63" o:spid="_x0000_s1037" type="#_x0000_t202" style="position:absolute;left:0;text-align:left;margin-left:2.7pt;margin-top:.6pt;width:65.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" fillcolor="white [3201]" strokecolor="white [3212]" strokeweight=".5pt">
                <v:textbox>
                  <w:txbxContent>
                    <w:p w14:paraId="5B00E8B7" w14:textId="607588E1" w:rsidR="002945ED" w:rsidRPr="002945ED" w:rsidRDefault="002945ED" w:rsidP="002945ED">
                      <w:pPr>
                        <w:rPr>
                          <w:sz w:val="22"/>
                          <w:szCs w:val="22"/>
                        </w:rPr>
                      </w:pPr>
                      <w:r w:rsidRPr="002945ED">
                        <w:rPr>
                          <w:sz w:val="22"/>
                          <w:szCs w:val="22"/>
                        </w:rPr>
                        <w:t xml:space="preserve">C = </w:t>
                      </w:r>
                      <w:r>
                        <w:rPr>
                          <w:sz w:val="22"/>
                          <w:szCs w:val="22"/>
                        </w:rPr>
                        <w:t>yellow</w:t>
                      </w:r>
                    </w:p>
                  </w:txbxContent>
                </v:textbox>
              </v:shape>
            </w:pict>
          </mc:Fallback>
        </mc:AlternateContent>
      </w:r>
    </w:p>
    <w:p w14:paraId="4C4C1549" w14:textId="1804C4AF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DA248" wp14:editId="26988A01">
                <wp:simplePos x="0" y="0"/>
                <wp:positionH relativeFrom="column">
                  <wp:posOffset>1684020</wp:posOffset>
                </wp:positionH>
                <wp:positionV relativeFrom="paragraph">
                  <wp:posOffset>38100</wp:posOffset>
                </wp:positionV>
                <wp:extent cx="929640" cy="937260"/>
                <wp:effectExtent l="0" t="0" r="2286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37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51FD2" w14:textId="77777777" w:rsidR="002945ED" w:rsidRDefault="002945ED" w:rsidP="002945ED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2B7F0F0E" wp14:editId="447150CC">
                                  <wp:extent cx="182880" cy="202208"/>
                                  <wp:effectExtent l="0" t="0" r="7620" b="762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55" cy="21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E2C217" w14:textId="77777777" w:rsidR="002945ED" w:rsidRDefault="002945ED" w:rsidP="002945ED">
                            <w:pPr>
                              <w:jc w:val="center"/>
                            </w:pP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4A356B3D" wp14:editId="7E5FE7C9">
                                  <wp:extent cx="182880" cy="202208"/>
                                  <wp:effectExtent l="0" t="0" r="7620" b="762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55" cy="21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DA248" id="Oval 59" o:spid="_x0000_s1038" style="position:absolute;left:0;text-align:left;margin-left:132.6pt;margin-top:3pt;width:73.2pt;height:7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" fillcolor="white [3212]" strokecolor="#243f60 [1604]" strokeweight="2pt">
                <v:textbox>
                  <w:txbxContent>
                    <w:p w14:paraId="78451FD2" w14:textId="77777777" w:rsidR="002945ED" w:rsidRDefault="002945ED" w:rsidP="002945ED">
                      <w:pPr>
                        <w:jc w:val="center"/>
                      </w:pPr>
                      <w:r>
                        <w:t>b</w:t>
                      </w: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2B7F0F0E" wp14:editId="447150CC">
                            <wp:extent cx="182880" cy="202208"/>
                            <wp:effectExtent l="0" t="0" r="7620" b="762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55" cy="210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E2C217" w14:textId="77777777" w:rsidR="002945ED" w:rsidRDefault="002945ED" w:rsidP="002945ED">
                      <w:pPr>
                        <w:jc w:val="center"/>
                      </w:pP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4A356B3D" wp14:editId="7E5FE7C9">
                            <wp:extent cx="182880" cy="202208"/>
                            <wp:effectExtent l="0" t="0" r="7620" b="762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55" cy="210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81F22" wp14:editId="130F6032">
                <wp:simplePos x="0" y="0"/>
                <wp:positionH relativeFrom="column">
                  <wp:posOffset>-922020</wp:posOffset>
                </wp:positionH>
                <wp:positionV relativeFrom="paragraph">
                  <wp:posOffset>281940</wp:posOffset>
                </wp:positionV>
                <wp:extent cx="960120" cy="899160"/>
                <wp:effectExtent l="0" t="0" r="1143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99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9578F" w14:textId="6F43D8DA" w:rsidR="002945ED" w:rsidRDefault="002945ED" w:rsidP="002945E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4940E6D6" w14:textId="2FD219A8" w:rsidR="002945ED" w:rsidRDefault="00652D97" w:rsidP="00652D97">
                            <w:pPr>
                              <w:jc w:val="center"/>
                            </w:pPr>
                            <w:r w:rsidRPr="000479C9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2A2F0F22" wp14:editId="52EA3511">
                                  <wp:extent cx="251700" cy="304750"/>
                                  <wp:effectExtent l="0" t="0" r="0" b="635"/>
                                  <wp:docPr id="54" name="Picture 54" descr="A green apple logo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green apple logo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990" cy="3244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81F22" id="Oval 47" o:spid="_x0000_s1039" style="position:absolute;left:0;text-align:left;margin-left:-72.6pt;margin-top:22.2pt;width:75.6pt;height:7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" fillcolor="white [3212]" strokecolor="#243f60 [1604]" strokeweight="2pt">
                <v:textbox>
                  <w:txbxContent>
                    <w:p w14:paraId="4A19578F" w14:textId="6F43D8DA" w:rsidR="002945ED" w:rsidRDefault="002945ED" w:rsidP="002945ED">
                      <w:pPr>
                        <w:jc w:val="center"/>
                      </w:pPr>
                      <w:r>
                        <w:t>b</w:t>
                      </w:r>
                    </w:p>
                    <w:p w14:paraId="4940E6D6" w14:textId="2FD219A8" w:rsidR="002945ED" w:rsidRDefault="00652D97" w:rsidP="00652D97">
                      <w:pPr>
                        <w:jc w:val="center"/>
                      </w:pPr>
                      <w:r w:rsidRPr="000479C9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2A2F0F22" wp14:editId="52EA3511">
                            <wp:extent cx="251700" cy="304750"/>
                            <wp:effectExtent l="0" t="0" r="0" b="635"/>
                            <wp:docPr id="54" name="Picture 54" descr="A green apple logo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green apple logo&#10;&#10;Description automatically generated with low confidenc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990" cy="3244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DD97686" w14:textId="1D78CAC1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832D3F" wp14:editId="4DBA4719">
                <wp:simplePos x="0" y="0"/>
                <wp:positionH relativeFrom="column">
                  <wp:posOffset>2804160</wp:posOffset>
                </wp:positionH>
                <wp:positionV relativeFrom="paragraph">
                  <wp:posOffset>41910</wp:posOffset>
                </wp:positionV>
                <wp:extent cx="1455420" cy="45719"/>
                <wp:effectExtent l="0" t="19050" r="30480" b="3111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73F0" id="Arrow: Right 46" o:spid="_x0000_s1026" type="#_x0000_t13" style="position:absolute;margin-left:220.8pt;margin-top:3.3pt;width:114.6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" adj="21261" fillcolor="#4f81bd [3204]" strokecolor="#243f60 [1604]" strokeweight="2pt"/>
            </w:pict>
          </mc:Fallback>
        </mc:AlternateContent>
      </w:r>
    </w:p>
    <w:p w14:paraId="3AA4C6D3" w14:textId="7FFA6CD6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BE2A36" wp14:editId="5C4314BD">
                <wp:simplePos x="0" y="0"/>
                <wp:positionH relativeFrom="column">
                  <wp:posOffset>457200</wp:posOffset>
                </wp:positionH>
                <wp:positionV relativeFrom="paragraph">
                  <wp:posOffset>15240</wp:posOffset>
                </wp:positionV>
                <wp:extent cx="929640" cy="937260"/>
                <wp:effectExtent l="0" t="0" r="2286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37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64E8C" w14:textId="2F0CA787" w:rsidR="002945ED" w:rsidRDefault="002945ED" w:rsidP="002945ED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652D97" w:rsidRPr="00D16754">
                              <w:rPr>
                                <w:noProof/>
                              </w:rPr>
                              <w:drawing>
                                <wp:inline distT="0" distB="0" distL="0" distR="0" wp14:anchorId="18E326FF" wp14:editId="44C40550">
                                  <wp:extent cx="220980" cy="220980"/>
                                  <wp:effectExtent l="0" t="0" r="7620" b="7620"/>
                                  <wp:docPr id="65" name="Picture 65" descr="A close-up of a fr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A close-up of a fruit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00230E" w14:textId="5E3882EE" w:rsidR="002945ED" w:rsidRDefault="00652D97" w:rsidP="002945ED">
                            <w:pPr>
                              <w:jc w:val="center"/>
                            </w:pPr>
                            <w:r w:rsidRPr="00F04B21">
                              <w:rPr>
                                <w:rFonts w:eastAsia="TimesNewRomanPS-BoldMT" w:cs="SimSun"/>
                                <w:bCs/>
                                <w:lang w:eastAsia="zh-CN"/>
                              </w:rPr>
                              <w:drawing>
                                <wp:inline distT="0" distB="0" distL="0" distR="0" wp14:anchorId="3903D9A6" wp14:editId="63C19270">
                                  <wp:extent cx="226695" cy="262966"/>
                                  <wp:effectExtent l="0" t="0" r="1905" b="3810"/>
                                  <wp:docPr id="56" name="Picture 56" descr="A yellow lemon with a green stem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A yellow lemon with a green stem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346" cy="2695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E2A36" id="Oval 48" o:spid="_x0000_s1040" style="position:absolute;left:0;text-align:left;margin-left:36pt;margin-top:1.2pt;width:73.2pt;height:7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" fillcolor="white [3212]" strokecolor="#243f60 [1604]" strokeweight="2pt">
                <v:textbox>
                  <w:txbxContent>
                    <w:p w14:paraId="31064E8C" w14:textId="2F0CA787" w:rsidR="002945ED" w:rsidRDefault="002945ED" w:rsidP="002945ED">
                      <w:pPr>
                        <w:jc w:val="center"/>
                      </w:pPr>
                      <w:r>
                        <w:t>b</w:t>
                      </w:r>
                      <w:r w:rsidR="00652D97" w:rsidRPr="00D16754">
                        <w:rPr>
                          <w:noProof/>
                        </w:rPr>
                        <w:drawing>
                          <wp:inline distT="0" distB="0" distL="0" distR="0" wp14:anchorId="18E326FF" wp14:editId="44C40550">
                            <wp:extent cx="220980" cy="220980"/>
                            <wp:effectExtent l="0" t="0" r="7620" b="7620"/>
                            <wp:docPr id="65" name="Picture 65" descr="A close-up of a fr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 descr="A close-up of a fruit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00230E" w14:textId="5E3882EE" w:rsidR="002945ED" w:rsidRDefault="00652D97" w:rsidP="002945ED">
                      <w:pPr>
                        <w:jc w:val="center"/>
                      </w:pPr>
                      <w:r w:rsidRPr="00F04B21">
                        <w:rPr>
                          <w:rFonts w:eastAsia="TimesNewRomanPS-BoldMT" w:cs="SimSun"/>
                          <w:bCs/>
                          <w:lang w:eastAsia="zh-CN"/>
                        </w:rPr>
                        <w:drawing>
                          <wp:inline distT="0" distB="0" distL="0" distR="0" wp14:anchorId="3903D9A6" wp14:editId="63C19270">
                            <wp:extent cx="226695" cy="262966"/>
                            <wp:effectExtent l="0" t="0" r="1905" b="3810"/>
                            <wp:docPr id="56" name="Picture 56" descr="A yellow lemon with a green stem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A yellow lemon with a green stem&#10;&#10;Description automatically generated with low confidenc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346" cy="2695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5E6C65D1" w14:textId="77777777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F8AE29B" w14:textId="77777777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E2452CA" w14:textId="77777777" w:rsidR="002945ED" w:rsidRDefault="002945ED" w:rsidP="002945ED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F4F46C1" w14:textId="1F5A5FB6" w:rsidR="006107CA" w:rsidRPr="002945ED" w:rsidRDefault="006107CA" w:rsidP="002945ED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69169DDC" w14:textId="23B2EB79" w:rsidR="006107CA" w:rsidRDefault="006107CA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2003FAD" w14:textId="138098DA" w:rsidR="006107CA" w:rsidRDefault="006107CA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04629DB" w14:textId="77777777" w:rsidR="00652D97" w:rsidRDefault="00652D97" w:rsidP="00652D97">
      <w:pPr>
        <w:pStyle w:val="ListParagraph"/>
        <w:tabs>
          <w:tab w:val="left" w:pos="360"/>
        </w:tabs>
        <w:ind w:left="0"/>
        <w:rPr>
          <w:rFonts w:eastAsia="TimesNewRomanPS-BoldMT" w:cs="SimSun"/>
          <w:bCs/>
          <w:sz w:val="24"/>
          <w:lang w:eastAsia="zh-CN"/>
        </w:rPr>
      </w:pPr>
    </w:p>
    <w:p w14:paraId="3DE88859" w14:textId="20D75BCC" w:rsidR="00652D97" w:rsidRDefault="00BF7DC4" w:rsidP="00652D97">
      <w:pPr>
        <w:pStyle w:val="ListParagraph"/>
        <w:tabs>
          <w:tab w:val="left" w:pos="360"/>
        </w:tabs>
        <w:ind w:left="0"/>
        <w:rPr>
          <w:rFonts w:eastAsia="TimesNewRomanPS-BoldMT" w:cs="SimSun"/>
          <w:bCs/>
          <w:sz w:val="24"/>
          <w:u w:val="single"/>
          <w:lang w:eastAsia="zh-CN"/>
        </w:rPr>
      </w:pPr>
      <w:r>
        <w:rPr>
          <w:rFonts w:eastAsia="TimesNewRomanPS-BoldMT" w:cs="SimSun"/>
          <w:bCs/>
          <w:sz w:val="24"/>
          <w:u w:val="single"/>
          <w:lang w:eastAsia="zh-CN"/>
        </w:rPr>
        <w:t>Color</w:t>
      </w:r>
      <w:r w:rsidR="00652D97">
        <w:rPr>
          <w:rFonts w:eastAsia="TimesNewRomanPS-BoldMT" w:cs="SimSun"/>
          <w:bCs/>
          <w:sz w:val="24"/>
          <w:u w:val="single"/>
          <w:lang w:eastAsia="zh-CN"/>
        </w:rPr>
        <w:t xml:space="preserve"> </w:t>
      </w:r>
      <w:r w:rsidR="00652D97" w:rsidRPr="009B2604">
        <w:rPr>
          <w:rFonts w:eastAsia="TimesNewRomanPS-BoldMT" w:cs="SimSun"/>
          <w:bCs/>
          <w:sz w:val="24"/>
          <w:u w:val="single"/>
          <w:lang w:eastAsia="zh-CN"/>
        </w:rPr>
        <w:t xml:space="preserve">Entropy </w:t>
      </w:r>
      <w:r w:rsidR="00652D97">
        <w:rPr>
          <w:rFonts w:eastAsia="TimesNewRomanPS-BoldMT" w:cs="SimSun"/>
          <w:bCs/>
          <w:sz w:val="24"/>
          <w:u w:val="single"/>
          <w:lang w:eastAsia="zh-CN"/>
        </w:rPr>
        <w:t xml:space="preserve">(Ed) </w:t>
      </w:r>
      <w:r w:rsidR="00652D97" w:rsidRPr="009B2604">
        <w:rPr>
          <w:rFonts w:eastAsia="TimesNewRomanPS-BoldMT" w:cs="SimSun"/>
          <w:bCs/>
          <w:sz w:val="24"/>
          <w:u w:val="single"/>
          <w:lang w:eastAsia="zh-CN"/>
        </w:rPr>
        <w:t>Calculation:</w:t>
      </w:r>
    </w:p>
    <w:p w14:paraId="6FFA17B5" w14:textId="77777777" w:rsidR="002D0CD8" w:rsidRDefault="002D0CD8" w:rsidP="00652D97">
      <w:pPr>
        <w:rPr>
          <w:rFonts w:eastAsia="TimesNewRomanPS-BoldMT" w:cs="SimSun"/>
          <w:bCs/>
          <w:lang w:eastAsia="zh-CN"/>
        </w:rPr>
      </w:pPr>
    </w:p>
    <w:p w14:paraId="15F9F3B8" w14:textId="200261A0" w:rsidR="002D0CD8" w:rsidRPr="00DC68B4" w:rsidRDefault="00652D97" w:rsidP="00652D97">
      <w:pPr>
        <w:rPr>
          <w:sz w:val="22"/>
          <w:szCs w:val="22"/>
        </w:rPr>
      </w:pPr>
      <w:r>
        <w:rPr>
          <w:rFonts w:eastAsia="TimesNewRomanPS-BoldMT" w:cs="SimSun"/>
          <w:bCs/>
          <w:lang w:eastAsia="zh-CN"/>
        </w:rPr>
        <w:t>E (</w:t>
      </w:r>
      <w:r w:rsidR="00DC68B4" w:rsidRPr="002945ED">
        <w:rPr>
          <w:sz w:val="22"/>
          <w:szCs w:val="22"/>
        </w:rPr>
        <w:t xml:space="preserve">C = </w:t>
      </w:r>
      <w:r w:rsidR="00DC68B4">
        <w:rPr>
          <w:sz w:val="22"/>
          <w:szCs w:val="22"/>
        </w:rPr>
        <w:t>green</w:t>
      </w:r>
      <w:r>
        <w:t>) =</w:t>
      </w:r>
      <w:r w:rsidR="002D0CD8">
        <w:t xml:space="preserve"> </w:t>
      </w:r>
      <m:oMath>
        <m:r>
          <w:rPr>
            <w:rFonts w:ascii="Cambria Math" w:eastAsia="TimesNewRomanPS-BoldMT" w:hAnsi="Cambria Math" w:cs="SimSun"/>
            <w:lang w:eastAsia="zh-CN"/>
          </w:rPr>
          <m:t>-P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lang w:eastAsia="zh-CN"/>
              </w:rPr>
              <m:t>A</m:t>
            </m:r>
          </m:e>
        </m:d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eastAsia="TimesNewRomanPS-BoldMT" w:hAnsi="Cambria Math" w:cs="SimSun"/>
                <w:lang w:eastAsia="zh-CN"/>
              </w:rPr>
              <m:t>P</m:t>
            </m:r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lang w:eastAsia="zh-CN"/>
                  </w:rPr>
                  <m:t>A</m:t>
                </m:r>
              </m:e>
            </m:d>
          </m:e>
        </m:func>
        <m:r>
          <w:rPr>
            <w:rFonts w:ascii="Cambria Math" w:eastAsia="TimesNewRomanPS-BoldMT" w:hAnsi="Cambria Math" w:cs="SimSun"/>
            <w:lang w:eastAsia="zh-CN"/>
          </w:rPr>
          <m:t>- P(G)</m:t>
        </m:r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eastAsia="TimesNewRomanPS-BoldMT" w:hAnsi="Cambria Math" w:cs="SimSun"/>
                <w:lang w:eastAsia="zh-CN"/>
              </w:rPr>
              <m:t>P</m:t>
            </m:r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lang w:eastAsia="zh-CN"/>
                  </w:rPr>
                  <m:t>G</m:t>
                </m:r>
              </m:e>
            </m:d>
          </m:e>
        </m:func>
        <m:r>
          <w:rPr>
            <w:rFonts w:ascii="Cambria Math" w:eastAsia="TimesNewRomanPS-BoldMT" w:hAnsi="Cambria Math" w:cs="SimSun"/>
            <w:lang w:eastAsia="zh-CN"/>
          </w:rPr>
          <m:t>-P(L)</m:t>
        </m:r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eastAsia="TimesNewRomanPS-BoldMT" w:hAnsi="Cambria Math" w:cs="SimSun"/>
                <w:lang w:eastAsia="zh-CN"/>
              </w:rPr>
              <m:t>P(L)</m:t>
            </m:r>
          </m:e>
        </m:func>
      </m:oMath>
    </w:p>
    <w:p w14:paraId="3BA405A1" w14:textId="1668037B" w:rsidR="00652D97" w:rsidRDefault="002D0CD8" w:rsidP="00652D97">
      <w:pPr>
        <w:rPr>
          <w:rFonts w:eastAsia="TimesNewRomanPS-BoldMT" w:cs="SimSun"/>
          <w:bCs/>
          <w:lang w:eastAsia="zh-CN"/>
        </w:rPr>
      </w:pPr>
      <w:r>
        <w:t xml:space="preserve">                 </w:t>
      </w:r>
      <w:r w:rsidR="00DC68B4">
        <w:t xml:space="preserve"> </w:t>
      </w:r>
      <w:r>
        <w:t xml:space="preserve"> = </w:t>
      </w:r>
      <w:r w:rsidR="00652D97">
        <w:t xml:space="preserve"> </w:t>
      </w:r>
      <m:oMath>
        <m:r>
          <w:rPr>
            <w:rFonts w:ascii="Cambria Math" w:eastAsia="TimesNewRomanPS-BoldMT" w:hAnsi="Cambria Math" w:cs="SimSun"/>
            <w:lang w:eastAsia="zh-CN"/>
          </w:rPr>
          <m:t>0</m:t>
        </m:r>
      </m:oMath>
      <w:r w:rsidR="00652D97">
        <w:rPr>
          <w:rFonts w:eastAsia="TimesNewRomanPS-BoldMT" w:cs="SimSun"/>
          <w:bCs/>
          <w:lang w:eastAsia="zh-CN"/>
        </w:rPr>
        <w:t xml:space="preserve"> </w:t>
      </w:r>
    </w:p>
    <w:p w14:paraId="1E78B394" w14:textId="77777777" w:rsidR="00652D97" w:rsidRDefault="00652D97" w:rsidP="00652D97">
      <w:pPr>
        <w:rPr>
          <w:rFonts w:eastAsia="TimesNewRomanPS-BoldMT" w:cs="SimSun"/>
          <w:bCs/>
          <w:lang w:eastAsia="zh-CN"/>
        </w:rPr>
      </w:pPr>
    </w:p>
    <w:p w14:paraId="178DF030" w14:textId="4625A435" w:rsidR="00652D97" w:rsidRDefault="00652D97" w:rsidP="00652D97">
      <w:pPr>
        <w:rPr>
          <w:rFonts w:eastAsia="TimesNewRomanPS-BoldMT" w:cs="SimSun"/>
          <w:bCs/>
          <w:lang w:eastAsia="zh-CN"/>
        </w:rPr>
      </w:pPr>
      <w:r>
        <w:t xml:space="preserve"> </w:t>
      </w:r>
      <w:r>
        <w:rPr>
          <w:rFonts w:eastAsia="TimesNewRomanPS-BoldMT" w:cs="SimSun"/>
          <w:bCs/>
          <w:lang w:eastAsia="zh-CN"/>
        </w:rPr>
        <w:t>E (</w:t>
      </w:r>
      <w:r w:rsidR="00DC68B4" w:rsidRPr="002945ED">
        <w:rPr>
          <w:sz w:val="22"/>
          <w:szCs w:val="22"/>
        </w:rPr>
        <w:t xml:space="preserve">C = </w:t>
      </w:r>
      <w:r w:rsidR="00DC68B4">
        <w:rPr>
          <w:sz w:val="22"/>
          <w:szCs w:val="22"/>
        </w:rPr>
        <w:t>yellow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lang w:eastAsia="zh-C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="TimesNewRomanPS-BoldMT" w:hAnsi="Cambria Math" w:cs="SimSun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TimesNewRomanPS-BoldMT" w:hAnsi="Cambria Math" w:cs="SimSun"/>
                    <w:lang w:eastAsia="zh-C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="TimesNewRomanPS-BoldMT" w:hAnsi="Cambria Math" w:cs="SimSun"/>
            <w:lang w:eastAsia="zh-CN"/>
          </w:rPr>
          <m:t>-0</m:t>
        </m:r>
      </m:oMath>
      <w:r>
        <w:rPr>
          <w:rFonts w:eastAsia="TimesNewRomanPS-BoldMT" w:cs="SimSun"/>
          <w:bCs/>
          <w:lang w:eastAsia="zh-CN"/>
        </w:rPr>
        <w:t xml:space="preserve"> = </w:t>
      </w:r>
      <w:r w:rsidR="00DC68B4">
        <w:rPr>
          <w:rFonts w:eastAsia="TimesNewRomanPS-BoldMT" w:cs="SimSun"/>
          <w:bCs/>
          <w:lang w:eastAsia="zh-CN"/>
        </w:rPr>
        <w:t>1</w:t>
      </w:r>
    </w:p>
    <w:p w14:paraId="77883909" w14:textId="26E3DFD4" w:rsidR="00DC68B4" w:rsidRDefault="00DC68B4" w:rsidP="00DC68B4">
      <w:pPr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E (</w:t>
      </w:r>
      <w:r w:rsidRPr="002945ED">
        <w:rPr>
          <w:sz w:val="22"/>
          <w:szCs w:val="22"/>
        </w:rPr>
        <w:t xml:space="preserve">C = </w:t>
      </w:r>
      <w:r>
        <w:rPr>
          <w:sz w:val="22"/>
          <w:szCs w:val="22"/>
        </w:rPr>
        <w:t>red</w:t>
      </w:r>
      <w:r>
        <w:t xml:space="preserve">) = </w:t>
      </w:r>
      <m:oMath>
        <m:r>
          <w:rPr>
            <w:rFonts w:ascii="Cambria Math" w:hAnsi="Cambria Math"/>
          </w:rPr>
          <m:t>0</m:t>
        </m:r>
      </m:oMath>
    </w:p>
    <w:p w14:paraId="2D19555B" w14:textId="77777777" w:rsidR="00DC68B4" w:rsidRDefault="00DC68B4" w:rsidP="00652D97">
      <w:pPr>
        <w:rPr>
          <w:rFonts w:eastAsia="TimesNewRomanPS-BoldMT" w:cs="SimSun"/>
          <w:bCs/>
          <w:lang w:eastAsia="zh-CN"/>
        </w:rPr>
      </w:pPr>
    </w:p>
    <w:p w14:paraId="652927E0" w14:textId="77777777" w:rsidR="00DC68B4" w:rsidRPr="00DC68B4" w:rsidRDefault="00DC68B4" w:rsidP="00652D97">
      <w:pPr>
        <w:rPr>
          <w:rFonts w:eastAsia="SimSun"/>
          <w:sz w:val="22"/>
          <w:szCs w:val="22"/>
        </w:rPr>
      </w:pPr>
    </w:p>
    <w:p w14:paraId="3B44167D" w14:textId="77777777" w:rsidR="00652D97" w:rsidRDefault="00652D97" w:rsidP="00652D97">
      <w:pPr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   </w:t>
      </w:r>
    </w:p>
    <w:p w14:paraId="3E1F83F7" w14:textId="77777777" w:rsidR="00652D97" w:rsidRDefault="00652D97" w:rsidP="00652D97">
      <w:pPr>
        <w:rPr>
          <w:rFonts w:eastAsia="TimesNewRomanPS-BoldMT" w:cs="SimSun"/>
          <w:bCs/>
          <w:u w:val="single"/>
          <w:lang w:eastAsia="zh-CN"/>
        </w:rPr>
      </w:pPr>
      <w:r w:rsidRPr="00C74836">
        <w:rPr>
          <w:rFonts w:eastAsia="TimesNewRomanPS-BoldMT" w:cs="SimSun"/>
          <w:bCs/>
          <w:u w:val="single"/>
          <w:lang w:eastAsia="zh-CN"/>
        </w:rPr>
        <w:t>Weighted average of entropies</w:t>
      </w:r>
    </w:p>
    <w:p w14:paraId="5A166A4E" w14:textId="77777777" w:rsidR="00652D97" w:rsidRDefault="00652D97" w:rsidP="00652D97">
      <w:pPr>
        <w:rPr>
          <w:rFonts w:eastAsia="TimesNewRomanPS-BoldMT" w:cs="SimSun"/>
          <w:bCs/>
          <w:u w:val="single"/>
          <w:lang w:eastAsia="zh-CN"/>
        </w:rPr>
      </w:pPr>
      <w:r>
        <w:rPr>
          <w:rFonts w:eastAsia="TimesNewRomanPS-BoldMT" w:cs="SimSun"/>
          <w:bCs/>
          <w:u w:val="single"/>
          <w:lang w:eastAsia="zh-CN"/>
        </w:rPr>
        <w:t xml:space="preserve">          </w:t>
      </w:r>
    </w:p>
    <w:p w14:paraId="28F9086E" w14:textId="70211977" w:rsidR="00652D97" w:rsidRPr="005E4FE4" w:rsidRDefault="00652D97" w:rsidP="00652D97">
      <w:r w:rsidRPr="005E4FE4">
        <w:t>E(</w:t>
      </w:r>
      <w:r w:rsidR="00BF7DC4">
        <w:t>Color</w:t>
      </w:r>
      <w:r w:rsidRPr="005E4FE4">
        <w:t xml:space="preserve">)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5</m:t>
            </m:r>
          </m:den>
        </m:f>
        <m:r>
          <w:rPr>
            <w:rFonts w:ascii="Cambria Math" w:eastAsia="TimesNewRomanPS-BoldMT" w:hAnsi="Cambria Math" w:cs="SimSun"/>
            <w:lang w:eastAsia="zh-CN"/>
          </w:rPr>
          <m:t xml:space="preserve">*0+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5</m:t>
            </m:r>
          </m:den>
        </m:f>
        <m:r>
          <w:rPr>
            <w:rFonts w:ascii="Cambria Math" w:eastAsia="TimesNewRomanPS-BoldMT" w:hAnsi="Cambria Math" w:cs="SimSun"/>
            <w:lang w:eastAsia="zh-CN"/>
          </w:rPr>
          <m:t>*</m:t>
        </m:r>
        <m:r>
          <w:rPr>
            <w:rFonts w:ascii="Cambria Math" w:eastAsia="TimesNewRomanPS-BoldMT" w:hAnsi="Cambria Math" w:cs="SimSun"/>
            <w:lang w:eastAsia="zh-CN"/>
          </w:rPr>
          <m:t xml:space="preserve">1+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2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5</m:t>
            </m:r>
          </m:den>
        </m:f>
        <m:r>
          <w:rPr>
            <w:rFonts w:ascii="Cambria Math" w:eastAsia="TimesNewRomanPS-BoldMT" w:hAnsi="Cambria Math" w:cs="SimSun"/>
            <w:lang w:eastAsia="zh-CN"/>
          </w:rPr>
          <m:t>*</m:t>
        </m:r>
        <m:r>
          <w:rPr>
            <w:rFonts w:ascii="Cambria Math" w:eastAsia="TimesNewRomanPS-BoldMT" w:hAnsi="Cambria Math" w:cs="SimSun"/>
            <w:lang w:eastAsia="zh-CN"/>
          </w:rPr>
          <m:t>0</m:t>
        </m:r>
        <m:r>
          <w:rPr>
            <w:rFonts w:ascii="Cambria Math" w:eastAsia="TimesNewRomanPS-BoldMT" w:hAnsi="Cambria Math" w:cs="SimSun"/>
            <w:lang w:eastAsia="zh-CN"/>
          </w:rPr>
          <m:t>=0</m:t>
        </m:r>
        <m:r>
          <w:rPr>
            <w:rFonts w:ascii="Cambria Math" w:eastAsia="TimesNewRomanPS-BoldMT" w:hAnsi="Cambria Math" w:cs="SimSun"/>
            <w:lang w:eastAsia="zh-CN"/>
          </w:rPr>
          <m:t>.4</m:t>
        </m:r>
      </m:oMath>
    </w:p>
    <w:p w14:paraId="74C5327C" w14:textId="77777777" w:rsidR="00652D97" w:rsidRDefault="00652D97" w:rsidP="00652D97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4C2EA6AC" w14:textId="4A287FEF" w:rsidR="00652D97" w:rsidRDefault="00652D97" w:rsidP="00652D97">
      <w:pPr>
        <w:tabs>
          <w:tab w:val="left" w:pos="360"/>
        </w:tabs>
      </w:pPr>
      <w:r>
        <w:rPr>
          <w:rFonts w:eastAsia="TimesNewRomanPS-BoldMT" w:cs="SimSun"/>
          <w:bCs/>
          <w:lang w:eastAsia="zh-CN"/>
        </w:rPr>
        <w:t xml:space="preserve">Information Gain = E(Parent) - </w:t>
      </w:r>
      <w:r w:rsidRPr="005E4FE4">
        <w:t>E(</w:t>
      </w:r>
      <w:r w:rsidR="00BF7DC4">
        <w:t>color</w:t>
      </w:r>
      <w:r w:rsidRPr="005E4FE4">
        <w:t>)</w:t>
      </w:r>
      <w:r>
        <w:t xml:space="preserve"> = 1.52-0.</w:t>
      </w:r>
      <w:r w:rsidR="00451F22">
        <w:t>4 =</w:t>
      </w:r>
      <w:r w:rsidR="00BF7DC4">
        <w:t xml:space="preserve"> </w:t>
      </w:r>
      <w:r w:rsidR="00451F22">
        <w:t xml:space="preserve">1.12 </w:t>
      </w:r>
    </w:p>
    <w:p w14:paraId="08E88A86" w14:textId="1D74CB74" w:rsidR="00451F22" w:rsidRDefault="00451F22" w:rsidP="00652D97">
      <w:pPr>
        <w:tabs>
          <w:tab w:val="left" w:pos="360"/>
        </w:tabs>
      </w:pPr>
    </w:p>
    <w:p w14:paraId="24ADEE18" w14:textId="12F32164" w:rsidR="00451F22" w:rsidRPr="00451F22" w:rsidRDefault="00451F22" w:rsidP="00652D97">
      <w:pPr>
        <w:tabs>
          <w:tab w:val="left" w:pos="360"/>
        </w:tabs>
        <w:rPr>
          <w:b/>
          <w:bCs/>
        </w:rPr>
      </w:pPr>
      <w:r w:rsidRPr="00451F22">
        <w:rPr>
          <w:b/>
          <w:bCs/>
        </w:rPr>
        <w:t>Conclusion:</w:t>
      </w:r>
    </w:p>
    <w:p w14:paraId="13346B3A" w14:textId="1454BBDE" w:rsidR="00451F22" w:rsidRDefault="00451F22" w:rsidP="00652D97">
      <w:pPr>
        <w:tabs>
          <w:tab w:val="left" w:pos="360"/>
        </w:tabs>
      </w:pPr>
    </w:p>
    <w:p w14:paraId="630A2204" w14:textId="5256F69E" w:rsidR="00451F22" w:rsidRDefault="00451F22" w:rsidP="00652D97">
      <w:pPr>
        <w:tabs>
          <w:tab w:val="left" w:pos="360"/>
        </w:tabs>
        <w:rPr>
          <w:b/>
          <w:bCs/>
        </w:rPr>
      </w:pPr>
      <w:r>
        <w:t xml:space="preserve">The information gain from color feature is higher than the one from diameter, hence the first choice for classification is </w:t>
      </w:r>
      <w:r w:rsidRPr="00451F22">
        <w:rPr>
          <w:b/>
          <w:bCs/>
        </w:rPr>
        <w:t>color</w:t>
      </w:r>
      <w:r w:rsidR="003C12DF">
        <w:rPr>
          <w:b/>
          <w:bCs/>
        </w:rPr>
        <w:t xml:space="preserve">. </w:t>
      </w:r>
      <w:r w:rsidR="003C12DF" w:rsidRPr="003C12DF">
        <w:t>Comparing th</w:t>
      </w:r>
      <w:r w:rsidR="003C12DF">
        <w:t xml:space="preserve">e Gini index and Entropy, Gini index requires less mathematical computation compared to entropy, but entropy is more accurate as shown in this example </w:t>
      </w:r>
      <w:r w:rsidR="008B24F5">
        <w:t>(Entropy</w:t>
      </w:r>
      <w:r w:rsidR="003C12DF">
        <w:t xml:space="preserve"> achieved the same classification accuracy as Gini impurity in the first level) </w:t>
      </w:r>
    </w:p>
    <w:p w14:paraId="0C5A6E0E" w14:textId="77777777" w:rsidR="00451F22" w:rsidRDefault="00451F22" w:rsidP="00652D97">
      <w:pPr>
        <w:tabs>
          <w:tab w:val="left" w:pos="360"/>
        </w:tabs>
      </w:pPr>
    </w:p>
    <w:p w14:paraId="15014DCF" w14:textId="6E12C335" w:rsidR="00884079" w:rsidRDefault="00884079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0D7AD41" w14:textId="4D1E911F" w:rsidR="00884079" w:rsidRDefault="00884079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8B22B6E" w14:textId="5638D448" w:rsidR="00884079" w:rsidRDefault="00884079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D34A645" w14:textId="47DB9648" w:rsidR="00884079" w:rsidRDefault="00884079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D372FFB" w14:textId="35A901D5" w:rsidR="006174F0" w:rsidRPr="003C12DF" w:rsidRDefault="003C12DF" w:rsidP="003C12DF">
      <w:pPr>
        <w:pStyle w:val="ListParagraph"/>
        <w:numPr>
          <w:ilvl w:val="0"/>
          <w:numId w:val="8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07144E" w:rsidRPr="003C12DF">
        <w:rPr>
          <w:rFonts w:eastAsia="TimesNewRomanPS-BoldMT" w:cs="SimSun"/>
          <w:bCs/>
          <w:sz w:val="24"/>
          <w:lang w:eastAsia="zh-CN"/>
        </w:rPr>
        <w:t xml:space="preserve">Given a dataset as follows, </w:t>
      </w:r>
      <w:r w:rsidR="00060EF3" w:rsidRPr="003C12DF">
        <w:rPr>
          <w:rFonts w:eastAsia="TimesNewRomanPS-BoldMT" w:cs="SimSun"/>
          <w:bCs/>
          <w:sz w:val="24"/>
          <w:lang w:eastAsia="zh-CN"/>
        </w:rPr>
        <w:t xml:space="preserve">please buildup a decision tree </w:t>
      </w:r>
      <w:r w:rsidR="00596DB3" w:rsidRPr="003C12DF">
        <w:rPr>
          <w:rFonts w:eastAsia="TimesNewRomanPS-BoldMT" w:cs="SimSun"/>
          <w:bCs/>
          <w:sz w:val="24"/>
          <w:lang w:eastAsia="zh-CN"/>
        </w:rPr>
        <w:t>with</w:t>
      </w:r>
      <w:r w:rsidR="00420F10" w:rsidRPr="003C12DF">
        <w:rPr>
          <w:rFonts w:eastAsia="TimesNewRomanPS-BoldMT" w:cs="SimSun"/>
          <w:bCs/>
          <w:sz w:val="24"/>
          <w:lang w:eastAsia="zh-CN"/>
        </w:rPr>
        <w:t xml:space="preserve"> max information gain </w:t>
      </w:r>
      <w:r w:rsidR="007C05B4" w:rsidRPr="003C12DF">
        <w:rPr>
          <w:rFonts w:eastAsia="TimesNewRomanPS-BoldMT" w:cs="SimSun"/>
          <w:bCs/>
          <w:sz w:val="24"/>
          <w:lang w:eastAsia="zh-CN"/>
        </w:rPr>
        <w:t xml:space="preserve">comparing the different </w:t>
      </w:r>
      <w:r w:rsidR="00953844" w:rsidRPr="003C12DF">
        <w:rPr>
          <w:rFonts w:eastAsia="TimesNewRomanPS-BoldMT" w:cs="SimSun"/>
          <w:bCs/>
          <w:sz w:val="24"/>
          <w:lang w:eastAsia="zh-CN"/>
        </w:rPr>
        <w:t xml:space="preserve">condition </w:t>
      </w:r>
      <w:r w:rsidR="007C05B4" w:rsidRPr="003C12DF">
        <w:rPr>
          <w:rFonts w:eastAsia="TimesNewRomanPS-BoldMT" w:cs="SimSun"/>
          <w:bCs/>
          <w:sz w:val="24"/>
          <w:lang w:eastAsia="zh-CN"/>
        </w:rPr>
        <w:t xml:space="preserve">checking features </w:t>
      </w:r>
      <w:r w:rsidR="00420F10" w:rsidRPr="003C12DF">
        <w:rPr>
          <w:rFonts w:eastAsia="TimesNewRomanPS-BoldMT" w:cs="SimSun"/>
          <w:bCs/>
          <w:sz w:val="24"/>
          <w:lang w:eastAsia="zh-CN"/>
        </w:rPr>
        <w:t xml:space="preserve">by </w:t>
      </w:r>
      <w:r w:rsidR="00616A0B" w:rsidRPr="003C12DF">
        <w:rPr>
          <w:rFonts w:eastAsia="TimesNewRomanPS-BoldMT" w:cs="SimSun"/>
          <w:bCs/>
          <w:sz w:val="24"/>
          <w:lang w:eastAsia="zh-CN"/>
        </w:rPr>
        <w:t xml:space="preserve">hand calculation </w:t>
      </w:r>
      <w:r w:rsidR="00422A57" w:rsidRPr="003C12DF">
        <w:rPr>
          <w:rFonts w:eastAsia="TimesNewRomanPS-BoldMT" w:cs="SimSun"/>
          <w:b/>
          <w:bCs/>
          <w:color w:val="FF0000"/>
          <w:sz w:val="24"/>
          <w:lang w:eastAsia="zh-CN"/>
        </w:rPr>
        <w:t>Gini impurity and information gain</w:t>
      </w:r>
      <w:r w:rsidR="00A03D4F" w:rsidRPr="003C12DF">
        <w:rPr>
          <w:rFonts w:eastAsia="TimesNewRomanPS-BoldMT" w:cs="SimSun"/>
          <w:b/>
          <w:bCs/>
          <w:color w:val="FF0000"/>
          <w:sz w:val="24"/>
          <w:lang w:eastAsia="zh-CN"/>
        </w:rPr>
        <w:t xml:space="preserve">. </w:t>
      </w:r>
      <w:r w:rsidR="00A03D4F" w:rsidRPr="003C12DF">
        <w:rPr>
          <w:rFonts w:eastAsia="TimesNewRomanPS-BoldMT" w:cs="SimSun"/>
          <w:bCs/>
          <w:sz w:val="24"/>
          <w:lang w:eastAsia="zh-CN"/>
        </w:rPr>
        <w:t>A</w:t>
      </w:r>
      <w:r w:rsidR="009D1D31" w:rsidRPr="003C12DF">
        <w:rPr>
          <w:rFonts w:eastAsia="TimesNewRomanPS-BoldMT" w:cs="SimSun"/>
          <w:bCs/>
          <w:sz w:val="24"/>
          <w:lang w:eastAsia="zh-CN"/>
        </w:rPr>
        <w:t>nd predict "Profit" in the new data</w:t>
      </w:r>
      <w:r w:rsidR="00B60567" w:rsidRPr="003C12DF">
        <w:rPr>
          <w:rFonts w:eastAsia="TimesNewRomanPS-BoldMT" w:cs="SimSun"/>
          <w:bCs/>
          <w:sz w:val="24"/>
          <w:lang w:eastAsia="zh-CN"/>
        </w:rPr>
        <w:t xml:space="preserve">. After that, write Python </w:t>
      </w:r>
      <w:r w:rsidR="00B35439" w:rsidRPr="003C12DF">
        <w:rPr>
          <w:rFonts w:eastAsia="TimesNewRomanPS-BoldMT" w:cs="SimSun"/>
          <w:bCs/>
          <w:sz w:val="24"/>
          <w:lang w:eastAsia="zh-CN"/>
        </w:rPr>
        <w:t>progr</w:t>
      </w:r>
      <w:r w:rsidR="008E20E1" w:rsidRPr="003C12DF">
        <w:rPr>
          <w:rFonts w:eastAsia="TimesNewRomanPS-BoldMT" w:cs="SimSun"/>
          <w:bCs/>
          <w:sz w:val="24"/>
          <w:lang w:eastAsia="zh-CN"/>
        </w:rPr>
        <w:t>am to verify your design</w:t>
      </w:r>
      <w:r w:rsidR="00F90DA4" w:rsidRPr="003C12DF">
        <w:rPr>
          <w:rFonts w:eastAsia="TimesNewRomanPS-BoldMT" w:cs="SimSun"/>
          <w:bCs/>
          <w:sz w:val="24"/>
          <w:lang w:eastAsia="zh-CN"/>
        </w:rPr>
        <w:t xml:space="preserve"> through calling existing functions from the library</w:t>
      </w:r>
    </w:p>
    <w:p w14:paraId="593897BC" w14:textId="77777777" w:rsidR="00811866" w:rsidRDefault="00811866" w:rsidP="00811866">
      <w:pPr>
        <w:tabs>
          <w:tab w:val="left" w:pos="360"/>
        </w:tabs>
        <w:ind w:left="270" w:hanging="270"/>
        <w:rPr>
          <w:rFonts w:eastAsia="TimesNewRomanPS-BoldMT" w:cs="SimSun"/>
          <w:bCs/>
          <w:lang w:eastAsia="zh-CN"/>
        </w:rPr>
      </w:pPr>
    </w:p>
    <w:tbl>
      <w:tblPr>
        <w:tblStyle w:val="LightShading"/>
        <w:tblW w:w="4648" w:type="dxa"/>
        <w:tblInd w:w="2449" w:type="dxa"/>
        <w:tblLook w:val="04A0" w:firstRow="1" w:lastRow="0" w:firstColumn="1" w:lastColumn="0" w:noHBand="0" w:noVBand="1"/>
      </w:tblPr>
      <w:tblGrid>
        <w:gridCol w:w="780"/>
        <w:gridCol w:w="1479"/>
        <w:gridCol w:w="1154"/>
        <w:gridCol w:w="1235"/>
      </w:tblGrid>
      <w:tr w:rsidR="00D165B2" w:rsidRPr="00D165B2" w14:paraId="133DF871" w14:textId="77777777" w:rsidTr="008A6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6B21E22F" w14:textId="77777777" w:rsidR="00D165B2" w:rsidRPr="00D165B2" w:rsidRDefault="00D165B2" w:rsidP="00D165B2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Age</w:t>
            </w:r>
          </w:p>
        </w:tc>
        <w:tc>
          <w:tcPr>
            <w:tcW w:w="1479" w:type="dxa"/>
            <w:noWrap/>
            <w:hideMark/>
          </w:tcPr>
          <w:p w14:paraId="0DEF0B94" w14:textId="77777777" w:rsidR="00D165B2" w:rsidRPr="00D165B2" w:rsidRDefault="00D165B2" w:rsidP="00D165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Competition</w:t>
            </w:r>
          </w:p>
        </w:tc>
        <w:tc>
          <w:tcPr>
            <w:tcW w:w="1154" w:type="dxa"/>
            <w:noWrap/>
            <w:hideMark/>
          </w:tcPr>
          <w:p w14:paraId="269BF2D3" w14:textId="77777777" w:rsidR="00D165B2" w:rsidRPr="00D165B2" w:rsidRDefault="00D165B2" w:rsidP="00D165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235" w:type="dxa"/>
            <w:noWrap/>
            <w:hideMark/>
          </w:tcPr>
          <w:p w14:paraId="47BF5C1F" w14:textId="77777777" w:rsidR="00D165B2" w:rsidRPr="00D165B2" w:rsidRDefault="00D165B2" w:rsidP="00D165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Profit</w:t>
            </w:r>
          </w:p>
        </w:tc>
      </w:tr>
      <w:tr w:rsidR="00D165B2" w:rsidRPr="00D165B2" w14:paraId="631C396B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4B70BF19" w14:textId="77777777" w:rsidR="00D165B2" w:rsidRPr="00D165B2" w:rsidRDefault="00D165B2" w:rsidP="00D165B2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479" w:type="dxa"/>
            <w:noWrap/>
            <w:hideMark/>
          </w:tcPr>
          <w:p w14:paraId="3F5FF6D4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  <w:hideMark/>
          </w:tcPr>
          <w:p w14:paraId="5F8CE733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3B8E749B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D165B2" w:rsidRPr="00D165B2" w14:paraId="76592976" w14:textId="77777777" w:rsidTr="008A63AA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4CD3B947" w14:textId="77777777" w:rsidR="00D165B2" w:rsidRPr="00D165B2" w:rsidRDefault="00D165B2" w:rsidP="00D165B2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479" w:type="dxa"/>
            <w:noWrap/>
            <w:hideMark/>
          </w:tcPr>
          <w:p w14:paraId="7177B8D9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18FB57CB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7D63BD11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D165B2" w:rsidRPr="00D165B2" w14:paraId="65DC5DE2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55989079" w14:textId="77777777" w:rsidR="00D165B2" w:rsidRPr="00D165B2" w:rsidRDefault="00D165B2" w:rsidP="00D165B2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479" w:type="dxa"/>
            <w:noWrap/>
            <w:hideMark/>
          </w:tcPr>
          <w:p w14:paraId="58EB4E7E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562F1E20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  <w:hideMark/>
          </w:tcPr>
          <w:p w14:paraId="68A3901B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D165B2" w:rsidRPr="00D165B2" w14:paraId="5CF8C050" w14:textId="77777777" w:rsidTr="008A63A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520A8D87" w14:textId="77777777" w:rsidR="00D165B2" w:rsidRPr="00D165B2" w:rsidRDefault="00D165B2" w:rsidP="00D165B2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79E4597E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  <w:hideMark/>
          </w:tcPr>
          <w:p w14:paraId="484A34BA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61D5AA72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D165B2" w:rsidRPr="00D165B2" w14:paraId="653C5260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4DF6A24A" w14:textId="77777777" w:rsidR="00D165B2" w:rsidRPr="00D165B2" w:rsidRDefault="00D165B2" w:rsidP="00D165B2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09BCD9F0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  <w:hideMark/>
          </w:tcPr>
          <w:p w14:paraId="2D0172A1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  <w:hideMark/>
          </w:tcPr>
          <w:p w14:paraId="2B9744EF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D165B2" w:rsidRPr="00D165B2" w14:paraId="0BCD93BC" w14:textId="77777777" w:rsidTr="008A63AA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563106A3" w14:textId="77777777" w:rsidR="00D165B2" w:rsidRPr="00D165B2" w:rsidRDefault="00D165B2" w:rsidP="00D165B2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31D88C48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5B8A83AA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  <w:hideMark/>
          </w:tcPr>
          <w:p w14:paraId="6BEA04F8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D165B2" w:rsidRPr="00D165B2" w14:paraId="5B8E264B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68A94DAA" w14:textId="77777777" w:rsidR="00D165B2" w:rsidRPr="00D165B2" w:rsidRDefault="00D165B2" w:rsidP="00D165B2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42155FB4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49055A47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6D65201F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D165B2" w:rsidRPr="00D165B2" w14:paraId="45F89A3E" w14:textId="77777777" w:rsidTr="008A63AA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775FEDC6" w14:textId="77777777" w:rsidR="00D165B2" w:rsidRPr="00D165B2" w:rsidRDefault="00D165B2" w:rsidP="00D165B2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479" w:type="dxa"/>
            <w:noWrap/>
            <w:hideMark/>
          </w:tcPr>
          <w:p w14:paraId="3631BFAA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  <w:hideMark/>
          </w:tcPr>
          <w:p w14:paraId="2D92A49E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6DC1FC4A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D165B2" w:rsidRPr="00D165B2" w14:paraId="52C118C8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6D4223FF" w14:textId="77777777" w:rsidR="00D165B2" w:rsidRPr="00D165B2" w:rsidRDefault="00D165B2" w:rsidP="00D165B2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479" w:type="dxa"/>
            <w:noWrap/>
            <w:hideMark/>
          </w:tcPr>
          <w:p w14:paraId="1D6BE7EC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4FAD0CFE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  <w:hideMark/>
          </w:tcPr>
          <w:p w14:paraId="3CD85852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D165B2" w:rsidRPr="00D165B2" w14:paraId="33ACD69D" w14:textId="77777777" w:rsidTr="008A63A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54E08613" w14:textId="77777777" w:rsidR="00D165B2" w:rsidRPr="00D165B2" w:rsidRDefault="00D165B2" w:rsidP="00D165B2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479" w:type="dxa"/>
            <w:noWrap/>
            <w:hideMark/>
          </w:tcPr>
          <w:p w14:paraId="44846370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25E7A60B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42D9AC1E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2C6C8F" w:rsidRPr="00D165B2" w14:paraId="480A3CA3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</w:tcPr>
          <w:p w14:paraId="08B2051A" w14:textId="77777777" w:rsidR="002C6C8F" w:rsidRPr="00885477" w:rsidRDefault="002C6C8F" w:rsidP="00D165B2">
            <w:pPr>
              <w:jc w:val="center"/>
              <w:rPr>
                <w:b w:val="0"/>
                <w:color w:val="FF0000"/>
                <w:sz w:val="18"/>
                <w:szCs w:val="18"/>
                <w:lang w:eastAsia="zh-CN"/>
              </w:rPr>
            </w:pPr>
            <w:r w:rsidRPr="00885477">
              <w:rPr>
                <w:b w:val="0"/>
                <w:color w:val="FF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</w:tcPr>
          <w:p w14:paraId="307A7589" w14:textId="77777777" w:rsidR="002C6C8F" w:rsidRPr="00885477" w:rsidRDefault="002C6C8F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eastAsia="zh-CN"/>
              </w:rPr>
            </w:pPr>
            <w:r w:rsidRPr="00885477">
              <w:rPr>
                <w:color w:val="FF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</w:tcPr>
          <w:p w14:paraId="64FBE05C" w14:textId="77777777" w:rsidR="002C6C8F" w:rsidRPr="00885477" w:rsidRDefault="002C6C8F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eastAsia="zh-CN"/>
              </w:rPr>
            </w:pPr>
            <w:r w:rsidRPr="00885477">
              <w:rPr>
                <w:color w:val="FF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</w:tcPr>
          <w:p w14:paraId="2DDB103A" w14:textId="77777777" w:rsidR="002C6C8F" w:rsidRPr="00885477" w:rsidRDefault="002C6C8F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eastAsia="zh-CN"/>
              </w:rPr>
            </w:pPr>
            <w:r w:rsidRPr="00885477">
              <w:rPr>
                <w:color w:val="FF0000"/>
                <w:sz w:val="18"/>
                <w:szCs w:val="18"/>
                <w:lang w:eastAsia="zh-CN"/>
              </w:rPr>
              <w:t>?</w:t>
            </w:r>
          </w:p>
        </w:tc>
      </w:tr>
    </w:tbl>
    <w:p w14:paraId="4BC52290" w14:textId="4FC75D4A" w:rsidR="00D165B2" w:rsidRPr="00347B2D" w:rsidRDefault="00D165B2" w:rsidP="0011214F">
      <w:pPr>
        <w:tabs>
          <w:tab w:val="left" w:pos="0"/>
        </w:tabs>
        <w:ind w:left="540" w:hanging="180"/>
        <w:rPr>
          <w:rFonts w:eastAsia="TimesNewRomanPS-BoldMT" w:cs="SimSun"/>
          <w:b/>
          <w:color w:val="FF0000"/>
          <w:sz w:val="22"/>
          <w:lang w:eastAsia="zh-CN"/>
        </w:rPr>
      </w:pPr>
    </w:p>
    <w:p w14:paraId="2E52B96C" w14:textId="7F8C53BA" w:rsidR="008545B0" w:rsidRPr="00347B2D" w:rsidRDefault="008545B0" w:rsidP="0011214F">
      <w:pPr>
        <w:tabs>
          <w:tab w:val="left" w:pos="0"/>
        </w:tabs>
        <w:ind w:left="540" w:hanging="180"/>
        <w:rPr>
          <w:rFonts w:eastAsia="TimesNewRomanPS-BoldMT" w:cs="SimSun"/>
          <w:bCs/>
          <w:color w:val="FF0000"/>
          <w:sz w:val="22"/>
          <w:u w:val="single"/>
          <w:lang w:eastAsia="zh-CN"/>
        </w:rPr>
      </w:pPr>
      <w:r w:rsidRPr="00347B2D">
        <w:rPr>
          <w:rFonts w:eastAsia="TimesNewRomanPS-BoldMT" w:cs="SimSun"/>
          <w:b/>
          <w:color w:val="FF0000"/>
          <w:sz w:val="22"/>
          <w:u w:val="single"/>
          <w:lang w:eastAsia="zh-CN"/>
        </w:rPr>
        <w:t>Solution</w:t>
      </w:r>
      <w:r w:rsidR="00347B2D" w:rsidRPr="00347B2D">
        <w:rPr>
          <w:rFonts w:eastAsia="TimesNewRomanPS-BoldMT" w:cs="SimSun"/>
          <w:b/>
          <w:color w:val="FF0000"/>
          <w:sz w:val="22"/>
          <w:u w:val="single"/>
          <w:lang w:eastAsia="zh-CN"/>
        </w:rPr>
        <w:t>:</w:t>
      </w:r>
    </w:p>
    <w:p w14:paraId="21375B52" w14:textId="0EC27518" w:rsidR="004E1AF4" w:rsidRPr="00EE09A1" w:rsidRDefault="004E1AF4" w:rsidP="00BC43AF">
      <w:pPr>
        <w:tabs>
          <w:tab w:val="left" w:pos="0"/>
        </w:tabs>
        <w:rPr>
          <w:rFonts w:eastAsia="TimesNewRomanPS-BoldMT"/>
          <w:bCs/>
          <w:sz w:val="22"/>
          <w:lang w:eastAsia="zh-CN"/>
        </w:rPr>
      </w:pPr>
    </w:p>
    <w:tbl>
      <w:tblPr>
        <w:tblW w:w="7156" w:type="dxa"/>
        <w:tblLook w:val="04A0" w:firstRow="1" w:lastRow="0" w:firstColumn="1" w:lastColumn="0" w:noHBand="0" w:noVBand="1"/>
      </w:tblPr>
      <w:tblGrid>
        <w:gridCol w:w="1435"/>
        <w:gridCol w:w="1435"/>
        <w:gridCol w:w="1436"/>
        <w:gridCol w:w="1437"/>
        <w:gridCol w:w="1413"/>
      </w:tblGrid>
      <w:tr w:rsidR="00A949CF" w:rsidRPr="00EE09A1" w14:paraId="73217DC9" w14:textId="77777777" w:rsidTr="00A949CF">
        <w:trPr>
          <w:trHeight w:val="350"/>
        </w:trPr>
        <w:tc>
          <w:tcPr>
            <w:tcW w:w="5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97F3" w14:textId="77777777" w:rsidR="00A949CF" w:rsidRPr="00EE09A1" w:rsidRDefault="00A949CF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EE09A1">
              <w:rPr>
                <w:b/>
                <w:bCs/>
                <w:color w:val="FF0000"/>
                <w:sz w:val="22"/>
                <w:szCs w:val="22"/>
              </w:rPr>
              <w:t>Level 1</w:t>
            </w:r>
            <w:r w:rsidRPr="00EE09A1">
              <w:rPr>
                <w:b/>
                <w:bCs/>
                <w:color w:val="000000"/>
                <w:sz w:val="22"/>
                <w:szCs w:val="22"/>
              </w:rPr>
              <w:t xml:space="preserve">: Impurity of root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1933" w14:textId="77777777" w:rsidR="00A949CF" w:rsidRPr="00EE09A1" w:rsidRDefault="00A949CF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A949CF" w:rsidRPr="00EE09A1" w14:paraId="799C11C7" w14:textId="77777777" w:rsidTr="00A949CF">
        <w:trPr>
          <w:trHeight w:val="28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7410" w14:textId="77777777" w:rsidR="00A949CF" w:rsidRPr="00EE09A1" w:rsidRDefault="00A949CF">
            <w:pPr>
              <w:rPr>
                <w:sz w:val="20"/>
                <w:szCs w:val="20"/>
              </w:rPr>
            </w:pPr>
          </w:p>
        </w:tc>
        <w:tc>
          <w:tcPr>
            <w:tcW w:w="5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8751" w14:textId="3673281B" w:rsidR="00A949CF" w:rsidRPr="00EE09A1" w:rsidRDefault="00A949C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imp =</w:t>
            </w:r>
            <w:r w:rsidRPr="00EE09A1">
              <w:rPr>
                <w:color w:val="000000"/>
                <w:sz w:val="22"/>
                <w:szCs w:val="22"/>
              </w:rPr>
              <w:t xml:space="preserve"> P(</w:t>
            </w:r>
            <w:r w:rsidRPr="00EE09A1">
              <w:rPr>
                <w:color w:val="000000"/>
                <w:sz w:val="22"/>
                <w:szCs w:val="22"/>
              </w:rPr>
              <w:t>Down</w:t>
            </w:r>
            <w:r w:rsidRPr="00EE09A1">
              <w:rPr>
                <w:color w:val="000000"/>
                <w:sz w:val="22"/>
                <w:szCs w:val="22"/>
              </w:rPr>
              <w:t>)*(1-P(</w:t>
            </w:r>
            <w:r w:rsidRPr="00EE09A1">
              <w:rPr>
                <w:color w:val="000000"/>
                <w:sz w:val="22"/>
                <w:szCs w:val="22"/>
              </w:rPr>
              <w:t>Down</w:t>
            </w:r>
            <w:r w:rsidRPr="00EE09A1">
              <w:rPr>
                <w:color w:val="000000"/>
                <w:sz w:val="22"/>
                <w:szCs w:val="22"/>
              </w:rPr>
              <w:t>)) + P(</w:t>
            </w:r>
            <w:r w:rsidRPr="00EE09A1">
              <w:rPr>
                <w:color w:val="000000"/>
                <w:sz w:val="22"/>
                <w:szCs w:val="22"/>
              </w:rPr>
              <w:t>up</w:t>
            </w:r>
            <w:r w:rsidRPr="00EE09A1">
              <w:rPr>
                <w:color w:val="000000"/>
                <w:sz w:val="22"/>
                <w:szCs w:val="22"/>
              </w:rPr>
              <w:t>)*(1</w:t>
            </w:r>
            <w:r w:rsidRPr="00EE09A1">
              <w:rPr>
                <w:color w:val="000000"/>
                <w:sz w:val="22"/>
                <w:szCs w:val="22"/>
              </w:rPr>
              <w:t>-</w:t>
            </w:r>
            <w:r w:rsidRPr="00EE09A1">
              <w:rPr>
                <w:color w:val="000000"/>
                <w:sz w:val="22"/>
                <w:szCs w:val="22"/>
              </w:rPr>
              <w:t>P(</w:t>
            </w:r>
            <w:r w:rsidR="00796479" w:rsidRPr="00EE09A1">
              <w:rPr>
                <w:color w:val="000000"/>
                <w:sz w:val="22"/>
                <w:szCs w:val="22"/>
              </w:rPr>
              <w:t>up</w:t>
            </w:r>
            <w:r w:rsidRPr="00EE09A1">
              <w:rPr>
                <w:color w:val="000000"/>
                <w:sz w:val="22"/>
                <w:szCs w:val="22"/>
              </w:rPr>
              <w:t>))</w:t>
            </w:r>
          </w:p>
        </w:tc>
      </w:tr>
      <w:tr w:rsidR="00A949CF" w:rsidRPr="00EE09A1" w14:paraId="3F992EA0" w14:textId="77777777" w:rsidTr="00A949CF">
        <w:trPr>
          <w:trHeight w:val="28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F9F3" w14:textId="77777777" w:rsidR="00A949CF" w:rsidRPr="00EE09A1" w:rsidRDefault="00A949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C674" w14:textId="71892369" w:rsidR="00A949CF" w:rsidRPr="00EE09A1" w:rsidRDefault="00A949C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 w:rsidR="006E4B70" w:rsidRPr="00EE09A1">
              <w:rPr>
                <w:color w:val="000000"/>
                <w:sz w:val="22"/>
                <w:szCs w:val="22"/>
              </w:rPr>
              <w:t>5</w:t>
            </w:r>
            <w:r w:rsidRPr="00EE09A1">
              <w:rPr>
                <w:color w:val="000000"/>
                <w:sz w:val="22"/>
                <w:szCs w:val="22"/>
              </w:rPr>
              <w:t>/1</w:t>
            </w:r>
            <w:r w:rsidR="006E4B70" w:rsidRPr="00EE09A1"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*(1-</w:t>
            </w:r>
            <w:r w:rsidR="006E4B70" w:rsidRPr="00EE09A1">
              <w:rPr>
                <w:color w:val="000000"/>
                <w:sz w:val="22"/>
                <w:szCs w:val="22"/>
              </w:rPr>
              <w:t>5</w:t>
            </w:r>
            <w:r w:rsidRPr="00EE09A1">
              <w:rPr>
                <w:color w:val="000000"/>
                <w:sz w:val="22"/>
                <w:szCs w:val="22"/>
              </w:rPr>
              <w:t>/1</w:t>
            </w:r>
            <w:r w:rsidR="006E4B70" w:rsidRPr="00EE09A1"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) +</w:t>
            </w:r>
            <w:r w:rsidR="006E4B70" w:rsidRPr="00EE09A1">
              <w:rPr>
                <w:color w:val="000000"/>
                <w:sz w:val="22"/>
                <w:szCs w:val="22"/>
              </w:rPr>
              <w:t xml:space="preserve"> </w:t>
            </w:r>
            <w:r w:rsidRPr="00EE09A1">
              <w:rPr>
                <w:color w:val="000000"/>
                <w:sz w:val="22"/>
                <w:szCs w:val="22"/>
              </w:rPr>
              <w:t>5/1</w:t>
            </w:r>
            <w:r w:rsidR="006E4B70" w:rsidRPr="00EE09A1"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*(1-5/1</w:t>
            </w:r>
            <w:r w:rsidR="006E4B70" w:rsidRPr="00EE09A1"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)</w:t>
            </w:r>
          </w:p>
        </w:tc>
      </w:tr>
      <w:tr w:rsidR="00A949CF" w:rsidRPr="00EE09A1" w14:paraId="73A0C476" w14:textId="77777777" w:rsidTr="00A949CF">
        <w:trPr>
          <w:trHeight w:val="28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8BD6" w14:textId="77777777" w:rsidR="00A949CF" w:rsidRPr="00EE09A1" w:rsidRDefault="00A949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772B" w14:textId="51591FB7" w:rsidR="00A949CF" w:rsidRPr="00EE09A1" w:rsidRDefault="00A949CF">
            <w:pPr>
              <w:rPr>
                <w:color w:val="000000"/>
                <w:sz w:val="22"/>
                <w:szCs w:val="22"/>
              </w:rPr>
            </w:pPr>
            <w:r w:rsidRPr="00EE09A1">
              <w:rPr>
                <w:color w:val="000000"/>
                <w:sz w:val="22"/>
                <w:szCs w:val="22"/>
              </w:rPr>
              <w:t xml:space="preserve">        = </w:t>
            </w:r>
            <w:r w:rsidR="006E4B70" w:rsidRPr="00EE09A1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9226" w14:textId="77777777" w:rsidR="00A949CF" w:rsidRPr="00EE09A1" w:rsidRDefault="00A949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9A5E" w14:textId="77777777" w:rsidR="00A949CF" w:rsidRPr="00EE09A1" w:rsidRDefault="00A949CF">
            <w:pPr>
              <w:rPr>
                <w:sz w:val="20"/>
                <w:szCs w:val="20"/>
              </w:rPr>
            </w:pPr>
          </w:p>
        </w:tc>
      </w:tr>
      <w:tr w:rsidR="00A949CF" w:rsidRPr="00EE09A1" w14:paraId="47F43D4D" w14:textId="77777777" w:rsidTr="00A949CF">
        <w:trPr>
          <w:trHeight w:val="28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EB88" w14:textId="77777777" w:rsidR="00A949CF" w:rsidRPr="00EE09A1" w:rsidRDefault="00A949CF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CC99" w14:textId="77777777" w:rsidR="00A949CF" w:rsidRPr="00EE09A1" w:rsidRDefault="00A949CF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DDBA" w14:textId="77777777" w:rsidR="00A949CF" w:rsidRPr="00EE09A1" w:rsidRDefault="00A949CF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01BD" w14:textId="77777777" w:rsidR="00A949CF" w:rsidRPr="00EE09A1" w:rsidRDefault="00A949CF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68FA" w14:textId="77777777" w:rsidR="00A949CF" w:rsidRPr="00EE09A1" w:rsidRDefault="00A949CF">
            <w:pPr>
              <w:rPr>
                <w:sz w:val="20"/>
                <w:szCs w:val="20"/>
              </w:rPr>
            </w:pPr>
          </w:p>
        </w:tc>
      </w:tr>
      <w:tr w:rsidR="00A949CF" w:rsidRPr="00EE09A1" w14:paraId="7F6992D9" w14:textId="77777777" w:rsidTr="00A949CF">
        <w:trPr>
          <w:trHeight w:val="28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7DD3" w14:textId="77777777" w:rsidR="00A949CF" w:rsidRPr="00EE09A1" w:rsidRDefault="00A949CF">
            <w:pPr>
              <w:rPr>
                <w:sz w:val="20"/>
                <w:szCs w:val="20"/>
              </w:rPr>
            </w:pPr>
          </w:p>
        </w:tc>
        <w:tc>
          <w:tcPr>
            <w:tcW w:w="4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C95D" w14:textId="77777777" w:rsidR="006E4B70" w:rsidRPr="00EE09A1" w:rsidRDefault="00A949CF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Ave. Imp</w:t>
            </w:r>
            <w:r w:rsidRPr="00EE09A1">
              <w:rPr>
                <w:color w:val="000000"/>
                <w:sz w:val="22"/>
                <w:szCs w:val="22"/>
              </w:rPr>
              <w:t xml:space="preserve"> = 1</w:t>
            </w:r>
            <w:r w:rsidR="006E4B70" w:rsidRPr="00EE09A1"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>/1</w:t>
            </w:r>
            <w:r w:rsidR="006E4B70" w:rsidRPr="00EE09A1">
              <w:rPr>
                <w:color w:val="000000"/>
                <w:sz w:val="22"/>
                <w:szCs w:val="22"/>
              </w:rPr>
              <w:t>0</w:t>
            </w:r>
            <w:r w:rsidRPr="00EE09A1">
              <w:rPr>
                <w:color w:val="000000"/>
                <w:sz w:val="22"/>
                <w:szCs w:val="22"/>
              </w:rPr>
              <w:t xml:space="preserve"> * 0.</w:t>
            </w:r>
            <w:r w:rsidR="006E4B70" w:rsidRPr="00EE09A1">
              <w:rPr>
                <w:color w:val="000000"/>
                <w:sz w:val="22"/>
                <w:szCs w:val="22"/>
              </w:rPr>
              <w:t>5</w:t>
            </w:r>
            <w:r w:rsidRPr="00EE09A1">
              <w:rPr>
                <w:color w:val="000000"/>
                <w:sz w:val="22"/>
                <w:szCs w:val="22"/>
              </w:rPr>
              <w:t xml:space="preserve"> = </w:t>
            </w:r>
            <w:r w:rsidRPr="00EE09A1">
              <w:rPr>
                <w:b/>
                <w:bCs/>
                <w:color w:val="FF0000"/>
                <w:sz w:val="22"/>
                <w:szCs w:val="22"/>
              </w:rPr>
              <w:t>0.</w:t>
            </w:r>
            <w:r w:rsidR="006E4B70" w:rsidRPr="00EE09A1">
              <w:rPr>
                <w:b/>
                <w:bCs/>
                <w:color w:val="FF0000"/>
                <w:sz w:val="22"/>
                <w:szCs w:val="22"/>
              </w:rPr>
              <w:t>5</w:t>
            </w:r>
          </w:p>
          <w:p w14:paraId="2461DA7F" w14:textId="77777777" w:rsidR="006E4B70" w:rsidRPr="00EE09A1" w:rsidRDefault="006E4B70">
            <w:pPr>
              <w:rPr>
                <w:b/>
                <w:bCs/>
                <w:color w:val="FF0000"/>
                <w:sz w:val="22"/>
                <w:szCs w:val="22"/>
              </w:rPr>
            </w:pPr>
          </w:p>
          <w:p w14:paraId="6247F319" w14:textId="6E03D727" w:rsidR="006E4B70" w:rsidRPr="00EE09A1" w:rsidRDefault="006E4B70">
            <w:pPr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F233" w14:textId="77777777" w:rsidR="00A949CF" w:rsidRPr="00EE09A1" w:rsidRDefault="00A949CF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46ECC2FA" w14:textId="34C08612" w:rsidR="00796479" w:rsidRDefault="00796479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8E42E9D" w14:textId="77777777" w:rsidR="00EE09A1" w:rsidRDefault="00EE09A1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EB8F811" w14:textId="77777777" w:rsidR="00796479" w:rsidRDefault="00796479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512BFA2" w14:textId="5C2AA4CA" w:rsidR="00A949CF" w:rsidRDefault="00796479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 w:rsidRPr="00EE09A1">
        <w:rPr>
          <w:rFonts w:eastAsia="TimesNewRomanPS-BoldMT" w:cs="SimSun"/>
          <w:b/>
          <w:color w:val="FF0000"/>
          <w:szCs w:val="28"/>
          <w:lang w:eastAsia="zh-CN"/>
        </w:rPr>
        <w:lastRenderedPageBreak/>
        <w:t>Level 2</w:t>
      </w:r>
      <w:r>
        <w:rPr>
          <w:rFonts w:eastAsia="TimesNewRomanPS-BoldMT" w:cs="SimSun"/>
          <w:b/>
          <w:sz w:val="22"/>
          <w:lang w:eastAsia="zh-CN"/>
        </w:rPr>
        <w:t xml:space="preserve">; </w:t>
      </w:r>
      <w:r w:rsidR="006E4B70" w:rsidRPr="00F45F95">
        <w:rPr>
          <w:rFonts w:eastAsia="TimesNewRomanPS-BoldMT" w:cs="SimSun"/>
          <w:b/>
          <w:sz w:val="22"/>
          <w:u w:val="single"/>
          <w:lang w:eastAsia="zh-CN"/>
        </w:rPr>
        <w:t>Impurity of Age</w:t>
      </w:r>
      <w:r w:rsidR="006E4B70" w:rsidRPr="006E4B70">
        <w:rPr>
          <w:rFonts w:eastAsia="TimesNewRomanPS-BoldMT" w:cs="SimSun"/>
          <w:b/>
          <w:sz w:val="22"/>
          <w:lang w:eastAsia="zh-CN"/>
        </w:rPr>
        <w:t xml:space="preserve"> </w:t>
      </w:r>
    </w:p>
    <w:p w14:paraId="16A02F98" w14:textId="77777777" w:rsidR="007D3D57" w:rsidRDefault="007D3D57" w:rsidP="007D3D57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sz w:val="22"/>
          <w:lang w:eastAsia="zh-CN"/>
        </w:rPr>
        <w:t xml:space="preserve">   </w:t>
      </w:r>
    </w:p>
    <w:tbl>
      <w:tblPr>
        <w:tblW w:w="10763" w:type="dxa"/>
        <w:tblInd w:w="-521" w:type="dxa"/>
        <w:tblLook w:val="04A0" w:firstRow="1" w:lastRow="0" w:firstColumn="1" w:lastColumn="0" w:noHBand="0" w:noVBand="1"/>
      </w:tblPr>
      <w:tblGrid>
        <w:gridCol w:w="960"/>
        <w:gridCol w:w="960"/>
        <w:gridCol w:w="1476"/>
        <w:gridCol w:w="504"/>
        <w:gridCol w:w="1023"/>
        <w:gridCol w:w="960"/>
        <w:gridCol w:w="960"/>
        <w:gridCol w:w="513"/>
        <w:gridCol w:w="1407"/>
        <w:gridCol w:w="960"/>
        <w:gridCol w:w="1040"/>
      </w:tblGrid>
      <w:tr w:rsidR="007D3D57" w14:paraId="02B1D676" w14:textId="77777777" w:rsidTr="00720CD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A2FA" w14:textId="77777777" w:rsidR="007D3D57" w:rsidRDefault="007D3D57" w:rsidP="00720C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129B" w14:textId="77777777" w:rsidR="007D3D57" w:rsidRPr="0060097C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B095" w14:textId="77777777" w:rsidR="007D3D57" w:rsidRPr="0060097C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Up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09AB" w14:textId="77777777" w:rsidR="007D3D57" w:rsidRDefault="007D3D57" w:rsidP="00720C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87D0" w14:textId="77777777" w:rsidR="007D3D57" w:rsidRDefault="007D3D57" w:rsidP="00720C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143A" w14:textId="77777777" w:rsidR="007D3D57" w:rsidRPr="0060097C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C180" w14:textId="77777777" w:rsidR="007D3D57" w:rsidRPr="0060097C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up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0977" w14:textId="77777777" w:rsidR="007D3D57" w:rsidRDefault="007D3D57" w:rsidP="00720CD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FC63" w14:textId="77777777" w:rsidR="007D3D57" w:rsidRDefault="007D3D57" w:rsidP="00720C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39DB" w14:textId="77777777" w:rsidR="007D3D57" w:rsidRPr="0060097C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62E0" w14:textId="77777777" w:rsidR="007D3D57" w:rsidRPr="0060097C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up</w:t>
            </w:r>
          </w:p>
        </w:tc>
      </w:tr>
      <w:tr w:rsidR="007D3D57" w14:paraId="362F990B" w14:textId="77777777" w:rsidTr="00720C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3159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244A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E627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33A5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13BC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087D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5A2E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8E72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8F4B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0EF4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9742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7D3D57" w14:paraId="06B335C7" w14:textId="77777777" w:rsidTr="00720CD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FB35" w14:textId="77777777" w:rsidR="007D3D57" w:rsidRDefault="007D3D57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13A4" w14:textId="77777777" w:rsidR="007D3D57" w:rsidRDefault="007D3D57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704A" w14:textId="77777777" w:rsidR="007D3D57" w:rsidRDefault="007D3D57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AE6F" w14:textId="77777777" w:rsidR="007D3D57" w:rsidRDefault="007D3D57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B336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0520" w14:textId="77777777" w:rsidR="007D3D57" w:rsidRDefault="007D3D57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3C52" w14:textId="77777777" w:rsidR="007D3D57" w:rsidRDefault="007D3D57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E942" w14:textId="77777777" w:rsidR="007D3D57" w:rsidRDefault="007D3D57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7028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6694" w14:textId="77777777" w:rsidR="007D3D57" w:rsidRDefault="007D3D57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1084" w14:textId="77777777" w:rsidR="007D3D57" w:rsidRDefault="007D3D57" w:rsidP="00720C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422D203" w14:textId="77777777" w:rsidR="007D3D57" w:rsidRDefault="007D3D57" w:rsidP="007D3D57">
      <w:pPr>
        <w:rPr>
          <w:rFonts w:ascii="Calibri" w:hAnsi="Calibri" w:cs="Calibri"/>
          <w:color w:val="000000"/>
          <w:sz w:val="22"/>
          <w:szCs w:val="22"/>
        </w:rPr>
      </w:pPr>
      <w:r w:rsidRPr="0060097C">
        <w:rPr>
          <w:rFonts w:ascii="Calibri" w:hAnsi="Calibri" w:cs="Calibri"/>
          <w:color w:val="000000"/>
          <w:sz w:val="22"/>
          <w:szCs w:val="22"/>
        </w:rPr>
        <w:t>Imp = P(Down)*(1-P(Down)) +   P(up)*(1-P(up))</w:t>
      </w:r>
    </w:p>
    <w:tbl>
      <w:tblPr>
        <w:tblpPr w:leftFromText="180" w:rightFromText="180" w:vertAnchor="text" w:horzAnchor="page" w:tblpX="1165" w:tblpY="115"/>
        <w:tblW w:w="10763" w:type="dxa"/>
        <w:tblLook w:val="04A0" w:firstRow="1" w:lastRow="0" w:firstColumn="1" w:lastColumn="0" w:noHBand="0" w:noVBand="1"/>
      </w:tblPr>
      <w:tblGrid>
        <w:gridCol w:w="1920"/>
        <w:gridCol w:w="1476"/>
        <w:gridCol w:w="504"/>
        <w:gridCol w:w="1023"/>
        <w:gridCol w:w="960"/>
        <w:gridCol w:w="960"/>
        <w:gridCol w:w="267"/>
        <w:gridCol w:w="246"/>
        <w:gridCol w:w="2367"/>
        <w:gridCol w:w="1040"/>
      </w:tblGrid>
      <w:tr w:rsidR="007D3D57" w14:paraId="7E315F0A" w14:textId="77777777" w:rsidTr="00160C2D">
        <w:trPr>
          <w:trHeight w:val="855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7D57" w14:textId="1CDE92D6" w:rsidR="007D3D57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Imp= </w:t>
            </w:r>
            <w:r w:rsidR="007D3D57">
              <w:rPr>
                <w:rFonts w:ascii="Calibri" w:hAnsi="Calibri" w:cs="Calibri"/>
                <w:color w:val="000000"/>
                <w:sz w:val="22"/>
                <w:szCs w:val="22"/>
              </w:rPr>
              <w:t>3/3*(1-3/3) + 0/3*(1-0/3)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564D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821E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 = 2/4*(1-2/4) + 2/4*(1-2/4)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90F0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0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3170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 = 0/3*(1-0/3) + 3/3*(1-3/3)</w:t>
            </w:r>
          </w:p>
        </w:tc>
      </w:tr>
      <w:tr w:rsidR="007D3D57" w14:paraId="7B8F18BC" w14:textId="77777777" w:rsidTr="00720CDA">
        <w:trPr>
          <w:gridAfter w:val="1"/>
          <w:wAfter w:w="1040" w:type="dxa"/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FC2B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= 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C912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B45E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6BAB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= 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39B7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FCF8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879D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83DA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= 0</w:t>
            </w:r>
          </w:p>
        </w:tc>
      </w:tr>
    </w:tbl>
    <w:p w14:paraId="3BB4DCA2" w14:textId="77777777" w:rsidR="007D3D57" w:rsidRDefault="007D3D57" w:rsidP="007D3D57">
      <w:pPr>
        <w:rPr>
          <w:rFonts w:ascii="Calibri" w:hAnsi="Calibri" w:cs="Calibri"/>
          <w:color w:val="000000"/>
          <w:sz w:val="22"/>
          <w:szCs w:val="22"/>
        </w:rPr>
      </w:pPr>
    </w:p>
    <w:p w14:paraId="248101E7" w14:textId="77777777" w:rsidR="007D3D57" w:rsidRDefault="007D3D57" w:rsidP="007D3D57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W w:w="10763" w:type="dxa"/>
        <w:tblInd w:w="-521" w:type="dxa"/>
        <w:tblLook w:val="04A0" w:firstRow="1" w:lastRow="0" w:firstColumn="1" w:lastColumn="0" w:noHBand="0" w:noVBand="1"/>
      </w:tblPr>
      <w:tblGrid>
        <w:gridCol w:w="960"/>
        <w:gridCol w:w="960"/>
        <w:gridCol w:w="1391"/>
        <w:gridCol w:w="589"/>
        <w:gridCol w:w="1023"/>
        <w:gridCol w:w="960"/>
        <w:gridCol w:w="960"/>
        <w:gridCol w:w="338"/>
        <w:gridCol w:w="1582"/>
        <w:gridCol w:w="960"/>
        <w:gridCol w:w="1040"/>
      </w:tblGrid>
      <w:tr w:rsidR="007D3D57" w14:paraId="241F9200" w14:textId="77777777" w:rsidTr="00720CDA">
        <w:trPr>
          <w:trHeight w:val="288"/>
        </w:trPr>
        <w:tc>
          <w:tcPr>
            <w:tcW w:w="33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C699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Ave. Imp = 3/10*0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A098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A5DC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Ave.Imp = 4/10*0.5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BD11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0E57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35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FF49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Ave. Imp = 3/10*0</w:t>
            </w:r>
          </w:p>
        </w:tc>
      </w:tr>
      <w:tr w:rsidR="007D3D57" w14:paraId="6323F5CA" w14:textId="77777777" w:rsidTr="00720CDA">
        <w:trPr>
          <w:gridAfter w:val="1"/>
          <w:wAfter w:w="1040" w:type="dxa"/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D4DA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= 0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9AA4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718C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FE52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= 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704C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EBA6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298D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= 0</w:t>
            </w:r>
          </w:p>
        </w:tc>
      </w:tr>
      <w:tr w:rsidR="007D3D57" w14:paraId="2BEF69C8" w14:textId="77777777" w:rsidTr="00720CDA">
        <w:trPr>
          <w:gridAfter w:val="1"/>
          <w:wAfter w:w="10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31FA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3DBB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F6C9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84A5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58BA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A68C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0D92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632B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4D40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67EA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</w:tr>
    </w:tbl>
    <w:p w14:paraId="1AB9D51B" w14:textId="77777777" w:rsidR="007D3D57" w:rsidRDefault="007D3D57" w:rsidP="007D3D57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631302B" w14:textId="77777777" w:rsidR="007D3D57" w:rsidRDefault="007D3D57" w:rsidP="007D3D57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pPr w:leftFromText="180" w:rightFromText="180" w:vertAnchor="text" w:horzAnchor="page" w:tblpX="1321" w:tblpY="-38"/>
        <w:tblW w:w="7740" w:type="dxa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60"/>
        <w:gridCol w:w="960"/>
        <w:gridCol w:w="960"/>
        <w:gridCol w:w="960"/>
      </w:tblGrid>
      <w:tr w:rsidR="007D3D57" w14:paraId="6FF97FFD" w14:textId="77777777" w:rsidTr="00720CDA">
        <w:trPr>
          <w:trHeight w:val="288"/>
        </w:trPr>
        <w:tc>
          <w:tcPr>
            <w:tcW w:w="3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C6C7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Tot. Ave. Imp.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 + 0.2 + 0 =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7C03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5002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6386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DCD3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</w:tr>
      <w:tr w:rsidR="007D3D57" w14:paraId="105CD132" w14:textId="77777777" w:rsidTr="00720CDA">
        <w:trPr>
          <w:trHeight w:val="288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F822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077E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5021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648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6F42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0E6A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F7BC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D178" w14:textId="77777777" w:rsidR="007D3D57" w:rsidRDefault="007D3D57" w:rsidP="00720CDA">
            <w:pPr>
              <w:rPr>
                <w:sz w:val="20"/>
                <w:szCs w:val="20"/>
              </w:rPr>
            </w:pPr>
          </w:p>
        </w:tc>
      </w:tr>
      <w:tr w:rsidR="007D3D57" w14:paraId="4235A57D" w14:textId="77777777" w:rsidTr="00720CDA">
        <w:trPr>
          <w:trHeight w:val="288"/>
        </w:trPr>
        <w:tc>
          <w:tcPr>
            <w:tcW w:w="77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3D23485" w14:textId="77777777" w:rsidR="007D3D57" w:rsidRDefault="007D3D57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Info. Gain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= 0.5 (from Ave.Imp of level 1) - 0.2(from Tot. Ave. Imp) =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0.3</w:t>
            </w:r>
          </w:p>
        </w:tc>
      </w:tr>
    </w:tbl>
    <w:p w14:paraId="1F1A77B7" w14:textId="77777777" w:rsidR="007D3D57" w:rsidRDefault="007D3D57" w:rsidP="007D3D57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56F7003" w14:textId="77777777" w:rsidR="007D3D57" w:rsidRDefault="007D3D57" w:rsidP="007D3D57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B00BEAF" w14:textId="77777777" w:rsidR="007D3D57" w:rsidRDefault="007D3D57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3059F2C4" w14:textId="3AD7958D" w:rsidR="00796479" w:rsidRDefault="00796479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sz w:val="22"/>
          <w:lang w:eastAsia="zh-CN"/>
        </w:rPr>
        <w:t xml:space="preserve">   </w:t>
      </w:r>
    </w:p>
    <w:p w14:paraId="525E8D8D" w14:textId="77777777" w:rsidR="00160C2D" w:rsidRDefault="00160C2D" w:rsidP="00160C2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7B911251" w14:textId="3240B5FB" w:rsidR="00160C2D" w:rsidRPr="00160C2D" w:rsidRDefault="00160C2D" w:rsidP="00BC43AF">
      <w:pPr>
        <w:tabs>
          <w:tab w:val="left" w:pos="0"/>
        </w:tabs>
        <w:rPr>
          <w:rFonts w:eastAsia="TimesNewRomanPS-BoldMT" w:cs="SimSun"/>
          <w:b/>
          <w:sz w:val="22"/>
          <w:u w:val="single"/>
          <w:lang w:eastAsia="zh-CN"/>
        </w:rPr>
      </w:pPr>
      <w:r w:rsidRPr="00F45F95">
        <w:rPr>
          <w:rFonts w:eastAsia="TimesNewRomanPS-BoldMT" w:cs="SimSun"/>
          <w:b/>
          <w:sz w:val="22"/>
          <w:u w:val="single"/>
          <w:lang w:eastAsia="zh-CN"/>
        </w:rPr>
        <w:t xml:space="preserve">Impurity of </w:t>
      </w:r>
      <w:r>
        <w:rPr>
          <w:rFonts w:eastAsia="TimesNewRomanPS-BoldMT" w:cs="SimSun"/>
          <w:b/>
          <w:sz w:val="22"/>
          <w:u w:val="single"/>
          <w:lang w:eastAsia="zh-CN"/>
        </w:rPr>
        <w:t>Competition</w:t>
      </w:r>
      <w:r w:rsidRPr="00F45F95">
        <w:rPr>
          <w:rFonts w:eastAsia="TimesNewRomanPS-BoldMT" w:cs="SimSun"/>
          <w:b/>
          <w:sz w:val="22"/>
          <w:u w:val="single"/>
          <w:lang w:eastAsia="zh-CN"/>
        </w:rPr>
        <w:t xml:space="preserve">: </w:t>
      </w:r>
    </w:p>
    <w:p w14:paraId="3CA99FA7" w14:textId="77777777" w:rsidR="00160C2D" w:rsidRDefault="00160C2D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W w:w="8748" w:type="dxa"/>
        <w:tblInd w:w="-521" w:type="dxa"/>
        <w:tblLook w:val="04A0" w:firstRow="1" w:lastRow="0" w:firstColumn="1" w:lastColumn="0" w:noHBand="0" w:noVBand="1"/>
      </w:tblPr>
      <w:tblGrid>
        <w:gridCol w:w="1123"/>
        <w:gridCol w:w="1123"/>
        <w:gridCol w:w="1727"/>
        <w:gridCol w:w="1369"/>
        <w:gridCol w:w="561"/>
        <w:gridCol w:w="1123"/>
        <w:gridCol w:w="1443"/>
        <w:gridCol w:w="279"/>
      </w:tblGrid>
      <w:tr w:rsidR="00F45F95" w14:paraId="444F3C8E" w14:textId="77777777" w:rsidTr="00160C2D">
        <w:trPr>
          <w:trHeight w:val="34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3CA9" w14:textId="03EEB0F2" w:rsidR="00F45F95" w:rsidRDefault="00F45F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ED66" w14:textId="2F5751AE" w:rsidR="00F45F95" w:rsidRPr="0060097C" w:rsidRDefault="00F45F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18E6" w14:textId="61719F0E" w:rsidR="00F45F95" w:rsidRPr="0060097C" w:rsidRDefault="00F45F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2E42" w14:textId="77777777" w:rsidR="00F45F95" w:rsidRDefault="00F45F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8559" w14:textId="1EF08B46" w:rsidR="00F45F95" w:rsidRDefault="00F45F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8C57" w14:textId="40571EFD" w:rsidR="00F45F95" w:rsidRPr="0060097C" w:rsidRDefault="00F45F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9364" w14:textId="1D772695" w:rsidR="00F45F95" w:rsidRPr="0060097C" w:rsidRDefault="00F45F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up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1621" w14:textId="77777777" w:rsidR="00F45F95" w:rsidRDefault="00F45F95" w:rsidP="007964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5F95" w14:paraId="18860FDD" w14:textId="77777777" w:rsidTr="00160C2D">
        <w:trPr>
          <w:trHeight w:val="347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FF8F" w14:textId="22088749" w:rsidR="00F45F95" w:rsidRDefault="00F324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E0F8" w14:textId="35CAB69B" w:rsidR="00F45F95" w:rsidRDefault="00F324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89FF" w14:textId="00BB0CD6" w:rsidR="00F45F95" w:rsidRDefault="00F324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D7DF" w14:textId="47BA726D" w:rsidR="00F45F95" w:rsidRDefault="00160C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76DB" w14:textId="3B27775C" w:rsidR="00F45F95" w:rsidRDefault="00F324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7851" w14:textId="1FF230EB" w:rsidR="00F45F95" w:rsidRDefault="00F45F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7D37" w14:textId="42C6D4D4" w:rsidR="00F45F95" w:rsidRDefault="00F324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6CE3" w14:textId="77777777" w:rsidR="00F45F95" w:rsidRDefault="00F45F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5F95" w14:paraId="516165C8" w14:textId="77777777" w:rsidTr="00160C2D">
        <w:trPr>
          <w:trHeight w:val="347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5432" w14:textId="77777777" w:rsidR="00F45F95" w:rsidRDefault="00F45F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E3DF" w14:textId="77777777" w:rsidR="00F45F95" w:rsidRDefault="00F45F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B675" w14:textId="77777777" w:rsidR="00F45F95" w:rsidRDefault="00F45F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752E" w14:textId="77777777" w:rsidR="00F45F95" w:rsidRDefault="00F45F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34E9" w14:textId="77777777" w:rsidR="00F45F95" w:rsidRDefault="00F45F95">
            <w:pPr>
              <w:rPr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A843" w14:textId="77777777" w:rsidR="00F45F95" w:rsidRDefault="00F45F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CF1B" w14:textId="77777777" w:rsidR="00F45F95" w:rsidRDefault="00F45F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248F" w14:textId="77777777" w:rsidR="00F45F95" w:rsidRDefault="00F45F9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65567C6" w14:textId="7A818F92" w:rsidR="0060097C" w:rsidRDefault="0060097C" w:rsidP="0060097C">
      <w:pPr>
        <w:rPr>
          <w:rFonts w:ascii="Calibri" w:hAnsi="Calibri" w:cs="Calibri"/>
          <w:color w:val="000000"/>
          <w:sz w:val="22"/>
          <w:szCs w:val="22"/>
        </w:rPr>
      </w:pPr>
      <w:r w:rsidRPr="0060097C">
        <w:rPr>
          <w:rFonts w:ascii="Calibri" w:hAnsi="Calibri" w:cs="Calibri"/>
          <w:color w:val="000000"/>
          <w:sz w:val="22"/>
          <w:szCs w:val="22"/>
        </w:rPr>
        <w:t>Imp = P(Down)*(1-P(Down)) +   P(up)*(1-P(up))</w:t>
      </w:r>
    </w:p>
    <w:tbl>
      <w:tblPr>
        <w:tblpPr w:leftFromText="180" w:rightFromText="180" w:vertAnchor="text" w:horzAnchor="page" w:tblpX="1615" w:tblpY="115"/>
        <w:tblW w:w="10021" w:type="dxa"/>
        <w:tblLook w:val="04A0" w:firstRow="1" w:lastRow="0" w:firstColumn="1" w:lastColumn="0" w:noHBand="0" w:noVBand="1"/>
      </w:tblPr>
      <w:tblGrid>
        <w:gridCol w:w="1756"/>
        <w:gridCol w:w="3298"/>
        <w:gridCol w:w="281"/>
        <w:gridCol w:w="612"/>
        <w:gridCol w:w="3300"/>
        <w:gridCol w:w="775"/>
      </w:tblGrid>
      <w:tr w:rsidR="00F3248D" w14:paraId="539F58C1" w14:textId="77777777" w:rsidTr="00160C2D">
        <w:trPr>
          <w:gridAfter w:val="1"/>
          <w:wAfter w:w="774" w:type="dxa"/>
          <w:trHeight w:val="909"/>
        </w:trPr>
        <w:tc>
          <w:tcPr>
            <w:tcW w:w="50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1623" w14:textId="782B805F" w:rsidR="00F3248D" w:rsidRDefault="00160C2D" w:rsidP="00F324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Imp= 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>3/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>*(1-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+ </w:t>
            </w:r>
            <w:r w:rsidR="00673CA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673CA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>*(1-</w:t>
            </w:r>
            <w:r w:rsidR="00673CAD">
              <w:rPr>
                <w:rFonts w:ascii="Calibri" w:hAnsi="Calibri" w:cs="Calibri"/>
                <w:color w:val="000000"/>
                <w:sz w:val="22"/>
                <w:szCs w:val="22"/>
              </w:rPr>
              <w:t>1/4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="00F324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</w:p>
        </w:tc>
        <w:tc>
          <w:tcPr>
            <w:tcW w:w="419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74AF" w14:textId="0F07AAF0" w:rsidR="00F3248D" w:rsidRDefault="00F3248D" w:rsidP="00F324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 = </w:t>
            </w:r>
            <w:r w:rsidR="00A9715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A9715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*(1-</w:t>
            </w:r>
            <w:r w:rsidR="00A9715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A9715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+ </w:t>
            </w:r>
            <w:r w:rsidR="00A9715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A9715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*(1-</w:t>
            </w:r>
            <w:r w:rsidR="00A9715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A9715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3248D" w14:paraId="6BE3C2FD" w14:textId="77777777" w:rsidTr="00160C2D">
        <w:trPr>
          <w:trHeight w:val="306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D5A2" w14:textId="2F41D288" w:rsidR="00F3248D" w:rsidRDefault="00F3248D" w:rsidP="00F324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= </w:t>
            </w:r>
            <w:r w:rsidR="00A97152">
              <w:rPr>
                <w:rFonts w:ascii="Calibri" w:hAnsi="Calibri" w:cs="Calibri"/>
                <w:color w:val="000000"/>
                <w:sz w:val="22"/>
                <w:szCs w:val="22"/>
              </w:rPr>
              <w:t>0.375</w:t>
            </w: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6273" w14:textId="77777777" w:rsidR="00F3248D" w:rsidRDefault="00F3248D" w:rsidP="00F324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9654" w14:textId="77777777" w:rsidR="00F3248D" w:rsidRDefault="00F3248D" w:rsidP="00F3248D">
            <w:pPr>
              <w:rPr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05E3" w14:textId="77777777" w:rsidR="00F3248D" w:rsidRDefault="00F3248D" w:rsidP="00F3248D">
            <w:pPr>
              <w:rPr>
                <w:sz w:val="20"/>
                <w:szCs w:val="20"/>
              </w:rPr>
            </w:pPr>
          </w:p>
        </w:tc>
        <w:tc>
          <w:tcPr>
            <w:tcW w:w="4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821F" w14:textId="02AB0B03" w:rsidR="00F3248D" w:rsidRDefault="00F3248D" w:rsidP="00F324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= </w:t>
            </w:r>
            <w:r w:rsidR="00A97152"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</w:tr>
    </w:tbl>
    <w:p w14:paraId="576DBA8A" w14:textId="279A2C8E" w:rsidR="0060097C" w:rsidRDefault="0060097C" w:rsidP="0060097C">
      <w:pPr>
        <w:rPr>
          <w:rFonts w:ascii="Calibri" w:hAnsi="Calibri" w:cs="Calibri"/>
          <w:color w:val="000000"/>
          <w:sz w:val="22"/>
          <w:szCs w:val="22"/>
        </w:rPr>
      </w:pPr>
    </w:p>
    <w:p w14:paraId="60AC170E" w14:textId="77777777" w:rsidR="0060097C" w:rsidRDefault="0060097C" w:rsidP="0060097C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W w:w="10217" w:type="dxa"/>
        <w:tblInd w:w="-90" w:type="dxa"/>
        <w:tblLook w:val="04A0" w:firstRow="1" w:lastRow="0" w:firstColumn="1" w:lastColumn="0" w:noHBand="0" w:noVBand="1"/>
      </w:tblPr>
      <w:tblGrid>
        <w:gridCol w:w="634"/>
        <w:gridCol w:w="1152"/>
        <w:gridCol w:w="482"/>
        <w:gridCol w:w="2701"/>
        <w:gridCol w:w="283"/>
        <w:gridCol w:w="1152"/>
        <w:gridCol w:w="405"/>
        <w:gridCol w:w="1940"/>
        <w:gridCol w:w="1189"/>
        <w:gridCol w:w="283"/>
      </w:tblGrid>
      <w:tr w:rsidR="00F3248D" w14:paraId="556D445F" w14:textId="77777777" w:rsidTr="00160C2D">
        <w:trPr>
          <w:gridAfter w:val="1"/>
          <w:wAfter w:w="279" w:type="dxa"/>
          <w:trHeight w:val="267"/>
        </w:trPr>
        <w:tc>
          <w:tcPr>
            <w:tcW w:w="496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588" w14:textId="2F372A5C" w:rsidR="00F3248D" w:rsidRDefault="00F3248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Ave. Imp = </w:t>
            </w:r>
            <w:r w:rsidR="007D3D5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r w:rsidR="007D3D57">
              <w:rPr>
                <w:rFonts w:ascii="Calibri" w:hAnsi="Calibri" w:cs="Calibri"/>
                <w:color w:val="000000"/>
                <w:sz w:val="22"/>
                <w:szCs w:val="22"/>
              </w:rPr>
              <w:t>0.375</w:t>
            </w:r>
          </w:p>
        </w:tc>
        <w:tc>
          <w:tcPr>
            <w:tcW w:w="496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D14C" w14:textId="54C9E5FD" w:rsidR="00F3248D" w:rsidRDefault="00F3248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Ave. Imp = </w:t>
            </w:r>
            <w:r w:rsidR="007D3D5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*0</w:t>
            </w:r>
            <w:r w:rsidR="007D3D57">
              <w:rPr>
                <w:rFonts w:ascii="Calibri" w:hAnsi="Calibri" w:cs="Calibri"/>
                <w:color w:val="000000"/>
                <w:sz w:val="22"/>
                <w:szCs w:val="22"/>
              </w:rPr>
              <w:t>.44</w:t>
            </w:r>
          </w:p>
        </w:tc>
      </w:tr>
      <w:tr w:rsidR="00F3248D" w14:paraId="31BD9917" w14:textId="77777777" w:rsidTr="00160C2D">
        <w:trPr>
          <w:gridAfter w:val="2"/>
          <w:wAfter w:w="1469" w:type="dxa"/>
          <w:trHeight w:val="267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E2C7" w14:textId="5AEC76D6" w:rsidR="00F3248D" w:rsidRDefault="00F3248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= </w:t>
            </w:r>
            <w:r w:rsidR="007D3D57"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C634" w14:textId="77777777" w:rsidR="00F3248D" w:rsidRDefault="00F3248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ED98" w14:textId="096634C6" w:rsidR="00F3248D" w:rsidRDefault="00F3248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=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7D3D57">
              <w:rPr>
                <w:rFonts w:ascii="Calibri" w:hAnsi="Calibri" w:cs="Calibri"/>
                <w:color w:val="000000"/>
                <w:sz w:val="22"/>
                <w:szCs w:val="22"/>
              </w:rPr>
              <w:t>.264</w:t>
            </w:r>
          </w:p>
        </w:tc>
      </w:tr>
      <w:tr w:rsidR="00F3248D" w14:paraId="1FC8C0F3" w14:textId="77777777" w:rsidTr="00160C2D">
        <w:trPr>
          <w:trHeight w:val="267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DC06" w14:textId="77777777" w:rsidR="00F3248D" w:rsidRDefault="00F3248D" w:rsidP="00720CD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B5C3" w14:textId="77777777" w:rsidR="00F3248D" w:rsidRDefault="00F3248D" w:rsidP="00720CDA">
            <w:pPr>
              <w:rPr>
                <w:sz w:val="20"/>
                <w:szCs w:val="20"/>
              </w:rPr>
            </w:pPr>
          </w:p>
        </w:tc>
        <w:tc>
          <w:tcPr>
            <w:tcW w:w="3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BCAC" w14:textId="77777777" w:rsidR="00F3248D" w:rsidRDefault="00F3248D" w:rsidP="00720CDA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FF9F" w14:textId="77777777" w:rsidR="00F3248D" w:rsidRDefault="00F3248D" w:rsidP="00720CD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455C" w14:textId="77777777" w:rsidR="00F3248D" w:rsidRDefault="00F3248D" w:rsidP="00720CDA">
            <w:pPr>
              <w:rPr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C903" w14:textId="77777777" w:rsidR="00F3248D" w:rsidRDefault="00F3248D" w:rsidP="00720CDA">
            <w:pPr>
              <w:rPr>
                <w:sz w:val="20"/>
                <w:szCs w:val="20"/>
              </w:rPr>
            </w:pPr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7C30" w14:textId="77777777" w:rsidR="00F3248D" w:rsidRDefault="00F3248D" w:rsidP="00720CDA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2044" w14:textId="77777777" w:rsidR="00F3248D" w:rsidRDefault="00F3248D" w:rsidP="00720CDA">
            <w:pPr>
              <w:rPr>
                <w:sz w:val="20"/>
                <w:szCs w:val="20"/>
              </w:rPr>
            </w:pPr>
          </w:p>
        </w:tc>
      </w:tr>
    </w:tbl>
    <w:p w14:paraId="2A9806F0" w14:textId="6942B756" w:rsidR="0060097C" w:rsidRDefault="0060097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B968622" w14:textId="78A48FA1" w:rsidR="0060097C" w:rsidRDefault="0060097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pPr w:leftFromText="180" w:rightFromText="180" w:vertAnchor="text" w:horzAnchor="page" w:tblpX="1321" w:tblpY="-38"/>
        <w:tblW w:w="7740" w:type="dxa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60"/>
        <w:gridCol w:w="960"/>
        <w:gridCol w:w="960"/>
        <w:gridCol w:w="960"/>
      </w:tblGrid>
      <w:tr w:rsidR="00F45F95" w14:paraId="7ACD1647" w14:textId="77777777" w:rsidTr="00F45F95">
        <w:trPr>
          <w:trHeight w:val="288"/>
        </w:trPr>
        <w:tc>
          <w:tcPr>
            <w:tcW w:w="3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A6BF" w14:textId="57C45B24" w:rsidR="00F45F95" w:rsidRDefault="00F45F95" w:rsidP="00F45F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Tot. Ave. Imp.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</w:t>
            </w:r>
            <w:r w:rsidR="007D3D57">
              <w:rPr>
                <w:rFonts w:ascii="Calibri" w:hAnsi="Calibri" w:cs="Calibri"/>
                <w:color w:val="000000"/>
                <w:sz w:val="22"/>
                <w:szCs w:val="22"/>
              </w:rPr>
              <w:t>.15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.2</w:t>
            </w:r>
            <w:r w:rsidR="007D3D57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</w:t>
            </w:r>
            <w:r w:rsidR="007D3D57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C6DA" w14:textId="77777777" w:rsidR="00F45F95" w:rsidRDefault="00F45F95" w:rsidP="00F45F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6E64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B9F5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DEB9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</w:tr>
      <w:tr w:rsidR="00F45F95" w14:paraId="7E730CCA" w14:textId="77777777" w:rsidTr="00F45F95">
        <w:trPr>
          <w:trHeight w:val="288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8F0A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462E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1A7E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2E11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F0EE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C17E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A8E2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C316" w14:textId="77777777" w:rsidR="00F45F95" w:rsidRDefault="00F45F95" w:rsidP="00F45F95">
            <w:pPr>
              <w:rPr>
                <w:sz w:val="20"/>
                <w:szCs w:val="20"/>
              </w:rPr>
            </w:pPr>
          </w:p>
        </w:tc>
      </w:tr>
      <w:tr w:rsidR="00F45F95" w14:paraId="0F476BE7" w14:textId="77777777" w:rsidTr="00F45F95">
        <w:trPr>
          <w:trHeight w:val="288"/>
        </w:trPr>
        <w:tc>
          <w:tcPr>
            <w:tcW w:w="77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EBE8D82" w14:textId="07B357E9" w:rsidR="00F45F95" w:rsidRDefault="00F45F95" w:rsidP="00F45F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Info. Gain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= 0.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(from Ave.Imp of level 1) - 0.</w:t>
            </w:r>
            <w:r w:rsidR="007D3D57">
              <w:rPr>
                <w:rFonts w:ascii="Calibri" w:hAnsi="Calibri" w:cs="Calibri"/>
                <w:color w:val="000000"/>
                <w:sz w:val="22"/>
                <w:szCs w:val="22"/>
              </w:rPr>
              <w:t>414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(from Tot. Ave. Imp) =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</w:t>
            </w:r>
            <w:r w:rsidR="007D3D57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086</w:t>
            </w:r>
          </w:p>
        </w:tc>
      </w:tr>
    </w:tbl>
    <w:p w14:paraId="5C27060D" w14:textId="60201695" w:rsidR="0060097C" w:rsidRDefault="0060097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4A0F479E" w14:textId="473B4B0B" w:rsidR="0060097C" w:rsidRDefault="0060097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48BACC3F" w14:textId="413A7244" w:rsidR="0060097C" w:rsidRDefault="0060097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BC8CC89" w14:textId="222F9873" w:rsidR="0060097C" w:rsidRDefault="0060097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34B64808" w14:textId="36A9AA2F" w:rsidR="00160C2D" w:rsidRDefault="00160C2D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5F2A724" w14:textId="6902D04A" w:rsidR="00160C2D" w:rsidRDefault="00160C2D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BFD9A46" w14:textId="3B143EC8" w:rsidR="00160C2D" w:rsidRDefault="00160C2D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2B93FD9" w14:textId="67D31C5B" w:rsidR="00160C2D" w:rsidRDefault="00160C2D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8F3B590" w14:textId="77777777" w:rsidR="00160C2D" w:rsidRDefault="00160C2D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3180AA03" w14:textId="3006F78D" w:rsidR="00160C2D" w:rsidRDefault="00160C2D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525EDDB" w14:textId="4841FD39" w:rsidR="00160C2D" w:rsidRPr="00160C2D" w:rsidRDefault="00160C2D" w:rsidP="00160C2D">
      <w:pPr>
        <w:tabs>
          <w:tab w:val="left" w:pos="0"/>
        </w:tabs>
        <w:rPr>
          <w:rFonts w:eastAsia="TimesNewRomanPS-BoldMT" w:cs="SimSun"/>
          <w:b/>
          <w:sz w:val="22"/>
          <w:u w:val="single"/>
          <w:lang w:eastAsia="zh-CN"/>
        </w:rPr>
      </w:pPr>
      <w:r w:rsidRPr="00F45F95">
        <w:rPr>
          <w:rFonts w:eastAsia="TimesNewRomanPS-BoldMT" w:cs="SimSun"/>
          <w:b/>
          <w:sz w:val="22"/>
          <w:u w:val="single"/>
          <w:lang w:eastAsia="zh-CN"/>
        </w:rPr>
        <w:lastRenderedPageBreak/>
        <w:t>Impurity of</w:t>
      </w:r>
      <w:r>
        <w:rPr>
          <w:rFonts w:eastAsia="TimesNewRomanPS-BoldMT" w:cs="SimSun"/>
          <w:b/>
          <w:sz w:val="22"/>
          <w:u w:val="single"/>
          <w:lang w:eastAsia="zh-CN"/>
        </w:rPr>
        <w:t xml:space="preserve"> Type</w:t>
      </w:r>
      <w:r w:rsidRPr="00F45F95">
        <w:rPr>
          <w:rFonts w:eastAsia="TimesNewRomanPS-BoldMT" w:cs="SimSun"/>
          <w:b/>
          <w:sz w:val="22"/>
          <w:u w:val="single"/>
          <w:lang w:eastAsia="zh-CN"/>
        </w:rPr>
        <w:t xml:space="preserve">: </w:t>
      </w:r>
    </w:p>
    <w:p w14:paraId="3B22B6FC" w14:textId="77777777" w:rsidR="00160C2D" w:rsidRDefault="00160C2D" w:rsidP="00160C2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W w:w="8748" w:type="dxa"/>
        <w:tblInd w:w="-521" w:type="dxa"/>
        <w:tblLook w:val="04A0" w:firstRow="1" w:lastRow="0" w:firstColumn="1" w:lastColumn="0" w:noHBand="0" w:noVBand="1"/>
      </w:tblPr>
      <w:tblGrid>
        <w:gridCol w:w="1123"/>
        <w:gridCol w:w="1123"/>
        <w:gridCol w:w="1727"/>
        <w:gridCol w:w="1369"/>
        <w:gridCol w:w="1101"/>
        <w:gridCol w:w="1123"/>
        <w:gridCol w:w="1443"/>
        <w:gridCol w:w="279"/>
      </w:tblGrid>
      <w:tr w:rsidR="00160C2D" w14:paraId="1605B3A4" w14:textId="77777777" w:rsidTr="00720CDA">
        <w:trPr>
          <w:trHeight w:val="34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C5E0" w14:textId="617C2EFD" w:rsidR="00160C2D" w:rsidRDefault="00160C2D" w:rsidP="00720C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0488" w14:textId="77777777" w:rsidR="00160C2D" w:rsidRPr="0060097C" w:rsidRDefault="00160C2D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AD4D" w14:textId="77777777" w:rsidR="00160C2D" w:rsidRPr="0060097C" w:rsidRDefault="00160C2D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18ED" w14:textId="77777777" w:rsidR="00160C2D" w:rsidRDefault="00160C2D" w:rsidP="00720C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E72E" w14:textId="52D23767" w:rsidR="00160C2D" w:rsidRDefault="00160C2D" w:rsidP="00720C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C60F" w14:textId="77777777" w:rsidR="00160C2D" w:rsidRPr="0060097C" w:rsidRDefault="00160C2D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16A5" w14:textId="77777777" w:rsidR="00160C2D" w:rsidRPr="0060097C" w:rsidRDefault="00160C2D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97C">
              <w:rPr>
                <w:rFonts w:ascii="Calibri" w:hAnsi="Calibri" w:cs="Calibri"/>
                <w:color w:val="000000"/>
                <w:sz w:val="22"/>
                <w:szCs w:val="22"/>
              </w:rPr>
              <w:t>up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B90B" w14:textId="77777777" w:rsidR="00160C2D" w:rsidRDefault="00160C2D" w:rsidP="00720CD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0C2D" w14:paraId="1B50A9B8" w14:textId="77777777" w:rsidTr="00720CDA">
        <w:trPr>
          <w:trHeight w:val="347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497B" w14:textId="4E2798A1" w:rsidR="00160C2D" w:rsidRDefault="008B24F5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E8A6" w14:textId="77777777" w:rsidR="00160C2D" w:rsidRDefault="00160C2D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F09D" w14:textId="7335063B" w:rsidR="00160C2D" w:rsidRDefault="008B24F5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561" w14:textId="77777777" w:rsidR="00160C2D" w:rsidRDefault="00160C2D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C283" w14:textId="41FA47F6" w:rsidR="00160C2D" w:rsidRDefault="008B24F5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DEE0" w14:textId="77777777" w:rsidR="00160C2D" w:rsidRDefault="00160C2D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158F" w14:textId="6B858E0D" w:rsidR="00160C2D" w:rsidRDefault="008B24F5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F527" w14:textId="77777777" w:rsidR="00160C2D" w:rsidRDefault="00160C2D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0C2D" w14:paraId="68304E5B" w14:textId="77777777" w:rsidTr="00720CDA">
        <w:trPr>
          <w:trHeight w:val="347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B570" w14:textId="77777777" w:rsidR="00160C2D" w:rsidRDefault="00160C2D" w:rsidP="00720C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4901" w14:textId="77777777" w:rsidR="00160C2D" w:rsidRDefault="00160C2D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717F" w14:textId="77777777" w:rsidR="00160C2D" w:rsidRDefault="00160C2D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FB14" w14:textId="77777777" w:rsidR="00160C2D" w:rsidRDefault="00160C2D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F9B9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DE51" w14:textId="77777777" w:rsidR="00160C2D" w:rsidRDefault="00160C2D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6E11" w14:textId="77777777" w:rsidR="00160C2D" w:rsidRDefault="00160C2D" w:rsidP="0072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5533" w14:textId="77777777" w:rsidR="00160C2D" w:rsidRDefault="00160C2D" w:rsidP="00720C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03AE82E" w14:textId="77777777" w:rsidR="00160C2D" w:rsidRDefault="00160C2D" w:rsidP="00160C2D">
      <w:pPr>
        <w:rPr>
          <w:rFonts w:ascii="Calibri" w:hAnsi="Calibri" w:cs="Calibri"/>
          <w:color w:val="000000"/>
          <w:sz w:val="22"/>
          <w:szCs w:val="22"/>
        </w:rPr>
      </w:pPr>
      <w:r w:rsidRPr="0060097C">
        <w:rPr>
          <w:rFonts w:ascii="Calibri" w:hAnsi="Calibri" w:cs="Calibri"/>
          <w:color w:val="000000"/>
          <w:sz w:val="22"/>
          <w:szCs w:val="22"/>
        </w:rPr>
        <w:t>Imp = P(Down)*(1-P(Down)) +   P(up)*(1-P(up))</w:t>
      </w:r>
    </w:p>
    <w:tbl>
      <w:tblPr>
        <w:tblpPr w:leftFromText="180" w:rightFromText="180" w:vertAnchor="text" w:horzAnchor="page" w:tblpX="1615" w:tblpY="115"/>
        <w:tblW w:w="10021" w:type="dxa"/>
        <w:tblLook w:val="04A0" w:firstRow="1" w:lastRow="0" w:firstColumn="1" w:lastColumn="0" w:noHBand="0" w:noVBand="1"/>
      </w:tblPr>
      <w:tblGrid>
        <w:gridCol w:w="1756"/>
        <w:gridCol w:w="3298"/>
        <w:gridCol w:w="281"/>
        <w:gridCol w:w="612"/>
        <w:gridCol w:w="3300"/>
        <w:gridCol w:w="775"/>
      </w:tblGrid>
      <w:tr w:rsidR="00160C2D" w14:paraId="305203AE" w14:textId="77777777" w:rsidTr="00720CDA">
        <w:trPr>
          <w:gridAfter w:val="1"/>
          <w:wAfter w:w="774" w:type="dxa"/>
          <w:trHeight w:val="909"/>
        </w:trPr>
        <w:tc>
          <w:tcPr>
            <w:tcW w:w="50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EE80" w14:textId="56CCBCAF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*(1-3/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+ 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*(1-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               </w:t>
            </w:r>
          </w:p>
        </w:tc>
        <w:tc>
          <w:tcPr>
            <w:tcW w:w="419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6A69" w14:textId="0C36901F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 = 2/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*(1-2/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+ 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*(1-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160C2D" w14:paraId="008F2B65" w14:textId="77777777" w:rsidTr="00720CDA">
        <w:trPr>
          <w:trHeight w:val="306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F344" w14:textId="6829FDB8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= 0.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555C" w14:textId="77777777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AC94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4A83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4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4588" w14:textId="71FED5BD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= 0.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0F806745" w14:textId="77777777" w:rsidR="00160C2D" w:rsidRDefault="00160C2D" w:rsidP="00160C2D">
      <w:pPr>
        <w:rPr>
          <w:rFonts w:ascii="Calibri" w:hAnsi="Calibri" w:cs="Calibri"/>
          <w:color w:val="000000"/>
          <w:sz w:val="22"/>
          <w:szCs w:val="22"/>
        </w:rPr>
      </w:pPr>
    </w:p>
    <w:p w14:paraId="4C068C49" w14:textId="77777777" w:rsidR="00160C2D" w:rsidRDefault="00160C2D" w:rsidP="00160C2D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W w:w="10217" w:type="dxa"/>
        <w:tblInd w:w="-90" w:type="dxa"/>
        <w:tblLook w:val="04A0" w:firstRow="1" w:lastRow="0" w:firstColumn="1" w:lastColumn="0" w:noHBand="0" w:noVBand="1"/>
      </w:tblPr>
      <w:tblGrid>
        <w:gridCol w:w="634"/>
        <w:gridCol w:w="1152"/>
        <w:gridCol w:w="482"/>
        <w:gridCol w:w="2701"/>
        <w:gridCol w:w="283"/>
        <w:gridCol w:w="1152"/>
        <w:gridCol w:w="405"/>
        <w:gridCol w:w="1940"/>
        <w:gridCol w:w="1189"/>
        <w:gridCol w:w="283"/>
      </w:tblGrid>
      <w:tr w:rsidR="00160C2D" w14:paraId="0BE4B313" w14:textId="77777777" w:rsidTr="00720CDA">
        <w:trPr>
          <w:gridAfter w:val="1"/>
          <w:wAfter w:w="279" w:type="dxa"/>
          <w:trHeight w:val="267"/>
        </w:trPr>
        <w:tc>
          <w:tcPr>
            <w:tcW w:w="496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9B6C" w14:textId="593C0E41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Ave. Imp = 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/10*0.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6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3BF9" w14:textId="75D16ED5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Ave. Imp = 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/10*0.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160C2D" w14:paraId="2A90C0F5" w14:textId="77777777" w:rsidTr="00720CDA">
        <w:trPr>
          <w:gridAfter w:val="2"/>
          <w:wAfter w:w="1469" w:type="dxa"/>
          <w:trHeight w:val="267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9DDE" w14:textId="0B480E57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= 0.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2FCD" w14:textId="77777777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C9B9" w14:textId="7D791137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= 0.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60C2D" w14:paraId="2EEC62A5" w14:textId="77777777" w:rsidTr="00720CDA">
        <w:trPr>
          <w:trHeight w:val="267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4F7F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8277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3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0C6F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EC2B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128D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7867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BE57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EEEA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</w:tr>
    </w:tbl>
    <w:p w14:paraId="3D913367" w14:textId="77777777" w:rsidR="00160C2D" w:rsidRDefault="00160C2D" w:rsidP="00160C2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66DB9A2" w14:textId="77777777" w:rsidR="00160C2D" w:rsidRDefault="00160C2D" w:rsidP="00160C2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pPr w:leftFromText="180" w:rightFromText="180" w:vertAnchor="text" w:horzAnchor="page" w:tblpX="1321" w:tblpY="-38"/>
        <w:tblW w:w="7740" w:type="dxa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60"/>
        <w:gridCol w:w="960"/>
        <w:gridCol w:w="960"/>
        <w:gridCol w:w="960"/>
      </w:tblGrid>
      <w:tr w:rsidR="00160C2D" w14:paraId="1D91500C" w14:textId="77777777" w:rsidTr="00720CDA">
        <w:trPr>
          <w:trHeight w:val="288"/>
        </w:trPr>
        <w:tc>
          <w:tcPr>
            <w:tcW w:w="3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2CB5" w14:textId="18EDD284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Tot. Ave. Imp.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+ 0.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0.</w:t>
            </w:r>
            <w:r w:rsidR="008B24F5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DFB8" w14:textId="77777777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3FA8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D126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4C5C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</w:tr>
      <w:tr w:rsidR="00160C2D" w14:paraId="510DEAE2" w14:textId="77777777" w:rsidTr="00720CDA">
        <w:trPr>
          <w:trHeight w:val="288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A20A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56FD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FD55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5C0D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4513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C864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59AE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847" w14:textId="77777777" w:rsidR="00160C2D" w:rsidRDefault="00160C2D" w:rsidP="00720CDA">
            <w:pPr>
              <w:rPr>
                <w:sz w:val="20"/>
                <w:szCs w:val="20"/>
              </w:rPr>
            </w:pPr>
          </w:p>
        </w:tc>
      </w:tr>
      <w:tr w:rsidR="00160C2D" w14:paraId="69ABF67D" w14:textId="77777777" w:rsidTr="00720CDA">
        <w:trPr>
          <w:trHeight w:val="288"/>
        </w:trPr>
        <w:tc>
          <w:tcPr>
            <w:tcW w:w="77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DF8B7B2" w14:textId="300DA1B2" w:rsidR="00160C2D" w:rsidRDefault="00160C2D" w:rsidP="00720C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Info. Gain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= 0.5 (from Ave.Imp of level 1) - 0.</w:t>
            </w:r>
            <w:r w:rsidR="008B24F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(from Tot. Ave. Imp) =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</w:tbl>
    <w:p w14:paraId="051BF68D" w14:textId="77777777" w:rsidR="00160C2D" w:rsidRDefault="00160C2D" w:rsidP="00160C2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CCE2A3C" w14:textId="77777777" w:rsidR="00160C2D" w:rsidRDefault="00160C2D" w:rsidP="00160C2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C36FD51" w14:textId="77777777" w:rsidR="00160C2D" w:rsidRDefault="00160C2D" w:rsidP="00160C2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4A0C4C5" w14:textId="77777777" w:rsidR="00160C2D" w:rsidRDefault="00160C2D" w:rsidP="00160C2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pPr w:leftFromText="180" w:rightFromText="180" w:vertAnchor="text" w:horzAnchor="page" w:tblpX="1369" w:tblpY="21"/>
        <w:tblW w:w="4216" w:type="dxa"/>
        <w:tblLook w:val="04A0" w:firstRow="1" w:lastRow="0" w:firstColumn="1" w:lastColumn="0" w:noHBand="0" w:noVBand="1"/>
      </w:tblPr>
      <w:tblGrid>
        <w:gridCol w:w="923"/>
        <w:gridCol w:w="1390"/>
        <w:gridCol w:w="1046"/>
        <w:gridCol w:w="857"/>
      </w:tblGrid>
      <w:tr w:rsidR="00EE09A1" w14:paraId="27963D92" w14:textId="77777777" w:rsidTr="00EE09A1">
        <w:trPr>
          <w:trHeight w:val="373"/>
        </w:trPr>
        <w:tc>
          <w:tcPr>
            <w:tcW w:w="3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7AD1" w14:textId="77777777" w:rsidR="00EE09A1" w:rsidRPr="00EE09A1" w:rsidRDefault="00EE09A1" w:rsidP="00EE09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Comparing Info Gains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6916" w14:textId="77777777" w:rsidR="00EE09A1" w:rsidRDefault="00EE09A1" w:rsidP="00EE09A1">
            <w:pPr>
              <w:rPr>
                <w:sz w:val="20"/>
                <w:szCs w:val="20"/>
              </w:rPr>
            </w:pPr>
          </w:p>
        </w:tc>
      </w:tr>
      <w:tr w:rsidR="00EE09A1" w14:paraId="458565C2" w14:textId="77777777" w:rsidTr="00EE09A1">
        <w:trPr>
          <w:trHeight w:val="299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D5F1" w14:textId="77777777" w:rsidR="00EE09A1" w:rsidRPr="00EE09A1" w:rsidRDefault="00EE09A1" w:rsidP="00EE09A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5878" w14:textId="77777777" w:rsidR="00EE09A1" w:rsidRPr="00EE09A1" w:rsidRDefault="00EE09A1" w:rsidP="00EE09A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Competition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A5DE" w14:textId="77777777" w:rsidR="00EE09A1" w:rsidRPr="00EE09A1" w:rsidRDefault="00EE09A1" w:rsidP="00EE09A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3149" w14:textId="4FB3E6CA" w:rsidR="00EE09A1" w:rsidRDefault="00EE09A1" w:rsidP="00EE09A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A9ADAC" wp14:editId="7661F8DD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144145</wp:posOffset>
                      </wp:positionV>
                      <wp:extent cx="449580" cy="0"/>
                      <wp:effectExtent l="0" t="76200" r="26670" b="9525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26D3A" id="Straight Arrow Connector 66" o:spid="_x0000_s1026" type="#_x0000_t32" style="position:absolute;margin-left:7pt;margin-top:11.35pt;width:35.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" strokecolor="#4579b8 [3044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EE09A1" w14:paraId="5947A11D" w14:textId="77777777" w:rsidTr="00EE09A1">
        <w:trPr>
          <w:trHeight w:val="299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8BB6" w14:textId="77777777" w:rsidR="00EE09A1" w:rsidRPr="00EE09A1" w:rsidRDefault="00EE09A1" w:rsidP="00EE09A1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EE09A1">
              <w:rPr>
                <w:b/>
                <w:bCs/>
                <w:color w:val="FF0000"/>
                <w:sz w:val="22"/>
                <w:szCs w:val="22"/>
              </w:rPr>
              <w:t>0.</w:t>
            </w:r>
            <w:r>
              <w:rPr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7C7E" w14:textId="77777777" w:rsidR="00EE09A1" w:rsidRPr="00EE09A1" w:rsidRDefault="00EE09A1" w:rsidP="00EE09A1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EE09A1">
              <w:rPr>
                <w:b/>
                <w:bCs/>
                <w:color w:val="FF0000"/>
                <w:sz w:val="22"/>
                <w:szCs w:val="22"/>
              </w:rPr>
              <w:t>0.0</w:t>
            </w:r>
            <w:r>
              <w:rPr>
                <w:b/>
                <w:bCs/>
                <w:color w:val="FF0000"/>
                <w:sz w:val="22"/>
                <w:szCs w:val="22"/>
              </w:rPr>
              <w:t>86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AA2B" w14:textId="77777777" w:rsidR="00EE09A1" w:rsidRPr="00EE09A1" w:rsidRDefault="00EE09A1" w:rsidP="00EE09A1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EE09A1">
              <w:rPr>
                <w:b/>
                <w:bCs/>
                <w:color w:val="FF0000"/>
                <w:sz w:val="22"/>
                <w:szCs w:val="22"/>
              </w:rPr>
              <w:t>0</w:t>
            </w:r>
            <w:r>
              <w:rPr>
                <w:b/>
                <w:bCs/>
                <w:color w:val="FF0000"/>
                <w:sz w:val="22"/>
                <w:szCs w:val="22"/>
              </w:rPr>
              <w:t>.0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F688" w14:textId="77777777" w:rsidR="00EE09A1" w:rsidRDefault="00EE09A1" w:rsidP="00EE09A1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</w:p>
        </w:tc>
      </w:tr>
    </w:tbl>
    <w:p w14:paraId="40A52D15" w14:textId="27A18D8B" w:rsidR="0060097C" w:rsidRDefault="0060097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7BBFDF9D" w14:textId="0AF28D3D" w:rsidR="00EE09A1" w:rsidRDefault="00EE09A1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62112BD" w14:textId="69D65AB3" w:rsidR="00EE09A1" w:rsidRDefault="00EE09A1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 w:rsidRPr="00EE09A1">
        <w:rPr>
          <w:b/>
          <w:bCs/>
          <w:color w:val="000000"/>
          <w:sz w:val="22"/>
          <w:szCs w:val="22"/>
        </w:rPr>
        <w:t>Taking "</w:t>
      </w:r>
      <w:r w:rsidRPr="00EE09A1">
        <w:rPr>
          <w:b/>
          <w:bCs/>
          <w:color w:val="FF0000"/>
          <w:sz w:val="22"/>
          <w:szCs w:val="22"/>
        </w:rPr>
        <w:t>Age</w:t>
      </w:r>
      <w:r w:rsidRPr="00EE09A1">
        <w:rPr>
          <w:b/>
          <w:bCs/>
          <w:color w:val="000000"/>
          <w:sz w:val="22"/>
          <w:szCs w:val="22"/>
        </w:rPr>
        <w:t>" will get highest info gai</w:t>
      </w:r>
      <w:r>
        <w:rPr>
          <w:b/>
          <w:bCs/>
          <w:color w:val="000000"/>
          <w:sz w:val="22"/>
          <w:szCs w:val="22"/>
        </w:rPr>
        <w:t>n</w:t>
      </w:r>
    </w:p>
    <w:p w14:paraId="148CBDF8" w14:textId="6C2F5839" w:rsidR="0060097C" w:rsidRDefault="0060097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72500F32" w14:textId="0463F7AA" w:rsidR="00EE09A1" w:rsidRDefault="00EE09A1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A20EA09" w14:textId="07EBB29F" w:rsidR="00EE09A1" w:rsidRDefault="00EE09A1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sz w:val="22"/>
          <w:lang w:eastAsia="zh-CN"/>
        </w:rPr>
        <w:t xml:space="preserve">Level 3: </w:t>
      </w:r>
    </w:p>
    <w:p w14:paraId="7830434B" w14:textId="4C2E1A6F" w:rsidR="000631A7" w:rsidRDefault="000631A7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Style w:val="LightShading"/>
        <w:tblpPr w:leftFromText="180" w:rightFromText="180" w:vertAnchor="text" w:horzAnchor="page" w:tblpX="793" w:tblpY="108"/>
        <w:tblW w:w="3664" w:type="dxa"/>
        <w:tblLook w:val="04A0" w:firstRow="1" w:lastRow="0" w:firstColumn="1" w:lastColumn="0" w:noHBand="0" w:noVBand="1"/>
      </w:tblPr>
      <w:tblGrid>
        <w:gridCol w:w="672"/>
        <w:gridCol w:w="1283"/>
        <w:gridCol w:w="960"/>
        <w:gridCol w:w="921"/>
      </w:tblGrid>
      <w:tr w:rsidR="0031056E" w:rsidRPr="00D165B2" w14:paraId="69CE1BAA" w14:textId="77777777" w:rsidTr="004E7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noWrap/>
            <w:hideMark/>
          </w:tcPr>
          <w:p w14:paraId="4B393937" w14:textId="77777777" w:rsidR="0031056E" w:rsidRPr="00D165B2" w:rsidRDefault="0031056E" w:rsidP="0031056E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Age</w:t>
            </w:r>
          </w:p>
        </w:tc>
        <w:tc>
          <w:tcPr>
            <w:tcW w:w="1111" w:type="dxa"/>
            <w:noWrap/>
            <w:hideMark/>
          </w:tcPr>
          <w:p w14:paraId="6D54D2D0" w14:textId="77777777" w:rsidR="0031056E" w:rsidRPr="00D165B2" w:rsidRDefault="0031056E" w:rsidP="00310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Competition</w:t>
            </w:r>
          </w:p>
        </w:tc>
        <w:tc>
          <w:tcPr>
            <w:tcW w:w="960" w:type="dxa"/>
            <w:noWrap/>
            <w:hideMark/>
          </w:tcPr>
          <w:p w14:paraId="6A285B9D" w14:textId="77777777" w:rsidR="0031056E" w:rsidRPr="00D165B2" w:rsidRDefault="0031056E" w:rsidP="00310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921" w:type="dxa"/>
            <w:noWrap/>
            <w:hideMark/>
          </w:tcPr>
          <w:p w14:paraId="294F7F29" w14:textId="77777777" w:rsidR="0031056E" w:rsidRPr="00D165B2" w:rsidRDefault="0031056E" w:rsidP="00310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Profit</w:t>
            </w:r>
          </w:p>
        </w:tc>
      </w:tr>
      <w:tr w:rsidR="0031056E" w:rsidRPr="00D165B2" w14:paraId="736414A1" w14:textId="77777777" w:rsidTr="004E7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noWrap/>
            <w:hideMark/>
          </w:tcPr>
          <w:p w14:paraId="23082572" w14:textId="77777777" w:rsidR="0031056E" w:rsidRPr="00D165B2" w:rsidRDefault="0031056E" w:rsidP="0031056E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111" w:type="dxa"/>
            <w:noWrap/>
            <w:hideMark/>
          </w:tcPr>
          <w:p w14:paraId="0A915458" w14:textId="77777777" w:rsidR="0031056E" w:rsidRPr="00D165B2" w:rsidRDefault="0031056E" w:rsidP="00310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45D63DA" w14:textId="77777777" w:rsidR="0031056E" w:rsidRPr="00D165B2" w:rsidRDefault="0031056E" w:rsidP="00310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921" w:type="dxa"/>
            <w:noWrap/>
            <w:hideMark/>
          </w:tcPr>
          <w:p w14:paraId="0DCC584C" w14:textId="77777777" w:rsidR="0031056E" w:rsidRPr="00D165B2" w:rsidRDefault="0031056E" w:rsidP="00310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31056E" w:rsidRPr="00D165B2" w14:paraId="70956B72" w14:textId="77777777" w:rsidTr="004E75FE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noWrap/>
            <w:hideMark/>
          </w:tcPr>
          <w:p w14:paraId="61784718" w14:textId="77777777" w:rsidR="0031056E" w:rsidRPr="00D165B2" w:rsidRDefault="0031056E" w:rsidP="0031056E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111" w:type="dxa"/>
            <w:noWrap/>
            <w:hideMark/>
          </w:tcPr>
          <w:p w14:paraId="5E4C3F0E" w14:textId="77777777" w:rsidR="0031056E" w:rsidRPr="00D165B2" w:rsidRDefault="0031056E" w:rsidP="00310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2E1BE609" w14:textId="77777777" w:rsidR="0031056E" w:rsidRPr="00D165B2" w:rsidRDefault="0031056E" w:rsidP="00310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921" w:type="dxa"/>
            <w:noWrap/>
            <w:hideMark/>
          </w:tcPr>
          <w:p w14:paraId="7F54BAF6" w14:textId="77777777" w:rsidR="0031056E" w:rsidRPr="00D165B2" w:rsidRDefault="0031056E" w:rsidP="00310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31056E" w:rsidRPr="00D165B2" w14:paraId="32392742" w14:textId="77777777" w:rsidTr="004E7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noWrap/>
            <w:hideMark/>
          </w:tcPr>
          <w:p w14:paraId="2F47ECD3" w14:textId="77777777" w:rsidR="0031056E" w:rsidRPr="00D165B2" w:rsidRDefault="0031056E" w:rsidP="0031056E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111" w:type="dxa"/>
            <w:noWrap/>
            <w:hideMark/>
          </w:tcPr>
          <w:p w14:paraId="75553098" w14:textId="77777777" w:rsidR="0031056E" w:rsidRPr="00D165B2" w:rsidRDefault="0031056E" w:rsidP="00310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60361E2B" w14:textId="77777777" w:rsidR="0031056E" w:rsidRPr="00D165B2" w:rsidRDefault="0031056E" w:rsidP="00310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921" w:type="dxa"/>
            <w:noWrap/>
            <w:hideMark/>
          </w:tcPr>
          <w:p w14:paraId="173047A4" w14:textId="77777777" w:rsidR="0031056E" w:rsidRPr="00D165B2" w:rsidRDefault="0031056E" w:rsidP="00310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</w:tbl>
    <w:tbl>
      <w:tblPr>
        <w:tblStyle w:val="LightShading"/>
        <w:tblpPr w:leftFromText="180" w:rightFromText="180" w:vertAnchor="text" w:horzAnchor="margin" w:tblpXSpec="right" w:tblpY="36"/>
        <w:tblW w:w="4648" w:type="dxa"/>
        <w:tblLook w:val="04A0" w:firstRow="1" w:lastRow="0" w:firstColumn="1" w:lastColumn="0" w:noHBand="0" w:noVBand="1"/>
      </w:tblPr>
      <w:tblGrid>
        <w:gridCol w:w="780"/>
        <w:gridCol w:w="1479"/>
        <w:gridCol w:w="1154"/>
        <w:gridCol w:w="1235"/>
      </w:tblGrid>
      <w:tr w:rsidR="00E173C8" w:rsidRPr="00D165B2" w14:paraId="60FA4A21" w14:textId="77777777" w:rsidTr="00E1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32FF0B0F" w14:textId="77777777" w:rsidR="00E173C8" w:rsidRPr="00D165B2" w:rsidRDefault="00E173C8" w:rsidP="00E173C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Age</w:t>
            </w:r>
          </w:p>
        </w:tc>
        <w:tc>
          <w:tcPr>
            <w:tcW w:w="1479" w:type="dxa"/>
            <w:noWrap/>
            <w:hideMark/>
          </w:tcPr>
          <w:p w14:paraId="7D58087A" w14:textId="77777777" w:rsidR="00E173C8" w:rsidRPr="00D165B2" w:rsidRDefault="00E173C8" w:rsidP="00E17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Competition</w:t>
            </w:r>
          </w:p>
        </w:tc>
        <w:tc>
          <w:tcPr>
            <w:tcW w:w="1154" w:type="dxa"/>
            <w:noWrap/>
            <w:hideMark/>
          </w:tcPr>
          <w:p w14:paraId="354A1BD8" w14:textId="77777777" w:rsidR="00E173C8" w:rsidRPr="00D165B2" w:rsidRDefault="00E173C8" w:rsidP="00E17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235" w:type="dxa"/>
            <w:noWrap/>
            <w:hideMark/>
          </w:tcPr>
          <w:p w14:paraId="771AFA1E" w14:textId="77777777" w:rsidR="00E173C8" w:rsidRPr="00D165B2" w:rsidRDefault="00E173C8" w:rsidP="00E17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Profit</w:t>
            </w:r>
          </w:p>
        </w:tc>
      </w:tr>
      <w:tr w:rsidR="00E173C8" w:rsidRPr="00D165B2" w14:paraId="4EFC564B" w14:textId="77777777" w:rsidTr="00E1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7CFAD04A" w14:textId="77777777" w:rsidR="00E173C8" w:rsidRPr="00D165B2" w:rsidRDefault="00E173C8" w:rsidP="00E173C8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3D15B433" w14:textId="77777777" w:rsidR="00E173C8" w:rsidRPr="00D165B2" w:rsidRDefault="00E173C8" w:rsidP="00E17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  <w:hideMark/>
          </w:tcPr>
          <w:p w14:paraId="04AED230" w14:textId="77777777" w:rsidR="00E173C8" w:rsidRPr="00D165B2" w:rsidRDefault="00E173C8" w:rsidP="00E17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41C21DC1" w14:textId="77777777" w:rsidR="00E173C8" w:rsidRPr="00D165B2" w:rsidRDefault="00E173C8" w:rsidP="00E17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E173C8" w:rsidRPr="00D165B2" w14:paraId="1BE9F0BB" w14:textId="77777777" w:rsidTr="00E173C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41876BA4" w14:textId="77777777" w:rsidR="00E173C8" w:rsidRPr="00D165B2" w:rsidRDefault="00E173C8" w:rsidP="00E173C8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033937BE" w14:textId="77777777" w:rsidR="00E173C8" w:rsidRPr="00D165B2" w:rsidRDefault="00E173C8" w:rsidP="00E17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  <w:hideMark/>
          </w:tcPr>
          <w:p w14:paraId="451C1A3D" w14:textId="77777777" w:rsidR="00E173C8" w:rsidRPr="00D165B2" w:rsidRDefault="00E173C8" w:rsidP="00E17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  <w:hideMark/>
          </w:tcPr>
          <w:p w14:paraId="62276210" w14:textId="77777777" w:rsidR="00E173C8" w:rsidRPr="00D165B2" w:rsidRDefault="00E173C8" w:rsidP="00E17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E173C8" w:rsidRPr="00D165B2" w14:paraId="508201AF" w14:textId="77777777" w:rsidTr="00E1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78C50581" w14:textId="77777777" w:rsidR="00E173C8" w:rsidRPr="00D165B2" w:rsidRDefault="00E173C8" w:rsidP="00E173C8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39712252" w14:textId="77777777" w:rsidR="00E173C8" w:rsidRPr="00D165B2" w:rsidRDefault="00E173C8" w:rsidP="00E17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443E7264" w14:textId="77777777" w:rsidR="00E173C8" w:rsidRPr="00D165B2" w:rsidRDefault="00E173C8" w:rsidP="00E17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  <w:hideMark/>
          </w:tcPr>
          <w:p w14:paraId="2AB72E90" w14:textId="77777777" w:rsidR="00E173C8" w:rsidRPr="00D165B2" w:rsidRDefault="00E173C8" w:rsidP="00E17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E173C8" w:rsidRPr="00D165B2" w14:paraId="5A25D825" w14:textId="77777777" w:rsidTr="00E173C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26877955" w14:textId="77777777" w:rsidR="00E173C8" w:rsidRPr="00D165B2" w:rsidRDefault="00E173C8" w:rsidP="00E173C8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364674CA" w14:textId="77777777" w:rsidR="00E173C8" w:rsidRPr="00D165B2" w:rsidRDefault="00E173C8" w:rsidP="00E17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47FB4B17" w14:textId="77777777" w:rsidR="00E173C8" w:rsidRPr="00D165B2" w:rsidRDefault="00E173C8" w:rsidP="00E17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0E7C85CE" w14:textId="77777777" w:rsidR="00E173C8" w:rsidRPr="00D165B2" w:rsidRDefault="00E173C8" w:rsidP="00E17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</w:tbl>
    <w:p w14:paraId="05D1EE7F" w14:textId="4B2D95C0" w:rsidR="000631A7" w:rsidRDefault="000631A7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sz w:val="22"/>
          <w:lang w:eastAsia="zh-CN"/>
        </w:rPr>
        <w:t xml:space="preserve">     </w:t>
      </w:r>
    </w:p>
    <w:p w14:paraId="4D501630" w14:textId="77777777" w:rsidR="000631A7" w:rsidRDefault="000631A7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36F620FD" w14:textId="2C5BD15A" w:rsidR="00EE09A1" w:rsidRDefault="00EE09A1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97B2B7B" w14:textId="6163D063" w:rsidR="000631A7" w:rsidRDefault="000631A7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264F189" w14:textId="110B522D" w:rsidR="000631A7" w:rsidRDefault="00996DEE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2A87C" wp14:editId="0A4E8CA6">
                <wp:simplePos x="0" y="0"/>
                <wp:positionH relativeFrom="page">
                  <wp:align>right</wp:align>
                </wp:positionH>
                <wp:positionV relativeFrom="paragraph">
                  <wp:posOffset>59055</wp:posOffset>
                </wp:positionV>
                <wp:extent cx="4328160" cy="2964180"/>
                <wp:effectExtent l="0" t="0" r="15240" b="2667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160" cy="2964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462AD6" w14:textId="77777777" w:rsidR="00D13324" w:rsidRDefault="00D13324" w:rsidP="00290D4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</w:p>
                          <w:p w14:paraId="20FA598A" w14:textId="434A8E81" w:rsidR="00290D4B" w:rsidRPr="00194C5B" w:rsidRDefault="00D13324" w:rsidP="00290D4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  <w:r w:rsidRPr="00D13324">
                              <w:rPr>
                                <w:rFonts w:eastAsia="TimesNewRomanPS-BoldMT" w:cs="SimSun"/>
                                <w:bCs/>
                                <w:sz w:val="22"/>
                                <w:lang w:eastAsia="zh-CN"/>
                              </w:rPr>
                              <w:tab/>
                            </w:r>
                            <w:r w:rsidRPr="00D13324">
                              <w:rPr>
                                <w:rFonts w:eastAsia="TimesNewRomanPS-BoldMT" w:cs="SimSun"/>
                                <w:bCs/>
                                <w:sz w:val="22"/>
                                <w:lang w:eastAsia="zh-CN"/>
                              </w:rPr>
                              <w:tab/>
                            </w:r>
                            <w:r w:rsidR="00290D4B"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Impurity of </w:t>
                            </w:r>
                            <w:r w:rsidR="00290D4B" w:rsidRPr="00194C5B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Competition</w:t>
                            </w:r>
                            <w:r w:rsidR="00290D4B"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 w:rsidR="00290D4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in </w:t>
                            </w:r>
                            <w:r w:rsidR="00290D4B" w:rsidRPr="00290D4B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Mid</w:t>
                            </w:r>
                            <w:r w:rsidR="00290D4B"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 w:rsidR="00290D4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</w:p>
                          <w:p w14:paraId="3F49D388" w14:textId="7F99F29E" w:rsidR="00290D4B" w:rsidRDefault="00290D4B" w:rsidP="00290D4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</w:p>
                          <w:tbl>
                            <w:tblPr>
                              <w:tblW w:w="93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3"/>
                              <w:gridCol w:w="741"/>
                              <w:gridCol w:w="921"/>
                              <w:gridCol w:w="450"/>
                              <w:gridCol w:w="1440"/>
                              <w:gridCol w:w="810"/>
                              <w:gridCol w:w="900"/>
                              <w:gridCol w:w="2972"/>
                            </w:tblGrid>
                            <w:tr w:rsidR="00E173C8" w14:paraId="1E7AB078" w14:textId="77777777" w:rsidTr="004E75FE">
                              <w:trPr>
                                <w:trHeight w:val="347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3B4FEC" w14:textId="2365F5D4" w:rsidR="00E173C8" w:rsidRDefault="008D6F99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75EF72" w14:textId="6135CAE4" w:rsidR="00E173C8" w:rsidRPr="0060097C" w:rsidRDefault="008D6F99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Down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6FB2AB" w14:textId="77777777" w:rsidR="00E173C8" w:rsidRPr="0060097C" w:rsidRDefault="00E173C8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60097C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26242F" w14:textId="77777777" w:rsidR="00E173C8" w:rsidRDefault="00E173C8" w:rsidP="004E75FE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4705A7" w14:textId="6DC56C13" w:rsidR="00E173C8" w:rsidRDefault="008D6F99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B0A4B1" w14:textId="77777777" w:rsidR="00E173C8" w:rsidRPr="0060097C" w:rsidRDefault="00E173C8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60097C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down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AB1003" w14:textId="77777777" w:rsidR="00E173C8" w:rsidRPr="0060097C" w:rsidRDefault="00E173C8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60097C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922AA4" w14:textId="77777777" w:rsidR="00E173C8" w:rsidRDefault="00E173C8" w:rsidP="00E173C8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73C8" w14:paraId="4B117252" w14:textId="77777777" w:rsidTr="004E75FE">
                              <w:trPr>
                                <w:trHeight w:val="347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D0ABBB" w14:textId="4F3F3920" w:rsidR="00E173C8" w:rsidRDefault="008D6F99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59115B" w14:textId="79C74F88" w:rsidR="00E173C8" w:rsidRDefault="008D6F99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FBA388" w14:textId="1D412498" w:rsidR="00E173C8" w:rsidRDefault="008D6F99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BD5938" w14:textId="77777777" w:rsidR="00E173C8" w:rsidRDefault="00E173C8" w:rsidP="00E173C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1497C2" w14:textId="273C1033" w:rsidR="00E173C8" w:rsidRDefault="008D6F99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0E9BDB" w14:textId="0FA41B92" w:rsidR="00E173C8" w:rsidRDefault="008D6F99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7E0B1C" w14:textId="2BB024CD" w:rsidR="00E173C8" w:rsidRDefault="008D6F99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7CF009" w14:textId="77777777" w:rsidR="00E173C8" w:rsidRDefault="00E173C8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73C8" w14:paraId="638F6CF4" w14:textId="77777777" w:rsidTr="004E75FE">
                              <w:trPr>
                                <w:trHeight w:val="347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5B8096" w14:textId="77777777" w:rsidR="00E173C8" w:rsidRDefault="00E173C8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6101AB" w14:textId="77777777" w:rsidR="00E173C8" w:rsidRDefault="00E173C8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89A450" w14:textId="77777777" w:rsidR="00E173C8" w:rsidRDefault="00E173C8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714477" w14:textId="77777777" w:rsidR="00E173C8" w:rsidRDefault="00E173C8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5C53F0" w14:textId="77777777" w:rsidR="00E173C8" w:rsidRDefault="00E173C8" w:rsidP="00E173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0CE0CD" w14:textId="77777777" w:rsidR="00E173C8" w:rsidRDefault="00E173C8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18DE4E" w14:textId="77777777" w:rsidR="00E173C8" w:rsidRDefault="00E173C8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153B43" w14:textId="77777777" w:rsidR="00E173C8" w:rsidRDefault="00E173C8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7AA2D" w14:textId="4259A065" w:rsidR="00E173C8" w:rsidRPr="00194C5B" w:rsidRDefault="00290D4B" w:rsidP="00D13324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ind w:left="720"/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="00E173C8"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Impurity of </w:t>
                            </w:r>
                            <w:r w:rsidR="008D6F99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yes</w:t>
                            </w:r>
                            <w:r w:rsidR="00E173C8"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in </w:t>
                            </w:r>
                            <w:r w:rsidR="008D6F99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Competition</w:t>
                            </w:r>
                            <w:r w:rsidR="00E173C8"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 w:rsidR="00E173C8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</w:p>
                          <w:p w14:paraId="069BFD4B" w14:textId="52B4AD66" w:rsidR="00E173C8" w:rsidRDefault="00E173C8" w:rsidP="00D13324">
                            <w:pPr>
                              <w:spacing w:line="276" w:lineRule="auto"/>
                              <w:ind w:left="720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Imp = P(</w:t>
                            </w:r>
                            <w:r w:rsidR="008D6F9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Down</w:t>
                            </w: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)*(1-P(Down)) </w:t>
                            </w:r>
                            <w:r w:rsidR="008D6F99"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+ P</w:t>
                            </w: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(up)*(1-P(up))</w:t>
                            </w:r>
                          </w:p>
                          <w:p w14:paraId="085CF67F" w14:textId="6A6B5B3C" w:rsidR="00E173C8" w:rsidRDefault="00E173C8" w:rsidP="00D13324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ind w:left="720"/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Imp = </w:t>
                            </w:r>
                            <w:r w:rsidR="008D6F9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r w:rsidR="008D6F9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*(1-</w:t>
                            </w:r>
                            <w:r w:rsidR="008D6F9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r w:rsidR="008D6F9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) + </w:t>
                            </w:r>
                            <w:r w:rsidR="008D6F9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r w:rsidR="008D6F9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*(1-</w:t>
                            </w:r>
                            <w:r w:rsidR="008D6F9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r w:rsidR="008D6F9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="008D6F9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= 0 </w:t>
                            </w:r>
                          </w:p>
                          <w:p w14:paraId="614FF7BA" w14:textId="77777777" w:rsidR="004E75FE" w:rsidRDefault="004E75FE" w:rsidP="00D13324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ind w:left="720"/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</w:p>
                          <w:p w14:paraId="7F9F72C0" w14:textId="0EFB7F51" w:rsidR="008D6F99" w:rsidRPr="00194C5B" w:rsidRDefault="008D6F99" w:rsidP="00D13324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ind w:left="720"/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Impurity of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No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in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Competition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</w:p>
                          <w:p w14:paraId="23023114" w14:textId="77777777" w:rsidR="008D6F99" w:rsidRDefault="008D6F99" w:rsidP="00D13324">
                            <w:pPr>
                              <w:spacing w:line="276" w:lineRule="auto"/>
                              <w:ind w:left="720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Imp = P(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Down</w:t>
                            </w: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)*(1-P(Down)) + P(up)*(1-P(up))</w:t>
                            </w:r>
                          </w:p>
                          <w:p w14:paraId="26219386" w14:textId="643E7425" w:rsidR="008D6F99" w:rsidRDefault="008D6F99" w:rsidP="00D13324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ind w:left="720"/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Imp =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/2*(1-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/2) +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/2*(1-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/2) = 0 </w:t>
                            </w:r>
                          </w:p>
                          <w:p w14:paraId="7AED8C50" w14:textId="0C92248B" w:rsidR="00290D4B" w:rsidRDefault="008D6F99" w:rsidP="00D13324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ind w:left="720"/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Tot. Ave. Imp.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= 0 + 0 =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12F56C04" w14:textId="77777777" w:rsidR="003B3D27" w:rsidRDefault="003B3D27" w:rsidP="00D13324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ind w:left="720"/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Information gain = 0.3-0 = </w:t>
                            </w:r>
                            <w:r w:rsidRPr="003B3D27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>0.3</w:t>
                            </w:r>
                          </w:p>
                          <w:p w14:paraId="5D90B17A" w14:textId="77777777" w:rsidR="003B3D27" w:rsidRDefault="003B3D27" w:rsidP="00D13324">
                            <w:pPr>
                              <w:tabs>
                                <w:tab w:val="left" w:pos="0"/>
                              </w:tabs>
                              <w:ind w:left="720"/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3AE9F9FB" w14:textId="77777777" w:rsidR="0043305B" w:rsidRPr="004B08F9" w:rsidRDefault="0043305B" w:rsidP="00290D4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A87C" id="Text Box 67" o:spid="_x0000_s1041" type="#_x0000_t202" style="position:absolute;margin-left:289.6pt;margin-top:4.65pt;width:340.8pt;height:233.4pt;z-index:2516992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" filled="f" strokecolor="white [3212]" strokeweight=".5pt">
                <v:fill o:detectmouseclick="t"/>
                <v:textbox>
                  <w:txbxContent>
                    <w:p w14:paraId="16462AD6" w14:textId="77777777" w:rsidR="00D13324" w:rsidRDefault="00D13324" w:rsidP="00290D4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</w:p>
                    <w:p w14:paraId="20FA598A" w14:textId="434A8E81" w:rsidR="00290D4B" w:rsidRPr="00194C5B" w:rsidRDefault="00D13324" w:rsidP="00290D4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  <w:r w:rsidRPr="00D13324">
                        <w:rPr>
                          <w:rFonts w:eastAsia="TimesNewRomanPS-BoldMT" w:cs="SimSun"/>
                          <w:bCs/>
                          <w:sz w:val="22"/>
                          <w:lang w:eastAsia="zh-CN"/>
                        </w:rPr>
                        <w:tab/>
                      </w:r>
                      <w:r w:rsidRPr="00D13324">
                        <w:rPr>
                          <w:rFonts w:eastAsia="TimesNewRomanPS-BoldMT" w:cs="SimSun"/>
                          <w:bCs/>
                          <w:sz w:val="22"/>
                          <w:lang w:eastAsia="zh-CN"/>
                        </w:rPr>
                        <w:tab/>
                      </w:r>
                      <w:r w:rsidR="00290D4B"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Impurity of </w:t>
                      </w:r>
                      <w:r w:rsidR="00290D4B" w:rsidRPr="00194C5B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Competition</w:t>
                      </w:r>
                      <w:r w:rsidR="00290D4B"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  <w:r w:rsidR="00290D4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in </w:t>
                      </w:r>
                      <w:r w:rsidR="00290D4B" w:rsidRPr="00290D4B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Mid</w:t>
                      </w:r>
                      <w:r w:rsidR="00290D4B"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  <w:r w:rsidR="00290D4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    </w:t>
                      </w:r>
                    </w:p>
                    <w:p w14:paraId="3F49D388" w14:textId="7F99F29E" w:rsidR="00290D4B" w:rsidRDefault="00290D4B" w:rsidP="00290D4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</w:p>
                    <w:tbl>
                      <w:tblPr>
                        <w:tblW w:w="9357" w:type="dxa"/>
                        <w:tblLook w:val="04A0" w:firstRow="1" w:lastRow="0" w:firstColumn="1" w:lastColumn="0" w:noHBand="0" w:noVBand="1"/>
                      </w:tblPr>
                      <w:tblGrid>
                        <w:gridCol w:w="1123"/>
                        <w:gridCol w:w="741"/>
                        <w:gridCol w:w="921"/>
                        <w:gridCol w:w="450"/>
                        <w:gridCol w:w="1440"/>
                        <w:gridCol w:w="810"/>
                        <w:gridCol w:w="900"/>
                        <w:gridCol w:w="2972"/>
                      </w:tblGrid>
                      <w:tr w:rsidR="00E173C8" w14:paraId="1E7AB078" w14:textId="77777777" w:rsidTr="004E75FE">
                        <w:trPr>
                          <w:trHeight w:val="347"/>
                        </w:trPr>
                        <w:tc>
                          <w:tcPr>
                            <w:tcW w:w="112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3B4FEC" w14:textId="2365F5D4" w:rsidR="00E173C8" w:rsidRDefault="008D6F99" w:rsidP="00E173C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75EF72" w14:textId="6135CAE4" w:rsidR="00E173C8" w:rsidRPr="0060097C" w:rsidRDefault="008D6F99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Down</w:t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6FB2AB" w14:textId="77777777" w:rsidR="00E173C8" w:rsidRPr="0060097C" w:rsidRDefault="00E173C8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26242F" w14:textId="77777777" w:rsidR="00E173C8" w:rsidRDefault="00E173C8" w:rsidP="004E75F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4705A7" w14:textId="6DC56C13" w:rsidR="00E173C8" w:rsidRDefault="008D6F99" w:rsidP="00E173C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B0A4B1" w14:textId="77777777" w:rsidR="00E173C8" w:rsidRPr="0060097C" w:rsidRDefault="00E173C8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down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AB1003" w14:textId="77777777" w:rsidR="00E173C8" w:rsidRPr="0060097C" w:rsidRDefault="00E173C8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2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922AA4" w14:textId="77777777" w:rsidR="00E173C8" w:rsidRDefault="00E173C8" w:rsidP="00E173C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73C8" w14:paraId="4B117252" w14:textId="77777777" w:rsidTr="004E75FE">
                        <w:trPr>
                          <w:trHeight w:val="347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D0ABBB" w14:textId="4F3F3920" w:rsidR="00E173C8" w:rsidRDefault="008D6F99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59115B" w14:textId="79C74F88" w:rsidR="00E173C8" w:rsidRDefault="008D6F99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FBA388" w14:textId="1D412498" w:rsidR="00E173C8" w:rsidRDefault="008D6F99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BD5938" w14:textId="77777777" w:rsidR="00E173C8" w:rsidRDefault="00E173C8" w:rsidP="00E173C8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1497C2" w14:textId="273C1033" w:rsidR="00E173C8" w:rsidRDefault="008D6F99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0E9BDB" w14:textId="0FA41B92" w:rsidR="00E173C8" w:rsidRDefault="008D6F99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7E0B1C" w14:textId="2BB024CD" w:rsidR="00E173C8" w:rsidRDefault="008D6F99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7CF009" w14:textId="77777777" w:rsidR="00E173C8" w:rsidRDefault="00E173C8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73C8" w14:paraId="638F6CF4" w14:textId="77777777" w:rsidTr="004E75FE">
                        <w:trPr>
                          <w:trHeight w:val="347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5B8096" w14:textId="77777777" w:rsidR="00E173C8" w:rsidRDefault="00E173C8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6101AB" w14:textId="77777777" w:rsidR="00E173C8" w:rsidRDefault="00E173C8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89A450" w14:textId="77777777" w:rsidR="00E173C8" w:rsidRDefault="00E173C8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714477" w14:textId="77777777" w:rsidR="00E173C8" w:rsidRDefault="00E173C8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5C53F0" w14:textId="77777777" w:rsidR="00E173C8" w:rsidRDefault="00E173C8" w:rsidP="00E173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0CE0CD" w14:textId="77777777" w:rsidR="00E173C8" w:rsidRDefault="00E173C8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18DE4E" w14:textId="77777777" w:rsidR="00E173C8" w:rsidRDefault="00E173C8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153B43" w14:textId="77777777" w:rsidR="00E173C8" w:rsidRDefault="00E173C8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4A7AA2D" w14:textId="4259A065" w:rsidR="00E173C8" w:rsidRPr="00194C5B" w:rsidRDefault="00290D4B" w:rsidP="00D13324">
                      <w:pPr>
                        <w:tabs>
                          <w:tab w:val="left" w:pos="0"/>
                        </w:tabs>
                        <w:spacing w:line="276" w:lineRule="auto"/>
                        <w:ind w:left="720"/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 </w:t>
                      </w:r>
                      <w:r w:rsidR="00E173C8"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Impurity of </w:t>
                      </w:r>
                      <w:r w:rsidR="008D6F99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yes</w:t>
                      </w:r>
                      <w:r w:rsidR="00E173C8"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in </w:t>
                      </w:r>
                      <w:r w:rsidR="008D6F99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Competition</w:t>
                      </w:r>
                      <w:r w:rsidR="00E173C8"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  <w:r w:rsidR="00E173C8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    </w:t>
                      </w:r>
                    </w:p>
                    <w:p w14:paraId="069BFD4B" w14:textId="52B4AD66" w:rsidR="00E173C8" w:rsidRDefault="00E173C8" w:rsidP="00D13324">
                      <w:pPr>
                        <w:spacing w:line="276" w:lineRule="auto"/>
                        <w:ind w:left="720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60097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Imp = P(</w:t>
                      </w:r>
                      <w:r w:rsidR="008D6F9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Down</w:t>
                      </w:r>
                      <w:r w:rsidRPr="0060097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)*(1-P(Down)) </w:t>
                      </w:r>
                      <w:r w:rsidR="008D6F99" w:rsidRPr="0060097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+ P</w:t>
                      </w:r>
                      <w:r w:rsidRPr="0060097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(up)*(1-P(up))</w:t>
                      </w:r>
                    </w:p>
                    <w:p w14:paraId="085CF67F" w14:textId="6A6B5B3C" w:rsidR="00E173C8" w:rsidRDefault="00E173C8" w:rsidP="00D13324">
                      <w:pPr>
                        <w:tabs>
                          <w:tab w:val="left" w:pos="0"/>
                        </w:tabs>
                        <w:spacing w:line="276" w:lineRule="auto"/>
                        <w:ind w:left="720"/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Imp = </w:t>
                      </w:r>
                      <w:r w:rsidR="008D6F9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/</w:t>
                      </w:r>
                      <w:r w:rsidR="008D6F9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*(1-</w:t>
                      </w:r>
                      <w:r w:rsidR="008D6F9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/</w:t>
                      </w:r>
                      <w:r w:rsidR="008D6F9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) + </w:t>
                      </w:r>
                      <w:r w:rsidR="008D6F9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/</w:t>
                      </w:r>
                      <w:r w:rsidR="008D6F9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*(1-</w:t>
                      </w:r>
                      <w:r w:rsidR="008D6F9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/</w:t>
                      </w:r>
                      <w:r w:rsidR="008D6F9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)</w:t>
                      </w:r>
                      <w:r w:rsidR="008D6F9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= 0 </w:t>
                      </w:r>
                    </w:p>
                    <w:p w14:paraId="614FF7BA" w14:textId="77777777" w:rsidR="004E75FE" w:rsidRDefault="004E75FE" w:rsidP="00D13324">
                      <w:pPr>
                        <w:tabs>
                          <w:tab w:val="left" w:pos="0"/>
                        </w:tabs>
                        <w:spacing w:line="276" w:lineRule="auto"/>
                        <w:ind w:left="720"/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</w:p>
                    <w:p w14:paraId="7F9F72C0" w14:textId="0EFB7F51" w:rsidR="008D6F99" w:rsidRPr="00194C5B" w:rsidRDefault="008D6F99" w:rsidP="00D13324">
                      <w:pPr>
                        <w:tabs>
                          <w:tab w:val="left" w:pos="0"/>
                        </w:tabs>
                        <w:spacing w:line="276" w:lineRule="auto"/>
                        <w:ind w:left="720"/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Impurity of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No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in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Competition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    </w:t>
                      </w:r>
                    </w:p>
                    <w:p w14:paraId="23023114" w14:textId="77777777" w:rsidR="008D6F99" w:rsidRDefault="008D6F99" w:rsidP="00D13324">
                      <w:pPr>
                        <w:spacing w:line="276" w:lineRule="auto"/>
                        <w:ind w:left="720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60097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Imp = P(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Down</w:t>
                      </w:r>
                      <w:r w:rsidRPr="0060097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)*(1-P(Down)) + P(up)*(1-P(up))</w:t>
                      </w:r>
                    </w:p>
                    <w:p w14:paraId="26219386" w14:textId="643E7425" w:rsidR="008D6F99" w:rsidRDefault="008D6F99" w:rsidP="00D13324">
                      <w:pPr>
                        <w:tabs>
                          <w:tab w:val="left" w:pos="0"/>
                        </w:tabs>
                        <w:spacing w:line="276" w:lineRule="auto"/>
                        <w:ind w:left="720"/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Imp = 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/2*(1-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/2) + 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/2*(1-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/2) = 0 </w:t>
                      </w:r>
                    </w:p>
                    <w:p w14:paraId="7AED8C50" w14:textId="0C92248B" w:rsidR="00290D4B" w:rsidRDefault="008D6F99" w:rsidP="00D13324">
                      <w:pPr>
                        <w:tabs>
                          <w:tab w:val="left" w:pos="0"/>
                        </w:tabs>
                        <w:spacing w:line="276" w:lineRule="auto"/>
                        <w:ind w:left="720"/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Tot. Ave. Imp.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= 0 + 0 =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2"/>
                          <w:szCs w:val="22"/>
                        </w:rPr>
                        <w:t>0</w:t>
                      </w:r>
                    </w:p>
                    <w:p w14:paraId="12F56C04" w14:textId="77777777" w:rsidR="003B3D27" w:rsidRDefault="003B3D27" w:rsidP="00D13324">
                      <w:pPr>
                        <w:tabs>
                          <w:tab w:val="left" w:pos="0"/>
                        </w:tabs>
                        <w:spacing w:line="276" w:lineRule="auto"/>
                        <w:ind w:left="720"/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Information gain = 0.3-0 = </w:t>
                      </w:r>
                      <w:r w:rsidRPr="003B3D27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>0.3</w:t>
                      </w:r>
                    </w:p>
                    <w:p w14:paraId="5D90B17A" w14:textId="77777777" w:rsidR="003B3D27" w:rsidRDefault="003B3D27" w:rsidP="00D13324">
                      <w:pPr>
                        <w:tabs>
                          <w:tab w:val="left" w:pos="0"/>
                        </w:tabs>
                        <w:ind w:left="720"/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</w:p>
                    <w:p w14:paraId="3AE9F9FB" w14:textId="77777777" w:rsidR="0043305B" w:rsidRPr="004B08F9" w:rsidRDefault="0043305B" w:rsidP="00290D4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lang w:eastAsia="zh-C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05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B1A9F" wp14:editId="03C5574F">
                <wp:simplePos x="0" y="0"/>
                <wp:positionH relativeFrom="column">
                  <wp:posOffset>-525780</wp:posOffset>
                </wp:positionH>
                <wp:positionV relativeFrom="paragraph">
                  <wp:posOffset>184150</wp:posOffset>
                </wp:positionV>
                <wp:extent cx="1828800" cy="1828800"/>
                <wp:effectExtent l="0" t="0" r="254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F3D939" w14:textId="77777777" w:rsidR="00290D4B" w:rsidRPr="00194C5B" w:rsidRDefault="00290D4B" w:rsidP="00BC43AF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Impurity of </w:t>
                            </w:r>
                            <w:r w:rsidRPr="00194C5B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Competition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in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old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</w:p>
                          <w:p w14:paraId="0FE15FEA" w14:textId="77777777" w:rsidR="00290D4B" w:rsidRDefault="00290D4B" w:rsidP="00BC43AF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</w:p>
                          <w:p w14:paraId="54293F64" w14:textId="38A5611B" w:rsidR="00290D4B" w:rsidRDefault="00290D4B" w:rsidP="00BC43AF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Avg.imp = </w:t>
                            </w:r>
                            <w:r w:rsidRPr="0043305B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B8B23EC" w14:textId="7993DA03" w:rsidR="003B3D27" w:rsidRDefault="003B3D27" w:rsidP="00BC43AF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Information gain = 0.3-0 = </w:t>
                            </w:r>
                            <w:r w:rsidRPr="003B3D27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>0.3</w:t>
                            </w:r>
                          </w:p>
                          <w:p w14:paraId="4D71BFAF" w14:textId="77777777" w:rsidR="00290D4B" w:rsidRDefault="00290D4B" w:rsidP="00BC43AF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</w:p>
                          <w:p w14:paraId="1FD38D0B" w14:textId="47FFC5C0" w:rsidR="00290D4B" w:rsidRPr="00194C5B" w:rsidRDefault="00290D4B" w:rsidP="0095412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Impurity of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type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in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old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1D6AB20" w14:textId="77777777" w:rsidR="00290D4B" w:rsidRDefault="00290D4B" w:rsidP="0095412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</w:p>
                          <w:p w14:paraId="736FB314" w14:textId="2DF30400" w:rsidR="00290D4B" w:rsidRDefault="00290D4B" w:rsidP="004B08F9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Avg.imp = </w:t>
                            </w:r>
                            <w:r w:rsidRPr="0043305B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 xml:space="preserve">0 </w:t>
                            </w:r>
                          </w:p>
                          <w:p w14:paraId="5093A57E" w14:textId="77777777" w:rsidR="003B3D27" w:rsidRDefault="003B3D27" w:rsidP="003B3D27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Information gain = 0.3-0 = </w:t>
                            </w:r>
                            <w:r w:rsidRPr="003B3D27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>0.3</w:t>
                            </w:r>
                          </w:p>
                          <w:p w14:paraId="5EED4C44" w14:textId="77777777" w:rsidR="003B3D27" w:rsidRPr="004B08F9" w:rsidRDefault="003B3D27" w:rsidP="004B08F9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B1A9F" id="Text Box 1" o:spid="_x0000_s1042" type="#_x0000_t202" style="position:absolute;margin-left:-41.4pt;margin-top:14.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" filled="f" strokecolor="white [3212]" strokeweight=".5pt">
                <v:fill o:detectmouseclick="t"/>
                <v:textbox style="mso-fit-shape-to-text:t">
                  <w:txbxContent>
                    <w:p w14:paraId="72F3D939" w14:textId="77777777" w:rsidR="00290D4B" w:rsidRPr="00194C5B" w:rsidRDefault="00290D4B" w:rsidP="00BC43AF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Impurity of </w:t>
                      </w:r>
                      <w:r w:rsidRPr="00194C5B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Competition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in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old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    </w:t>
                      </w:r>
                    </w:p>
                    <w:p w14:paraId="0FE15FEA" w14:textId="77777777" w:rsidR="00290D4B" w:rsidRDefault="00290D4B" w:rsidP="00BC43AF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</w:p>
                    <w:p w14:paraId="54293F64" w14:textId="38A5611B" w:rsidR="00290D4B" w:rsidRDefault="00290D4B" w:rsidP="00BC43AF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Avg.imp = </w:t>
                      </w:r>
                      <w:r w:rsidRPr="0043305B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>0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 </w:t>
                      </w:r>
                    </w:p>
                    <w:p w14:paraId="3B8B23EC" w14:textId="7993DA03" w:rsidR="003B3D27" w:rsidRDefault="003B3D27" w:rsidP="00BC43AF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Information gain = 0.3-0 = </w:t>
                      </w:r>
                      <w:r w:rsidRPr="003B3D27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>0.3</w:t>
                      </w:r>
                    </w:p>
                    <w:p w14:paraId="4D71BFAF" w14:textId="77777777" w:rsidR="00290D4B" w:rsidRDefault="00290D4B" w:rsidP="00BC43AF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</w:p>
                    <w:p w14:paraId="1FD38D0B" w14:textId="47FFC5C0" w:rsidR="00290D4B" w:rsidRPr="00194C5B" w:rsidRDefault="00290D4B" w:rsidP="0095412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Impurity of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type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in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old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</w:p>
                    <w:p w14:paraId="11D6AB20" w14:textId="77777777" w:rsidR="00290D4B" w:rsidRDefault="00290D4B" w:rsidP="0095412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</w:p>
                    <w:p w14:paraId="736FB314" w14:textId="2DF30400" w:rsidR="00290D4B" w:rsidRDefault="00290D4B" w:rsidP="004B08F9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Avg.imp = </w:t>
                      </w:r>
                      <w:r w:rsidRPr="0043305B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 xml:space="preserve">0 </w:t>
                      </w:r>
                    </w:p>
                    <w:p w14:paraId="5093A57E" w14:textId="77777777" w:rsidR="003B3D27" w:rsidRDefault="003B3D27" w:rsidP="003B3D27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Information gain = 0.3-0 = </w:t>
                      </w:r>
                      <w:r w:rsidRPr="003B3D27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>0.3</w:t>
                      </w:r>
                    </w:p>
                    <w:p w14:paraId="5EED4C44" w14:textId="77777777" w:rsidR="003B3D27" w:rsidRPr="004B08F9" w:rsidRDefault="003B3D27" w:rsidP="004B08F9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14831A" w14:textId="29F4025C" w:rsidR="000631A7" w:rsidRDefault="000631A7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E81FCB9" w14:textId="17DF8678" w:rsidR="00290D4B" w:rsidRDefault="00290D4B" w:rsidP="0095412B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7997109F" w14:textId="6472B3B1" w:rsidR="00290D4B" w:rsidRDefault="00290D4B" w:rsidP="0095412B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4E95F91D" w14:textId="27C2CED3" w:rsidR="000631A7" w:rsidRDefault="000631A7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30AF674F" w14:textId="14B1B1FA" w:rsidR="000631A7" w:rsidRDefault="000631A7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9DC305C" w14:textId="43AD9472" w:rsidR="00D12C00" w:rsidRDefault="00D12C0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7EA7CF4F" w14:textId="77777777" w:rsidR="00D12C00" w:rsidRDefault="00D12C0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74E72206" w14:textId="741A8881" w:rsidR="000631A7" w:rsidRDefault="000631A7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38F3A504" w14:textId="760E5082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E338510" w14:textId="398477C7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9F3D347" w14:textId="1FB63258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pPr w:leftFromText="180" w:rightFromText="180" w:vertAnchor="text" w:horzAnchor="page" w:tblpX="1117" w:tblpY="84"/>
        <w:tblW w:w="3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387"/>
        <w:gridCol w:w="278"/>
        <w:gridCol w:w="326"/>
      </w:tblGrid>
      <w:tr w:rsidR="00D56349" w14:paraId="0E6BBC56" w14:textId="77777777" w:rsidTr="00D56349">
        <w:trPr>
          <w:trHeight w:val="294"/>
        </w:trPr>
        <w:tc>
          <w:tcPr>
            <w:tcW w:w="3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6F51" w14:textId="77777777" w:rsidR="00996DEE" w:rsidRPr="00EE09A1" w:rsidRDefault="00996DEE" w:rsidP="00996DE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E09A1">
              <w:rPr>
                <w:b/>
                <w:bCs/>
                <w:color w:val="000000"/>
                <w:sz w:val="22"/>
                <w:szCs w:val="22"/>
              </w:rPr>
              <w:t>Comparing Info Gains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in old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4A7E" w14:textId="77777777" w:rsidR="00996DEE" w:rsidRDefault="00996DEE" w:rsidP="00996DEE">
            <w:pPr>
              <w:rPr>
                <w:sz w:val="20"/>
                <w:szCs w:val="20"/>
              </w:rPr>
            </w:pPr>
          </w:p>
        </w:tc>
      </w:tr>
      <w:tr w:rsidR="00F52D61" w14:paraId="0D9F645E" w14:textId="77777777" w:rsidTr="00F52D61">
        <w:trPr>
          <w:gridAfter w:val="2"/>
          <w:wAfter w:w="604" w:type="dxa"/>
          <w:trHeight w:val="235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624ECC2" w14:textId="77777777" w:rsidR="00F52D61" w:rsidRPr="00EE09A1" w:rsidRDefault="00F52D61" w:rsidP="00996D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Competition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19BAD2F" w14:textId="77777777" w:rsidR="00F52D61" w:rsidRPr="00EE09A1" w:rsidRDefault="00F52D61" w:rsidP="00996D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</w:tr>
      <w:tr w:rsidR="00F52D61" w14:paraId="6B221231" w14:textId="77777777" w:rsidTr="00F52D61">
        <w:trPr>
          <w:gridAfter w:val="2"/>
          <w:wAfter w:w="604" w:type="dxa"/>
          <w:trHeight w:val="235"/>
        </w:trPr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2A5D" w14:textId="77777777" w:rsidR="00F52D61" w:rsidRPr="00EE09A1" w:rsidRDefault="00F52D61" w:rsidP="00996DEE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EE09A1">
              <w:rPr>
                <w:b/>
                <w:bCs/>
                <w:color w:val="FF0000"/>
                <w:sz w:val="22"/>
                <w:szCs w:val="22"/>
              </w:rPr>
              <w:t>0.</w:t>
            </w:r>
            <w:r>
              <w:rPr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FECF" w14:textId="77777777" w:rsidR="00F52D61" w:rsidRPr="00EE09A1" w:rsidRDefault="00F52D61" w:rsidP="00996DEE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EE09A1">
              <w:rPr>
                <w:b/>
                <w:bCs/>
                <w:color w:val="FF0000"/>
                <w:sz w:val="22"/>
                <w:szCs w:val="22"/>
              </w:rPr>
              <w:t>0</w:t>
            </w:r>
            <w:r>
              <w:rPr>
                <w:b/>
                <w:bCs/>
                <w:color w:val="FF0000"/>
                <w:sz w:val="22"/>
                <w:szCs w:val="22"/>
              </w:rPr>
              <w:t>.3</w:t>
            </w:r>
          </w:p>
        </w:tc>
      </w:tr>
      <w:tr w:rsidR="00F52D61" w14:paraId="444048A5" w14:textId="77777777" w:rsidTr="00F52D61">
        <w:trPr>
          <w:gridAfter w:val="2"/>
          <w:wAfter w:w="604" w:type="dxa"/>
          <w:trHeight w:val="235"/>
        </w:trPr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B94F8" w14:textId="712FACF1" w:rsidR="00F52D61" w:rsidRPr="00EE09A1" w:rsidRDefault="00F52D61" w:rsidP="00996DEE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="TimesNewRomanPS-BoldMT" w:cs="SimSun"/>
                <w:b/>
                <w:sz w:val="22"/>
                <w:lang w:eastAsia="zh-CN"/>
              </w:rPr>
              <w:t>Both get the same info gain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E9941" w14:textId="77777777" w:rsidR="00F52D61" w:rsidRPr="00EE09A1" w:rsidRDefault="00F52D61" w:rsidP="00996DEE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</w:tbl>
    <w:p w14:paraId="4D73838B" w14:textId="638A4987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80B71B0" w14:textId="719D8FE1" w:rsidR="00D56349" w:rsidRDefault="00D56349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sz w:val="22"/>
          <w:lang w:eastAsia="zh-CN"/>
        </w:rPr>
        <w:t xml:space="preserve">                                                           </w:t>
      </w:r>
    </w:p>
    <w:p w14:paraId="5C1BF062" w14:textId="36E1B64B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C1B3B28" w14:textId="5669B3C7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3022AD4A" w14:textId="77777777" w:rsidR="004E75FE" w:rsidRDefault="004E75FE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Style w:val="LightShading"/>
        <w:tblpPr w:leftFromText="180" w:rightFromText="180" w:vertAnchor="text" w:horzAnchor="page" w:tblpX="7417" w:tblpY="511"/>
        <w:tblW w:w="4438" w:type="dxa"/>
        <w:tblLook w:val="04A0" w:firstRow="1" w:lastRow="0" w:firstColumn="1" w:lastColumn="0" w:noHBand="0" w:noVBand="1"/>
      </w:tblPr>
      <w:tblGrid>
        <w:gridCol w:w="780"/>
        <w:gridCol w:w="1283"/>
        <w:gridCol w:w="1205"/>
        <w:gridCol w:w="1170"/>
      </w:tblGrid>
      <w:tr w:rsidR="00256444" w:rsidRPr="00D165B2" w14:paraId="5917C25F" w14:textId="77777777" w:rsidTr="00256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</w:tcPr>
          <w:p w14:paraId="43F6F22A" w14:textId="77777777" w:rsidR="00256444" w:rsidRPr="00D165B2" w:rsidRDefault="00256444" w:rsidP="00256444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lastRenderedPageBreak/>
              <w:t>Age</w:t>
            </w:r>
          </w:p>
        </w:tc>
        <w:tc>
          <w:tcPr>
            <w:tcW w:w="1283" w:type="dxa"/>
            <w:noWrap/>
          </w:tcPr>
          <w:p w14:paraId="73B50487" w14:textId="77777777" w:rsidR="00256444" w:rsidRPr="00D165B2" w:rsidRDefault="00256444" w:rsidP="00256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Competition</w:t>
            </w:r>
          </w:p>
        </w:tc>
        <w:tc>
          <w:tcPr>
            <w:tcW w:w="1205" w:type="dxa"/>
            <w:noWrap/>
          </w:tcPr>
          <w:p w14:paraId="027BB5FE" w14:textId="77777777" w:rsidR="00256444" w:rsidRPr="00D165B2" w:rsidRDefault="00256444" w:rsidP="00256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170" w:type="dxa"/>
            <w:noWrap/>
          </w:tcPr>
          <w:p w14:paraId="5F0189FE" w14:textId="77777777" w:rsidR="00256444" w:rsidRPr="00D165B2" w:rsidRDefault="00256444" w:rsidP="00256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20"/>
                <w:szCs w:val="20"/>
                <w:lang w:eastAsia="zh-CN"/>
              </w:rPr>
              <w:t>Profit</w:t>
            </w:r>
          </w:p>
        </w:tc>
      </w:tr>
      <w:tr w:rsidR="00256444" w:rsidRPr="00D165B2" w14:paraId="2F6A39FB" w14:textId="77777777" w:rsidTr="0025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</w:tcPr>
          <w:p w14:paraId="7F8892F8" w14:textId="77777777" w:rsidR="00256444" w:rsidRPr="00D165B2" w:rsidRDefault="00256444" w:rsidP="00256444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283" w:type="dxa"/>
            <w:noWrap/>
          </w:tcPr>
          <w:p w14:paraId="357B39D7" w14:textId="77777777" w:rsidR="00256444" w:rsidRPr="00D165B2" w:rsidRDefault="00256444" w:rsidP="00256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205" w:type="dxa"/>
            <w:noWrap/>
          </w:tcPr>
          <w:p w14:paraId="5366CFC9" w14:textId="77777777" w:rsidR="00256444" w:rsidRPr="00D165B2" w:rsidRDefault="00256444" w:rsidP="00256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170" w:type="dxa"/>
            <w:noWrap/>
          </w:tcPr>
          <w:p w14:paraId="2A3E3454" w14:textId="77777777" w:rsidR="00256444" w:rsidRPr="00D165B2" w:rsidRDefault="00256444" w:rsidP="00256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256444" w:rsidRPr="00D165B2" w14:paraId="3CFCE22F" w14:textId="77777777" w:rsidTr="00256444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</w:tcPr>
          <w:p w14:paraId="193F2641" w14:textId="77777777" w:rsidR="00256444" w:rsidRPr="00D165B2" w:rsidRDefault="00256444" w:rsidP="00256444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283" w:type="dxa"/>
            <w:noWrap/>
          </w:tcPr>
          <w:p w14:paraId="26AB5DD0" w14:textId="77777777" w:rsidR="00256444" w:rsidRPr="00D165B2" w:rsidRDefault="00256444" w:rsidP="00256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205" w:type="dxa"/>
            <w:noWrap/>
          </w:tcPr>
          <w:p w14:paraId="173AB202" w14:textId="77777777" w:rsidR="00256444" w:rsidRPr="00D165B2" w:rsidRDefault="00256444" w:rsidP="00256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170" w:type="dxa"/>
            <w:noWrap/>
          </w:tcPr>
          <w:p w14:paraId="41CBA81B" w14:textId="77777777" w:rsidR="00256444" w:rsidRPr="00D165B2" w:rsidRDefault="00256444" w:rsidP="00256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256444" w:rsidRPr="00D165B2" w14:paraId="79BFE2FF" w14:textId="77777777" w:rsidTr="0025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</w:tcPr>
          <w:p w14:paraId="4C7DFEC3" w14:textId="77777777" w:rsidR="00256444" w:rsidRPr="00D165B2" w:rsidRDefault="00256444" w:rsidP="00256444">
            <w:pPr>
              <w:jc w:val="center"/>
              <w:rPr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b w:val="0"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283" w:type="dxa"/>
            <w:noWrap/>
          </w:tcPr>
          <w:p w14:paraId="18A368F1" w14:textId="77777777" w:rsidR="00256444" w:rsidRPr="00D165B2" w:rsidRDefault="00256444" w:rsidP="00256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205" w:type="dxa"/>
            <w:noWrap/>
          </w:tcPr>
          <w:p w14:paraId="4FFDA0D2" w14:textId="77777777" w:rsidR="00256444" w:rsidRPr="00D165B2" w:rsidRDefault="00256444" w:rsidP="00256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170" w:type="dxa"/>
            <w:noWrap/>
          </w:tcPr>
          <w:p w14:paraId="500F65C4" w14:textId="77777777" w:rsidR="00256444" w:rsidRPr="00D165B2" w:rsidRDefault="00256444" w:rsidP="00256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</w:tbl>
    <w:p w14:paraId="5B13FA4A" w14:textId="665A9C39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33DCE9" wp14:editId="7963C251">
                <wp:simplePos x="0" y="0"/>
                <wp:positionH relativeFrom="page">
                  <wp:posOffset>342900</wp:posOffset>
                </wp:positionH>
                <wp:positionV relativeFrom="paragraph">
                  <wp:posOffset>11430</wp:posOffset>
                </wp:positionV>
                <wp:extent cx="4175760" cy="2727960"/>
                <wp:effectExtent l="0" t="0" r="15240" b="1524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2727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28D785" w14:textId="2BB1480B" w:rsidR="0043305B" w:rsidRPr="00194C5B" w:rsidRDefault="0043305B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Impurity of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Type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in </w:t>
                            </w:r>
                            <w:r w:rsidRPr="00290D4B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Mid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</w:p>
                          <w:p w14:paraId="68E10519" w14:textId="77777777" w:rsidR="0043305B" w:rsidRDefault="0043305B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</w:p>
                          <w:tbl>
                            <w:tblPr>
                              <w:tblW w:w="93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3"/>
                              <w:gridCol w:w="741"/>
                              <w:gridCol w:w="921"/>
                              <w:gridCol w:w="270"/>
                              <w:gridCol w:w="1620"/>
                              <w:gridCol w:w="810"/>
                              <w:gridCol w:w="900"/>
                              <w:gridCol w:w="2972"/>
                            </w:tblGrid>
                            <w:tr w:rsidR="0043305B" w14:paraId="6775D291" w14:textId="77777777" w:rsidTr="002A5130">
                              <w:trPr>
                                <w:trHeight w:val="347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8D6C9F" w14:textId="5ABFEFD2" w:rsidR="0043305B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8CCFC1" w14:textId="77777777" w:rsidR="0043305B" w:rsidRPr="0060097C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Down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0AD73D" w14:textId="77777777" w:rsidR="0043305B" w:rsidRPr="0060097C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60097C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EFF483" w14:textId="77777777" w:rsidR="0043305B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8405A7" w14:textId="254C2962" w:rsidR="0043305B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Hardware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D9BD1F" w14:textId="77777777" w:rsidR="0043305B" w:rsidRPr="0060097C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60097C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down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3925DB" w14:textId="77777777" w:rsidR="0043305B" w:rsidRPr="0060097C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60097C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6E0300" w14:textId="77777777" w:rsidR="0043305B" w:rsidRDefault="0043305B" w:rsidP="00E173C8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3305B" w14:paraId="72739D0B" w14:textId="77777777" w:rsidTr="002A5130">
                              <w:trPr>
                                <w:trHeight w:val="347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1BEE07" w14:textId="77777777" w:rsidR="0043305B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8744DC" w14:textId="0E7DED56" w:rsidR="0043305B" w:rsidRDefault="002A5130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6955E1" w14:textId="6AE93F04" w:rsidR="0043305B" w:rsidRDefault="002A5130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108E27" w14:textId="77777777" w:rsidR="0043305B" w:rsidRDefault="0043305B" w:rsidP="00E173C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2A454F" w14:textId="77777777" w:rsidR="0043305B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B1CB0E" w14:textId="14F43E83" w:rsidR="0043305B" w:rsidRDefault="002A5130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C7AC62" w14:textId="4AC303AA" w:rsidR="0043305B" w:rsidRDefault="002A5130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2CEC57" w14:textId="77777777" w:rsidR="0043305B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3305B" w14:paraId="3AAFDE94" w14:textId="77777777" w:rsidTr="002A5130">
                              <w:trPr>
                                <w:trHeight w:val="347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5CAE39" w14:textId="77777777" w:rsidR="0043305B" w:rsidRDefault="0043305B" w:rsidP="00E173C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94AB07" w14:textId="77777777" w:rsidR="0043305B" w:rsidRDefault="0043305B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722214" w14:textId="77777777" w:rsidR="0043305B" w:rsidRDefault="0043305B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9240E3" w14:textId="77777777" w:rsidR="0043305B" w:rsidRDefault="0043305B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D04CB0" w14:textId="77777777" w:rsidR="0043305B" w:rsidRDefault="0043305B" w:rsidP="00E173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1AB81C" w14:textId="77777777" w:rsidR="0043305B" w:rsidRDefault="0043305B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15B82E" w14:textId="77777777" w:rsidR="0043305B" w:rsidRDefault="0043305B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47846C" w14:textId="77777777" w:rsidR="0043305B" w:rsidRDefault="0043305B" w:rsidP="00E173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FAA837" w14:textId="5E92DF34" w:rsidR="0043305B" w:rsidRPr="00194C5B" w:rsidRDefault="0043305B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Impurity of </w:t>
                            </w:r>
                            <w:r w:rsidR="0058285C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software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in </w:t>
                            </w:r>
                            <w:r w:rsidR="0058285C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type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</w:p>
                          <w:p w14:paraId="3613EE4B" w14:textId="77777777" w:rsidR="0043305B" w:rsidRDefault="0043305B" w:rsidP="0043305B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Imp = P(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Down</w:t>
                            </w: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)*(1-P(Down)) + P(up)*(1-P(up))</w:t>
                            </w:r>
                          </w:p>
                          <w:p w14:paraId="35A98272" w14:textId="0B14E9BD" w:rsidR="0043305B" w:rsidRDefault="0043305B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Imp = </w:t>
                            </w:r>
                            <w:r w:rsidR="002A513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/2*(1-</w:t>
                            </w:r>
                            <w:r w:rsidR="002A513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/2) + </w:t>
                            </w:r>
                            <w:r w:rsidR="002A513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/2*(1-</w:t>
                            </w:r>
                            <w:r w:rsidR="002A513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/2) = 0</w:t>
                            </w:r>
                            <w:r w:rsidR="002A513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.5</w:t>
                            </w:r>
                          </w:p>
                          <w:p w14:paraId="42FE2907" w14:textId="77777777" w:rsidR="0043305B" w:rsidRDefault="0043305B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</w:p>
                          <w:p w14:paraId="2B78D4AD" w14:textId="620AA00D" w:rsidR="0043305B" w:rsidRPr="00194C5B" w:rsidRDefault="0043305B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Impurity of </w:t>
                            </w:r>
                            <w:r w:rsidR="0058285C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hardware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in </w:t>
                            </w:r>
                            <w:r w:rsidR="0058285C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type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</w:p>
                          <w:p w14:paraId="5583B03C" w14:textId="77777777" w:rsidR="0043305B" w:rsidRDefault="0043305B" w:rsidP="0043305B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Imp = P(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Down</w:t>
                            </w: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)*(1-P(Down)) + P(up)*(1-P(up))</w:t>
                            </w:r>
                          </w:p>
                          <w:p w14:paraId="380CE143" w14:textId="022270E9" w:rsidR="0043305B" w:rsidRDefault="0043305B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Imp = </w:t>
                            </w:r>
                            <w:r w:rsidR="002A513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1/2*(1-1/2) + 1/2*(1-1/2) = 0.5</w:t>
                            </w:r>
                          </w:p>
                          <w:p w14:paraId="612A9DA8" w14:textId="497B7184" w:rsidR="0043305B" w:rsidRDefault="0043305B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Tot. Ave. Imp.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= 0</w:t>
                            </w:r>
                            <w:r w:rsidR="002A513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.5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+ 0</w:t>
                            </w:r>
                            <w:r w:rsidR="002A513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.5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=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A5130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6F1C8C3F" w14:textId="67B5CF73" w:rsidR="003B3D27" w:rsidRDefault="003B3D27" w:rsidP="003B3D27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>Information gain = 0.3-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 =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>-</w:t>
                            </w:r>
                            <w:r w:rsidRPr="003B3D27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>0.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>7</w:t>
                            </w:r>
                          </w:p>
                          <w:p w14:paraId="1FBEA069" w14:textId="77777777" w:rsidR="003B3D27" w:rsidRDefault="003B3D27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3AEF1976" w14:textId="72D1CE64" w:rsidR="0043305B" w:rsidRDefault="0043305B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lang w:eastAsia="zh-CN"/>
                              </w:rPr>
                            </w:pPr>
                          </w:p>
                          <w:p w14:paraId="75E7BEAC" w14:textId="77777777" w:rsidR="002A5130" w:rsidRDefault="002A5130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lang w:eastAsia="zh-CN"/>
                              </w:rPr>
                            </w:pPr>
                          </w:p>
                          <w:p w14:paraId="4CE34718" w14:textId="462B4B0B" w:rsidR="002A5130" w:rsidRDefault="002A5130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lang w:eastAsia="zh-CN"/>
                              </w:rPr>
                            </w:pPr>
                          </w:p>
                          <w:p w14:paraId="05EAD159" w14:textId="21F25704" w:rsidR="002A5130" w:rsidRDefault="002A5130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lang w:eastAsia="zh-CN"/>
                              </w:rPr>
                            </w:pPr>
                          </w:p>
                          <w:p w14:paraId="6900F14B" w14:textId="77777777" w:rsidR="002A5130" w:rsidRDefault="002A5130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lang w:eastAsia="zh-CN"/>
                              </w:rPr>
                            </w:pPr>
                          </w:p>
                          <w:p w14:paraId="3FA28BE4" w14:textId="59DD87DD" w:rsidR="002A5130" w:rsidRDefault="002A5130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lang w:eastAsia="zh-CN"/>
                              </w:rPr>
                            </w:pPr>
                          </w:p>
                          <w:p w14:paraId="22B2018E" w14:textId="77777777" w:rsidR="002A5130" w:rsidRPr="004B08F9" w:rsidRDefault="002A5130" w:rsidP="0043305B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3DCE9" id="Text Box 69" o:spid="_x0000_s1043" type="#_x0000_t202" style="position:absolute;margin-left:27pt;margin-top:.9pt;width:328.8pt;height:214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" filled="f" strokecolor="white [3212]" strokeweight=".5pt">
                <v:fill o:detectmouseclick="t"/>
                <v:textbox>
                  <w:txbxContent>
                    <w:p w14:paraId="7B28D785" w14:textId="2BB1480B" w:rsidR="0043305B" w:rsidRPr="00194C5B" w:rsidRDefault="0043305B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Impurity of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Type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in </w:t>
                      </w:r>
                      <w:r w:rsidRPr="00290D4B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Mid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    </w:t>
                      </w:r>
                    </w:p>
                    <w:p w14:paraId="68E10519" w14:textId="77777777" w:rsidR="0043305B" w:rsidRDefault="0043305B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</w:p>
                    <w:tbl>
                      <w:tblPr>
                        <w:tblW w:w="9357" w:type="dxa"/>
                        <w:tblLook w:val="04A0" w:firstRow="1" w:lastRow="0" w:firstColumn="1" w:lastColumn="0" w:noHBand="0" w:noVBand="1"/>
                      </w:tblPr>
                      <w:tblGrid>
                        <w:gridCol w:w="1123"/>
                        <w:gridCol w:w="741"/>
                        <w:gridCol w:w="921"/>
                        <w:gridCol w:w="270"/>
                        <w:gridCol w:w="1620"/>
                        <w:gridCol w:w="810"/>
                        <w:gridCol w:w="900"/>
                        <w:gridCol w:w="2972"/>
                      </w:tblGrid>
                      <w:tr w:rsidR="0043305B" w14:paraId="6775D291" w14:textId="77777777" w:rsidTr="002A5130">
                        <w:trPr>
                          <w:trHeight w:val="347"/>
                        </w:trPr>
                        <w:tc>
                          <w:tcPr>
                            <w:tcW w:w="112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8D6C9F" w14:textId="5ABFEFD2" w:rsidR="0043305B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7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8CCFC1" w14:textId="77777777" w:rsidR="0043305B" w:rsidRPr="0060097C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Down</w:t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0AD73D" w14:textId="77777777" w:rsidR="0043305B" w:rsidRPr="0060097C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EFF483" w14:textId="77777777" w:rsidR="0043305B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8405A7" w14:textId="254C2962" w:rsidR="0043305B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Hardware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D9BD1F" w14:textId="77777777" w:rsidR="0043305B" w:rsidRPr="0060097C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down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3925DB" w14:textId="77777777" w:rsidR="0043305B" w:rsidRPr="0060097C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097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2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6E0300" w14:textId="77777777" w:rsidR="0043305B" w:rsidRDefault="0043305B" w:rsidP="00E173C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3305B" w14:paraId="72739D0B" w14:textId="77777777" w:rsidTr="002A5130">
                        <w:trPr>
                          <w:trHeight w:val="347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1BEE07" w14:textId="77777777" w:rsidR="0043305B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8744DC" w14:textId="0E7DED56" w:rsidR="0043305B" w:rsidRDefault="002A5130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6955E1" w14:textId="6AE93F04" w:rsidR="0043305B" w:rsidRDefault="002A5130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108E27" w14:textId="77777777" w:rsidR="0043305B" w:rsidRDefault="0043305B" w:rsidP="00E173C8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2A454F" w14:textId="77777777" w:rsidR="0043305B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B1CB0E" w14:textId="14F43E83" w:rsidR="0043305B" w:rsidRDefault="002A5130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C7AC62" w14:textId="4AC303AA" w:rsidR="0043305B" w:rsidRDefault="002A5130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2CEC57" w14:textId="77777777" w:rsidR="0043305B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3305B" w14:paraId="3AAFDE94" w14:textId="77777777" w:rsidTr="002A5130">
                        <w:trPr>
                          <w:trHeight w:val="347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5CAE39" w14:textId="77777777" w:rsidR="0043305B" w:rsidRDefault="0043305B" w:rsidP="00E173C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94AB07" w14:textId="77777777" w:rsidR="0043305B" w:rsidRDefault="0043305B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722214" w14:textId="77777777" w:rsidR="0043305B" w:rsidRDefault="0043305B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9240E3" w14:textId="77777777" w:rsidR="0043305B" w:rsidRDefault="0043305B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D04CB0" w14:textId="77777777" w:rsidR="0043305B" w:rsidRDefault="0043305B" w:rsidP="00E173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1AB81C" w14:textId="77777777" w:rsidR="0043305B" w:rsidRDefault="0043305B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15B82E" w14:textId="77777777" w:rsidR="0043305B" w:rsidRDefault="0043305B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47846C" w14:textId="77777777" w:rsidR="0043305B" w:rsidRDefault="0043305B" w:rsidP="00E17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7FAA837" w14:textId="5E92DF34" w:rsidR="0043305B" w:rsidRPr="00194C5B" w:rsidRDefault="0043305B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 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Impurity of </w:t>
                      </w:r>
                      <w:r w:rsidR="0058285C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software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in </w:t>
                      </w:r>
                      <w:r w:rsidR="0058285C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type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    </w:t>
                      </w:r>
                    </w:p>
                    <w:p w14:paraId="3613EE4B" w14:textId="77777777" w:rsidR="0043305B" w:rsidRDefault="0043305B" w:rsidP="0043305B">
                      <w:pP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60097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Imp = P(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Down</w:t>
                      </w:r>
                      <w:r w:rsidRPr="0060097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)*(1-P(Down)) + P(up)*(1-P(up))</w:t>
                      </w:r>
                    </w:p>
                    <w:p w14:paraId="35A98272" w14:textId="0B14E9BD" w:rsidR="0043305B" w:rsidRDefault="0043305B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Imp = </w:t>
                      </w:r>
                      <w:r w:rsidR="002A513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/2*(1-</w:t>
                      </w:r>
                      <w:r w:rsidR="002A513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/2) + </w:t>
                      </w:r>
                      <w:r w:rsidR="002A513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/2*(1-</w:t>
                      </w:r>
                      <w:r w:rsidR="002A513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/2) = 0</w:t>
                      </w:r>
                      <w:r w:rsidR="002A513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.5</w:t>
                      </w:r>
                    </w:p>
                    <w:p w14:paraId="42FE2907" w14:textId="77777777" w:rsidR="0043305B" w:rsidRDefault="0043305B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</w:p>
                    <w:p w14:paraId="2B78D4AD" w14:textId="620AA00D" w:rsidR="0043305B" w:rsidRPr="00194C5B" w:rsidRDefault="0043305B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Impurity of </w:t>
                      </w:r>
                      <w:r w:rsidR="0058285C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hardware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in </w:t>
                      </w:r>
                      <w:r w:rsidR="0058285C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type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    </w:t>
                      </w:r>
                    </w:p>
                    <w:p w14:paraId="5583B03C" w14:textId="77777777" w:rsidR="0043305B" w:rsidRDefault="0043305B" w:rsidP="0043305B">
                      <w:pP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60097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Imp = P(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Down</w:t>
                      </w:r>
                      <w:r w:rsidRPr="0060097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)*(1-P(Down)) + P(up)*(1-P(up))</w:t>
                      </w:r>
                    </w:p>
                    <w:p w14:paraId="380CE143" w14:textId="022270E9" w:rsidR="0043305B" w:rsidRDefault="0043305B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Imp = </w:t>
                      </w:r>
                      <w:r w:rsidR="002A513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1/2*(1-1/2) + 1/2*(1-1/2) = 0.5</w:t>
                      </w:r>
                    </w:p>
                    <w:p w14:paraId="612A9DA8" w14:textId="497B7184" w:rsidR="0043305B" w:rsidRDefault="0043305B" w:rsidP="0043305B">
                      <w:pPr>
                        <w:tabs>
                          <w:tab w:val="left" w:pos="0"/>
                        </w:tabs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Tot. Ave. Imp.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= 0</w:t>
                      </w:r>
                      <w:r w:rsidR="002A513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.5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+ 0</w:t>
                      </w:r>
                      <w:r w:rsidR="002A513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.5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=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A5130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2"/>
                          <w:szCs w:val="22"/>
                        </w:rPr>
                        <w:t>1</w:t>
                      </w:r>
                    </w:p>
                    <w:p w14:paraId="6F1C8C3F" w14:textId="67B5CF73" w:rsidR="003B3D27" w:rsidRDefault="003B3D27" w:rsidP="003B3D27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>Information gain = 0.3-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>1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 =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>-</w:t>
                      </w:r>
                      <w:r w:rsidRPr="003B3D27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>0.</w:t>
                      </w:r>
                      <w:r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>7</w:t>
                      </w:r>
                    </w:p>
                    <w:p w14:paraId="1FBEA069" w14:textId="77777777" w:rsidR="003B3D27" w:rsidRDefault="003B3D27" w:rsidP="0043305B">
                      <w:pPr>
                        <w:tabs>
                          <w:tab w:val="left" w:pos="0"/>
                        </w:tabs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</w:p>
                    <w:p w14:paraId="3AEF1976" w14:textId="72D1CE64" w:rsidR="0043305B" w:rsidRDefault="0043305B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lang w:eastAsia="zh-CN"/>
                        </w:rPr>
                      </w:pPr>
                    </w:p>
                    <w:p w14:paraId="75E7BEAC" w14:textId="77777777" w:rsidR="002A5130" w:rsidRDefault="002A5130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lang w:eastAsia="zh-CN"/>
                        </w:rPr>
                      </w:pPr>
                    </w:p>
                    <w:p w14:paraId="4CE34718" w14:textId="462B4B0B" w:rsidR="002A5130" w:rsidRDefault="002A5130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lang w:eastAsia="zh-CN"/>
                        </w:rPr>
                      </w:pPr>
                    </w:p>
                    <w:p w14:paraId="05EAD159" w14:textId="21F25704" w:rsidR="002A5130" w:rsidRDefault="002A5130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lang w:eastAsia="zh-CN"/>
                        </w:rPr>
                      </w:pPr>
                    </w:p>
                    <w:p w14:paraId="6900F14B" w14:textId="77777777" w:rsidR="002A5130" w:rsidRDefault="002A5130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lang w:eastAsia="zh-CN"/>
                        </w:rPr>
                      </w:pPr>
                    </w:p>
                    <w:p w14:paraId="3FA28BE4" w14:textId="59DD87DD" w:rsidR="002A5130" w:rsidRDefault="002A5130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lang w:eastAsia="zh-CN"/>
                        </w:rPr>
                      </w:pPr>
                    </w:p>
                    <w:p w14:paraId="22B2018E" w14:textId="77777777" w:rsidR="002A5130" w:rsidRPr="004B08F9" w:rsidRDefault="002A5130" w:rsidP="0043305B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lang w:eastAsia="zh-C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56444">
        <w:rPr>
          <w:rFonts w:eastAsia="TimesNewRomanPS-BoldMT" w:cs="SimSun"/>
          <w:b/>
          <w:sz w:val="22"/>
          <w:lang w:eastAsia="zh-CN"/>
        </w:rPr>
        <w:t xml:space="preserve"> </w:t>
      </w:r>
      <w:r w:rsidR="00256444" w:rsidRPr="00256444">
        <w:rPr>
          <w:rFonts w:eastAsia="TimesNewRomanPS-BoldMT" w:cs="SimSun"/>
          <w:bCs/>
          <w:sz w:val="22"/>
          <w:u w:val="single"/>
          <w:lang w:eastAsia="zh-CN"/>
        </w:rPr>
        <w:t>Impurity of</w:t>
      </w:r>
      <w:r w:rsidR="00256444" w:rsidRPr="00256444">
        <w:rPr>
          <w:rFonts w:eastAsia="TimesNewRomanPS-BoldMT" w:cs="SimSun"/>
          <w:b/>
          <w:sz w:val="22"/>
          <w:u w:val="single"/>
          <w:lang w:eastAsia="zh-CN"/>
        </w:rPr>
        <w:t xml:space="preserve"> New</w:t>
      </w:r>
    </w:p>
    <w:p w14:paraId="27548025" w14:textId="6938C210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B2A800A" w14:textId="5D4160AB" w:rsidR="002A5130" w:rsidRDefault="00D56349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6CFF49" wp14:editId="4C1C2F9B">
                <wp:simplePos x="0" y="0"/>
                <wp:positionH relativeFrom="column">
                  <wp:posOffset>-853440</wp:posOffset>
                </wp:positionH>
                <wp:positionV relativeFrom="paragraph">
                  <wp:posOffset>2326640</wp:posOffset>
                </wp:positionV>
                <wp:extent cx="3032760" cy="807720"/>
                <wp:effectExtent l="0" t="0" r="15240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314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  <w:gridCol w:w="1755"/>
                            </w:tblGrid>
                            <w:tr w:rsidR="00D56349" w14:paraId="41727783" w14:textId="77777777" w:rsidTr="00D56349">
                              <w:trPr>
                                <w:trHeight w:val="373"/>
                              </w:trPr>
                              <w:tc>
                                <w:tcPr>
                                  <w:tcW w:w="3145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4D9C50" w14:textId="77777777" w:rsidR="00D56349" w:rsidRPr="00EE09A1" w:rsidRDefault="00D56349" w:rsidP="00D56349">
                                  <w:pPr>
                                    <w:suppressOverlap/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E09A1"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Comparing Info Gains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in mid</w:t>
                                  </w:r>
                                </w:p>
                              </w:tc>
                            </w:tr>
                            <w:tr w:rsidR="00D56349" w14:paraId="56C3A34A" w14:textId="77777777" w:rsidTr="00D56349">
                              <w:trPr>
                                <w:trHeight w:val="299"/>
                              </w:trPr>
                              <w:tc>
                                <w:tcPr>
                                  <w:tcW w:w="13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5FBD3F" w14:textId="77777777" w:rsidR="00D56349" w:rsidRPr="00EE09A1" w:rsidRDefault="00D56349" w:rsidP="00D56349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Competition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EBFFDC" w14:textId="77777777" w:rsidR="00D56349" w:rsidRPr="00EE09A1" w:rsidRDefault="00D56349" w:rsidP="00D56349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D56349" w14:paraId="1C0E6954" w14:textId="77777777" w:rsidTr="00D56349">
                              <w:trPr>
                                <w:trHeight w:val="299"/>
                              </w:trPr>
                              <w:tc>
                                <w:tcPr>
                                  <w:tcW w:w="13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5C3E34" w14:textId="77777777" w:rsidR="00D56349" w:rsidRPr="00EE09A1" w:rsidRDefault="00D56349" w:rsidP="00D56349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E09A1"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0.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CB0F15" w14:textId="37DA8A3C" w:rsidR="00D56349" w:rsidRPr="00EE09A1" w:rsidRDefault="00D56349" w:rsidP="00D56349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-0.7</w:t>
                                  </w:r>
                                </w:p>
                              </w:tc>
                            </w:tr>
                          </w:tbl>
                          <w:p w14:paraId="6FEB870A" w14:textId="77777777" w:rsidR="00D56349" w:rsidRDefault="00D56349" w:rsidP="00D56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FF49" id="Text Box 72" o:spid="_x0000_s1044" type="#_x0000_t202" style="position:absolute;margin-left:-67.2pt;margin-top:183.2pt;width:238.8pt;height:6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" fillcolor="white [3201]" strokecolor="white [3212]" strokeweight=".5pt">
                <v:textbox>
                  <w:txbxContent>
                    <w:tbl>
                      <w:tblPr>
                        <w:tblOverlap w:val="never"/>
                        <w:tblW w:w="314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  <w:gridCol w:w="1755"/>
                      </w:tblGrid>
                      <w:tr w:rsidR="00D56349" w14:paraId="41727783" w14:textId="77777777" w:rsidTr="00D56349">
                        <w:trPr>
                          <w:trHeight w:val="373"/>
                        </w:trPr>
                        <w:tc>
                          <w:tcPr>
                            <w:tcW w:w="3145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4D9C50" w14:textId="77777777" w:rsidR="00D56349" w:rsidRPr="00EE09A1" w:rsidRDefault="00D56349" w:rsidP="00D56349">
                            <w:pPr>
                              <w:suppressOverlap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E09A1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Comparing Info Gains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in mid</w:t>
                            </w:r>
                          </w:p>
                        </w:tc>
                      </w:tr>
                      <w:tr w:rsidR="00D56349" w14:paraId="56C3A34A" w14:textId="77777777" w:rsidTr="00D56349">
                        <w:trPr>
                          <w:trHeight w:val="299"/>
                        </w:trPr>
                        <w:tc>
                          <w:tcPr>
                            <w:tcW w:w="13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5FBD3F" w14:textId="77777777" w:rsidR="00D56349" w:rsidRPr="00EE09A1" w:rsidRDefault="00D56349" w:rsidP="00D56349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Competition</w:t>
                            </w:r>
                          </w:p>
                        </w:tc>
                        <w:tc>
                          <w:tcPr>
                            <w:tcW w:w="175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EBFFDC" w14:textId="77777777" w:rsidR="00D56349" w:rsidRPr="00EE09A1" w:rsidRDefault="00D56349" w:rsidP="00D56349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Type</w:t>
                            </w:r>
                          </w:p>
                        </w:tc>
                      </w:tr>
                      <w:tr w:rsidR="00D56349" w14:paraId="1C0E6954" w14:textId="77777777" w:rsidTr="00D56349">
                        <w:trPr>
                          <w:trHeight w:val="299"/>
                        </w:trPr>
                        <w:tc>
                          <w:tcPr>
                            <w:tcW w:w="13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5C3E34" w14:textId="77777777" w:rsidR="00D56349" w:rsidRPr="00EE09A1" w:rsidRDefault="00D56349" w:rsidP="00D56349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E09A1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5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CB0F15" w14:textId="37DA8A3C" w:rsidR="00D56349" w:rsidRPr="00EE09A1" w:rsidRDefault="00D56349" w:rsidP="00D56349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-0.7</w:t>
                            </w:r>
                          </w:p>
                        </w:tc>
                      </w:tr>
                    </w:tbl>
                    <w:p w14:paraId="6FEB870A" w14:textId="77777777" w:rsidR="00D56349" w:rsidRDefault="00D56349" w:rsidP="00D56349"/>
                  </w:txbxContent>
                </v:textbox>
              </v:shape>
            </w:pict>
          </mc:Fallback>
        </mc:AlternateContent>
      </w:r>
      <w:r w:rsidR="002564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2206A0" wp14:editId="7F509376">
                <wp:simplePos x="0" y="0"/>
                <wp:positionH relativeFrom="column">
                  <wp:posOffset>3604260</wp:posOffset>
                </wp:positionH>
                <wp:positionV relativeFrom="paragraph">
                  <wp:posOffset>801370</wp:posOffset>
                </wp:positionV>
                <wp:extent cx="1828800" cy="1828800"/>
                <wp:effectExtent l="0" t="0" r="25400" b="1587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E71559" w14:textId="0A19FE07" w:rsidR="00256444" w:rsidRPr="00194C5B" w:rsidRDefault="00256444" w:rsidP="00256444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Impurity of </w:t>
                            </w:r>
                            <w:r w:rsidRPr="00194C5B"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Competition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in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new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</w:p>
                          <w:p w14:paraId="032AF896" w14:textId="77777777" w:rsidR="00256444" w:rsidRDefault="00256444" w:rsidP="00256444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</w:p>
                          <w:p w14:paraId="228F52B5" w14:textId="44E45BB9" w:rsidR="00256444" w:rsidRDefault="00256444" w:rsidP="00256444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Avg.imp = </w:t>
                            </w:r>
                            <w:r w:rsidRPr="0043305B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2B3B10D" w14:textId="77777777" w:rsidR="003B3D27" w:rsidRDefault="003B3D27" w:rsidP="003B3D27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Information gain = 0.3-0 = </w:t>
                            </w:r>
                            <w:r w:rsidRPr="003B3D27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>0.3</w:t>
                            </w:r>
                          </w:p>
                          <w:p w14:paraId="6F64B6C8" w14:textId="77777777" w:rsidR="00256444" w:rsidRDefault="00256444" w:rsidP="00256444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</w:p>
                          <w:p w14:paraId="05C4FD03" w14:textId="6EDE8177" w:rsidR="00256444" w:rsidRPr="00194C5B" w:rsidRDefault="00256444" w:rsidP="00256444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</w:pP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Impurity of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type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in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u w:val="single"/>
                                <w:lang w:eastAsia="zh-CN"/>
                              </w:rPr>
                              <w:t>new</w:t>
                            </w:r>
                            <w:r w:rsidRPr="00194C5B">
                              <w:rPr>
                                <w:rFonts w:eastAsia="TimesNewRomanPS-BoldMT" w:cs="SimSun"/>
                                <w:bCs/>
                                <w:sz w:val="22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12B145C" w14:textId="77777777" w:rsidR="00256444" w:rsidRDefault="00256444" w:rsidP="00256444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</w:p>
                          <w:p w14:paraId="1CB8F713" w14:textId="129BFA65" w:rsidR="00256444" w:rsidRDefault="00256444" w:rsidP="00256444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Avg.imp = </w:t>
                            </w:r>
                            <w:r w:rsidRPr="0043305B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 xml:space="preserve">0 </w:t>
                            </w:r>
                          </w:p>
                          <w:p w14:paraId="6147DC6B" w14:textId="77777777" w:rsidR="003B3D27" w:rsidRDefault="003B3D27" w:rsidP="003B3D27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Information gain = 0.3-0 = </w:t>
                            </w:r>
                            <w:r w:rsidRPr="003B3D27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>0.3</w:t>
                            </w:r>
                          </w:p>
                          <w:p w14:paraId="04E1B0CA" w14:textId="77777777" w:rsidR="003B3D27" w:rsidRPr="004B08F9" w:rsidRDefault="003B3D27" w:rsidP="00256444">
                            <w:pPr>
                              <w:tabs>
                                <w:tab w:val="left" w:pos="0"/>
                              </w:tabs>
                              <w:rPr>
                                <w:rFonts w:eastAsia="TimesNewRomanPS-BoldMT" w:cs="SimSun"/>
                                <w:b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206A0" id="Text Box 70" o:spid="_x0000_s1045" type="#_x0000_t202" style="position:absolute;margin-left:283.8pt;margin-top:63.1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" filled="f" strokecolor="white [3212]" strokeweight=".5pt">
                <v:fill o:detectmouseclick="t"/>
                <v:textbox style="mso-fit-shape-to-text:t">
                  <w:txbxContent>
                    <w:p w14:paraId="73E71559" w14:textId="0A19FE07" w:rsidR="00256444" w:rsidRPr="00194C5B" w:rsidRDefault="00256444" w:rsidP="00256444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Impurity of </w:t>
                      </w:r>
                      <w:r w:rsidRPr="00194C5B"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Competition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in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new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    </w:t>
                      </w:r>
                    </w:p>
                    <w:p w14:paraId="032AF896" w14:textId="77777777" w:rsidR="00256444" w:rsidRDefault="00256444" w:rsidP="00256444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</w:p>
                    <w:p w14:paraId="228F52B5" w14:textId="44E45BB9" w:rsidR="00256444" w:rsidRDefault="00256444" w:rsidP="00256444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Avg.imp = </w:t>
                      </w:r>
                      <w:r w:rsidRPr="0043305B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>0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 </w:t>
                      </w:r>
                    </w:p>
                    <w:p w14:paraId="12B3B10D" w14:textId="77777777" w:rsidR="003B3D27" w:rsidRDefault="003B3D27" w:rsidP="003B3D27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Information gain = 0.3-0 = </w:t>
                      </w:r>
                      <w:r w:rsidRPr="003B3D27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>0.3</w:t>
                      </w:r>
                    </w:p>
                    <w:p w14:paraId="6F64B6C8" w14:textId="77777777" w:rsidR="00256444" w:rsidRDefault="00256444" w:rsidP="00256444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</w:p>
                    <w:p w14:paraId="05C4FD03" w14:textId="6EDE8177" w:rsidR="00256444" w:rsidRPr="00194C5B" w:rsidRDefault="00256444" w:rsidP="00256444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</w:pP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Impurity of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type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in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u w:val="single"/>
                          <w:lang w:eastAsia="zh-CN"/>
                        </w:rPr>
                        <w:t>new</w:t>
                      </w:r>
                      <w:r w:rsidRPr="00194C5B">
                        <w:rPr>
                          <w:rFonts w:eastAsia="TimesNewRomanPS-BoldMT" w:cs="SimSun"/>
                          <w:bCs/>
                          <w:sz w:val="22"/>
                          <w:u w:val="single"/>
                          <w:lang w:eastAsia="zh-CN"/>
                        </w:rPr>
                        <w:t xml:space="preserve"> </w:t>
                      </w:r>
                    </w:p>
                    <w:p w14:paraId="712B145C" w14:textId="77777777" w:rsidR="00256444" w:rsidRDefault="00256444" w:rsidP="00256444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</w:p>
                    <w:p w14:paraId="1CB8F713" w14:textId="129BFA65" w:rsidR="00256444" w:rsidRDefault="00256444" w:rsidP="00256444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Avg.imp = </w:t>
                      </w:r>
                      <w:r w:rsidRPr="0043305B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 xml:space="preserve">0 </w:t>
                      </w:r>
                    </w:p>
                    <w:p w14:paraId="6147DC6B" w14:textId="77777777" w:rsidR="003B3D27" w:rsidRDefault="003B3D27" w:rsidP="003B3D27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</w:pP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Information gain = 0.3-0 = </w:t>
                      </w:r>
                      <w:r w:rsidRPr="003B3D27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>0.3</w:t>
                      </w:r>
                    </w:p>
                    <w:p w14:paraId="04E1B0CA" w14:textId="77777777" w:rsidR="003B3D27" w:rsidRPr="004B08F9" w:rsidRDefault="003B3D27" w:rsidP="00256444">
                      <w:pPr>
                        <w:tabs>
                          <w:tab w:val="left" w:pos="0"/>
                        </w:tabs>
                        <w:rPr>
                          <w:rFonts w:eastAsia="TimesNewRomanPS-BoldMT" w:cs="SimSun"/>
                          <w:b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77A588" w14:textId="0E7B3DB3" w:rsidR="002A5130" w:rsidRDefault="00D56349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FB6551" wp14:editId="067213B5">
                <wp:simplePos x="0" y="0"/>
                <wp:positionH relativeFrom="column">
                  <wp:posOffset>3489960</wp:posOffset>
                </wp:positionH>
                <wp:positionV relativeFrom="paragraph">
                  <wp:posOffset>1683385</wp:posOffset>
                </wp:positionV>
                <wp:extent cx="3032760" cy="807720"/>
                <wp:effectExtent l="0" t="0" r="15240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314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  <w:gridCol w:w="1755"/>
                            </w:tblGrid>
                            <w:tr w:rsidR="00D56349" w14:paraId="5651AC96" w14:textId="77777777" w:rsidTr="00D56349">
                              <w:trPr>
                                <w:trHeight w:val="373"/>
                              </w:trPr>
                              <w:tc>
                                <w:tcPr>
                                  <w:tcW w:w="3145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F5EB53" w14:textId="77777777" w:rsidR="00D56349" w:rsidRPr="00EE09A1" w:rsidRDefault="00D56349" w:rsidP="00D56349">
                                  <w:pPr>
                                    <w:suppressOverlap/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E09A1"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Comparing Info Gains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in mid</w:t>
                                  </w:r>
                                </w:p>
                              </w:tc>
                            </w:tr>
                            <w:tr w:rsidR="00D56349" w14:paraId="2175024C" w14:textId="77777777" w:rsidTr="00D56349">
                              <w:trPr>
                                <w:trHeight w:val="299"/>
                              </w:trPr>
                              <w:tc>
                                <w:tcPr>
                                  <w:tcW w:w="13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56E3BE" w14:textId="77777777" w:rsidR="00D56349" w:rsidRPr="00EE09A1" w:rsidRDefault="00D56349" w:rsidP="00D56349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Competition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6B9D0F" w14:textId="77777777" w:rsidR="00D56349" w:rsidRPr="00EE09A1" w:rsidRDefault="00D56349" w:rsidP="00D56349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D56349" w14:paraId="3AF4F077" w14:textId="77777777" w:rsidTr="00D56349">
                              <w:trPr>
                                <w:trHeight w:val="299"/>
                              </w:trPr>
                              <w:tc>
                                <w:tcPr>
                                  <w:tcW w:w="13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E5D9C7" w14:textId="77777777" w:rsidR="00D56349" w:rsidRPr="00EE09A1" w:rsidRDefault="00D56349" w:rsidP="00D56349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E09A1"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0.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E07BAA" w14:textId="77777777" w:rsidR="00D56349" w:rsidRPr="00EE09A1" w:rsidRDefault="00D56349" w:rsidP="00D56349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E09A1"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.3</w:t>
                                  </w:r>
                                </w:p>
                              </w:tc>
                            </w:tr>
                          </w:tbl>
                          <w:p w14:paraId="61B9D88D" w14:textId="77777777" w:rsidR="00D56349" w:rsidRDefault="00D56349" w:rsidP="00D56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6551" id="Text Box 73" o:spid="_x0000_s1046" type="#_x0000_t202" style="position:absolute;margin-left:274.8pt;margin-top:132.55pt;width:238.8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WvNwIAAIQEAAAOAAAAZHJzL2Uyb0RvYy54bWysVE1v2zAMvQ/YfxB0X+x8NO2MOEWWIsOA&#10;oC2QDj0rshQLkEVNUmJnv36U8tmup2EXmRKpJ/Lx0ZP7rtFkJ5xXYEra7+WUCMOhUmZT0p8viy9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" fillcolor="white [3201]" strokecolor="white [3212]" strokeweight=".5pt">
                <v:textbox>
                  <w:txbxContent>
                    <w:tbl>
                      <w:tblPr>
                        <w:tblOverlap w:val="never"/>
                        <w:tblW w:w="314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  <w:gridCol w:w="1755"/>
                      </w:tblGrid>
                      <w:tr w:rsidR="00D56349" w14:paraId="5651AC96" w14:textId="77777777" w:rsidTr="00D56349">
                        <w:trPr>
                          <w:trHeight w:val="373"/>
                        </w:trPr>
                        <w:tc>
                          <w:tcPr>
                            <w:tcW w:w="3145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F5EB53" w14:textId="77777777" w:rsidR="00D56349" w:rsidRPr="00EE09A1" w:rsidRDefault="00D56349" w:rsidP="00D56349">
                            <w:pPr>
                              <w:suppressOverlap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E09A1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Comparing Info Gains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in mid</w:t>
                            </w:r>
                          </w:p>
                        </w:tc>
                      </w:tr>
                      <w:tr w:rsidR="00D56349" w14:paraId="2175024C" w14:textId="77777777" w:rsidTr="00D56349">
                        <w:trPr>
                          <w:trHeight w:val="299"/>
                        </w:trPr>
                        <w:tc>
                          <w:tcPr>
                            <w:tcW w:w="13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56E3BE" w14:textId="77777777" w:rsidR="00D56349" w:rsidRPr="00EE09A1" w:rsidRDefault="00D56349" w:rsidP="00D56349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Competition</w:t>
                            </w:r>
                          </w:p>
                        </w:tc>
                        <w:tc>
                          <w:tcPr>
                            <w:tcW w:w="175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6B9D0F" w14:textId="77777777" w:rsidR="00D56349" w:rsidRPr="00EE09A1" w:rsidRDefault="00D56349" w:rsidP="00D56349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Type</w:t>
                            </w:r>
                          </w:p>
                        </w:tc>
                      </w:tr>
                      <w:tr w:rsidR="00D56349" w14:paraId="3AF4F077" w14:textId="77777777" w:rsidTr="00D56349">
                        <w:trPr>
                          <w:trHeight w:val="299"/>
                        </w:trPr>
                        <w:tc>
                          <w:tcPr>
                            <w:tcW w:w="13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E5D9C7" w14:textId="77777777" w:rsidR="00D56349" w:rsidRPr="00EE09A1" w:rsidRDefault="00D56349" w:rsidP="00D56349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E09A1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5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E07BAA" w14:textId="77777777" w:rsidR="00D56349" w:rsidRPr="00EE09A1" w:rsidRDefault="00D56349" w:rsidP="00D56349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E09A1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.3</w:t>
                            </w:r>
                          </w:p>
                        </w:tc>
                      </w:tr>
                    </w:tbl>
                    <w:p w14:paraId="61B9D88D" w14:textId="77777777" w:rsidR="00D56349" w:rsidRDefault="00D56349" w:rsidP="00D56349"/>
                  </w:txbxContent>
                </v:textbox>
              </v:shape>
            </w:pict>
          </mc:Fallback>
        </mc:AlternateContent>
      </w:r>
    </w:p>
    <w:p w14:paraId="04A4A403" w14:textId="055BF33C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F0613F1" w14:textId="5C0CC2E3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AB0D6B9" w14:textId="03C5D806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79457A7" w14:textId="7856FFBA" w:rsidR="002A5130" w:rsidRDefault="004E75FE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03BA25" wp14:editId="7F129CBF">
                <wp:simplePos x="0" y="0"/>
                <wp:positionH relativeFrom="column">
                  <wp:posOffset>-876300</wp:posOffset>
                </wp:positionH>
                <wp:positionV relativeFrom="paragraph">
                  <wp:posOffset>134620</wp:posOffset>
                </wp:positionV>
                <wp:extent cx="2095500" cy="579120"/>
                <wp:effectExtent l="0" t="0" r="19050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02D562" w14:textId="6DBB3CED" w:rsidR="004E75FE" w:rsidRDefault="00B317A8">
                            <w:r w:rsidRPr="00D13324">
                              <w:rPr>
                                <w:rFonts w:eastAsia="TimesNewRomanPS-BoldMT" w:cs="SimSun"/>
                                <w:b/>
                                <w:color w:val="FF0000"/>
                                <w:sz w:val="22"/>
                                <w:lang w:eastAsia="zh-CN"/>
                              </w:rPr>
                              <w:t>Competition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 has higher info gain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3BA25" id="Text Box 74" o:spid="_x0000_s1047" type="#_x0000_t202" style="position:absolute;margin-left:-69pt;margin-top:10.6pt;width:165pt;height:45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" fillcolor="white [3201]" strokecolor="white [3212]" strokeweight=".5pt">
                <v:textbox>
                  <w:txbxContent>
                    <w:p w14:paraId="1A02D562" w14:textId="6DBB3CED" w:rsidR="004E75FE" w:rsidRDefault="00B317A8">
                      <w:r w:rsidRPr="00D13324">
                        <w:rPr>
                          <w:rFonts w:eastAsia="TimesNewRomanPS-BoldMT" w:cs="SimSun"/>
                          <w:b/>
                          <w:color w:val="FF0000"/>
                          <w:sz w:val="22"/>
                          <w:lang w:eastAsia="zh-CN"/>
                        </w:rPr>
                        <w:t>Competition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 has higher info gain </w:t>
                      </w:r>
                    </w:p>
                  </w:txbxContent>
                </v:textbox>
              </v:shape>
            </w:pict>
          </mc:Fallback>
        </mc:AlternateContent>
      </w:r>
    </w:p>
    <w:p w14:paraId="125E1AE2" w14:textId="3C9D6EFE" w:rsidR="002A5130" w:rsidRDefault="00B317A8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99DAD" wp14:editId="69C2B561">
                <wp:simplePos x="0" y="0"/>
                <wp:positionH relativeFrom="column">
                  <wp:posOffset>3596640</wp:posOffset>
                </wp:positionH>
                <wp:positionV relativeFrom="paragraph">
                  <wp:posOffset>34925</wp:posOffset>
                </wp:positionV>
                <wp:extent cx="1927860" cy="579120"/>
                <wp:effectExtent l="0" t="0" r="15240" b="114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57E694" w14:textId="22202849" w:rsidR="00B317A8" w:rsidRDefault="00B317A8" w:rsidP="00B317A8"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Both features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>ha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ve the same </w:t>
                            </w:r>
                            <w:r>
                              <w:rPr>
                                <w:rFonts w:eastAsia="TimesNewRomanPS-BoldMT" w:cs="SimSun"/>
                                <w:b/>
                                <w:sz w:val="22"/>
                                <w:lang w:eastAsia="zh-CN"/>
                              </w:rPr>
                              <w:t xml:space="preserve">info gain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9DAD" id="Text Box 75" o:spid="_x0000_s1048" type="#_x0000_t202" style="position:absolute;margin-left:283.2pt;margin-top:2.75pt;width:151.8pt;height:4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" fillcolor="white [3201]" strokecolor="white [3212]" strokeweight=".5pt">
                <v:textbox>
                  <w:txbxContent>
                    <w:p w14:paraId="4357E694" w14:textId="22202849" w:rsidR="00B317A8" w:rsidRDefault="00B317A8" w:rsidP="00B317A8"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Both features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>ha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ve the same </w:t>
                      </w:r>
                      <w:r>
                        <w:rPr>
                          <w:rFonts w:eastAsia="TimesNewRomanPS-BoldMT" w:cs="SimSun"/>
                          <w:b/>
                          <w:sz w:val="22"/>
                          <w:lang w:eastAsia="zh-CN"/>
                        </w:rPr>
                        <w:t xml:space="preserve">info gain </w:t>
                      </w:r>
                    </w:p>
                  </w:txbxContent>
                </v:textbox>
              </v:shape>
            </w:pict>
          </mc:Fallback>
        </mc:AlternateContent>
      </w:r>
    </w:p>
    <w:p w14:paraId="3165ADE5" w14:textId="3AD8CBDD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560DE22" w14:textId="40367E1E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5910E7B" w14:textId="28E54666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F51C128" w14:textId="77777777" w:rsidR="003D086C" w:rsidRP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u w:val="single"/>
          <w:lang w:eastAsia="zh-CN"/>
        </w:rPr>
      </w:pPr>
      <w:r w:rsidRPr="003D086C">
        <w:rPr>
          <w:rFonts w:eastAsia="TimesNewRomanPS-BoldMT" w:cs="SimSun"/>
          <w:b/>
          <w:noProof/>
          <w:sz w:val="22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152174" wp14:editId="3054BEEA">
                <wp:simplePos x="0" y="0"/>
                <wp:positionH relativeFrom="column">
                  <wp:posOffset>3040380</wp:posOffset>
                </wp:positionH>
                <wp:positionV relativeFrom="paragraph">
                  <wp:posOffset>161925</wp:posOffset>
                </wp:positionV>
                <wp:extent cx="3429000" cy="1310640"/>
                <wp:effectExtent l="0" t="0" r="19050" b="2286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D814B" w14:textId="77777777" w:rsidR="003D086C" w:rsidRDefault="003D086C" w:rsidP="003D086C">
                            <w:r>
                              <w:t>Hence, the predicted profit for:</w:t>
                            </w:r>
                          </w:p>
                          <w:p w14:paraId="5EF5E300" w14:textId="77777777" w:rsidR="003D086C" w:rsidRDefault="003D086C" w:rsidP="003D086C"/>
                          <w:tbl>
                            <w:tblPr>
                              <w:tblStyle w:val="LightShading"/>
                              <w:tblW w:w="52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0"/>
                              <w:gridCol w:w="649"/>
                              <w:gridCol w:w="1479"/>
                              <w:gridCol w:w="1154"/>
                              <w:gridCol w:w="1235"/>
                            </w:tblGrid>
                            <w:tr w:rsidR="003D086C" w:rsidRPr="00885477" w14:paraId="011C9B2F" w14:textId="77777777" w:rsidTr="00C8008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0" w:type="dxa"/>
                                  <w:noWrap/>
                                </w:tcPr>
                                <w:p w14:paraId="1A125F27" w14:textId="77777777" w:rsidR="003D086C" w:rsidRPr="00885477" w:rsidRDefault="003D086C" w:rsidP="0058285C">
                                  <w:pPr>
                                    <w:jc w:val="center"/>
                                    <w:rPr>
                                      <w:b w:val="0"/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885477">
                                    <w:rPr>
                                      <w:b w:val="0"/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  <w:t>Mid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DD92113" w14:textId="77777777" w:rsidR="003D086C" w:rsidRPr="00885477" w:rsidRDefault="003D086C" w:rsidP="0058285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  <w:noWrap/>
                                </w:tcPr>
                                <w:p w14:paraId="1DD6C1CD" w14:textId="77777777" w:rsidR="003D086C" w:rsidRPr="00885477" w:rsidRDefault="003D086C" w:rsidP="0058285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885477"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  <w:noWrap/>
                                </w:tcPr>
                                <w:p w14:paraId="52D59E87" w14:textId="77777777" w:rsidR="003D086C" w:rsidRPr="00885477" w:rsidRDefault="003D086C" w:rsidP="0058285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885477"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  <w:t>Hardware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  <w:noWrap/>
                                </w:tcPr>
                                <w:p w14:paraId="682F7EB4" w14:textId="77777777" w:rsidR="003D086C" w:rsidRPr="00885477" w:rsidRDefault="003D086C" w:rsidP="0058285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  <w:t>?</w:t>
                                  </w:r>
                                </w:p>
                              </w:tc>
                            </w:tr>
                          </w:tbl>
                          <w:p w14:paraId="4179FABE" w14:textId="77777777" w:rsidR="003D086C" w:rsidRDefault="003D086C" w:rsidP="003D086C"/>
                          <w:p w14:paraId="7F952C5A" w14:textId="77777777" w:rsidR="003D086C" w:rsidRDefault="003D086C" w:rsidP="003D086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t xml:space="preserve">Predicted profit trend is </w:t>
                            </w:r>
                            <w:r w:rsidRPr="00C80083">
                              <w:rPr>
                                <w:color w:val="FF0000"/>
                              </w:rPr>
                              <w:t>Up</w:t>
                            </w:r>
                            <w:r w:rsidRPr="00C80083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LightShading"/>
                              <w:tblW w:w="52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0"/>
                              <w:gridCol w:w="649"/>
                              <w:gridCol w:w="1479"/>
                              <w:gridCol w:w="1154"/>
                              <w:gridCol w:w="1235"/>
                            </w:tblGrid>
                            <w:tr w:rsidR="003D086C" w:rsidRPr="00885477" w14:paraId="72021553" w14:textId="77777777" w:rsidTr="00720CD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0" w:type="dxa"/>
                                  <w:noWrap/>
                                </w:tcPr>
                                <w:p w14:paraId="18D3827E" w14:textId="77777777" w:rsidR="003D086C" w:rsidRPr="00885477" w:rsidRDefault="003D086C" w:rsidP="00C80083">
                                  <w:pPr>
                                    <w:jc w:val="center"/>
                                    <w:rPr>
                                      <w:b w:val="0"/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885477">
                                    <w:rPr>
                                      <w:b w:val="0"/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  <w:t>Mid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541D0C0" w14:textId="77777777" w:rsidR="003D086C" w:rsidRPr="00885477" w:rsidRDefault="003D086C" w:rsidP="00C8008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  <w:noWrap/>
                                </w:tcPr>
                                <w:p w14:paraId="48F21956" w14:textId="77777777" w:rsidR="003D086C" w:rsidRPr="00885477" w:rsidRDefault="003D086C" w:rsidP="00C8008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885477"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  <w:noWrap/>
                                </w:tcPr>
                                <w:p w14:paraId="0AC2CBF1" w14:textId="77777777" w:rsidR="003D086C" w:rsidRPr="00885477" w:rsidRDefault="003D086C" w:rsidP="00C8008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885477"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  <w:t>Hardware</w:t>
                                  </w:r>
                                </w:p>
                              </w:tc>
                              <w:tc>
                                <w:tcPr>
                                  <w:tcW w:w="1235" w:type="dxa"/>
                                  <w:noWrap/>
                                </w:tcPr>
                                <w:p w14:paraId="6E168BE7" w14:textId="77777777" w:rsidR="003D086C" w:rsidRPr="00885477" w:rsidRDefault="003D086C" w:rsidP="00C8008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  <w:lang w:eastAsia="zh-CN"/>
                                    </w:rPr>
                                    <w:t>up</w:t>
                                  </w:r>
                                </w:p>
                              </w:tc>
                            </w:tr>
                          </w:tbl>
                          <w:p w14:paraId="54F90D75" w14:textId="77777777" w:rsidR="003D086C" w:rsidRDefault="003D086C" w:rsidP="003D0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2174" id="Text Box 119" o:spid="_x0000_s1049" type="#_x0000_t202" style="position:absolute;margin-left:239.4pt;margin-top:12.75pt;width:270pt;height:103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TTPAIAAIUEAAAOAAAAZHJzL2Uyb0RvYy54bWysVE1v2zAMvQ/YfxB0X2wna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" fillcolor="white [3201]" strokeweight=".5pt">
                <v:textbox>
                  <w:txbxContent>
                    <w:p w14:paraId="381D814B" w14:textId="77777777" w:rsidR="003D086C" w:rsidRDefault="003D086C" w:rsidP="003D086C">
                      <w:r>
                        <w:t>Hence, the predicted profit for:</w:t>
                      </w:r>
                    </w:p>
                    <w:p w14:paraId="5EF5E300" w14:textId="77777777" w:rsidR="003D086C" w:rsidRDefault="003D086C" w:rsidP="003D086C"/>
                    <w:tbl>
                      <w:tblPr>
                        <w:tblStyle w:val="LightShading"/>
                        <w:tblW w:w="5297" w:type="dxa"/>
                        <w:tblLook w:val="04A0" w:firstRow="1" w:lastRow="0" w:firstColumn="1" w:lastColumn="0" w:noHBand="0" w:noVBand="1"/>
                      </w:tblPr>
                      <w:tblGrid>
                        <w:gridCol w:w="780"/>
                        <w:gridCol w:w="649"/>
                        <w:gridCol w:w="1479"/>
                        <w:gridCol w:w="1154"/>
                        <w:gridCol w:w="1235"/>
                      </w:tblGrid>
                      <w:tr w:rsidR="003D086C" w:rsidRPr="00885477" w14:paraId="011C9B2F" w14:textId="77777777" w:rsidTr="00C8008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0" w:type="dxa"/>
                            <w:noWrap/>
                          </w:tcPr>
                          <w:p w14:paraId="1A125F27" w14:textId="77777777" w:rsidR="003D086C" w:rsidRPr="00885477" w:rsidRDefault="003D086C" w:rsidP="0058285C">
                            <w:pPr>
                              <w:jc w:val="center"/>
                              <w:rPr>
                                <w:b w:val="0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85477">
                              <w:rPr>
                                <w:b w:val="0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Mid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DD92113" w14:textId="77777777" w:rsidR="003D086C" w:rsidRPr="00885477" w:rsidRDefault="003D086C" w:rsidP="0058285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  <w:noWrap/>
                          </w:tcPr>
                          <w:p w14:paraId="1DD6C1CD" w14:textId="77777777" w:rsidR="003D086C" w:rsidRPr="00885477" w:rsidRDefault="003D086C" w:rsidP="0058285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85477"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54" w:type="dxa"/>
                            <w:noWrap/>
                          </w:tcPr>
                          <w:p w14:paraId="52D59E87" w14:textId="77777777" w:rsidR="003D086C" w:rsidRPr="00885477" w:rsidRDefault="003D086C" w:rsidP="0058285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85477"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Hardware</w:t>
                            </w:r>
                          </w:p>
                        </w:tc>
                        <w:tc>
                          <w:tcPr>
                            <w:tcW w:w="1235" w:type="dxa"/>
                            <w:noWrap/>
                          </w:tcPr>
                          <w:p w14:paraId="682F7EB4" w14:textId="77777777" w:rsidR="003D086C" w:rsidRPr="00885477" w:rsidRDefault="003D086C" w:rsidP="0058285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?</w:t>
                            </w:r>
                          </w:p>
                        </w:tc>
                      </w:tr>
                    </w:tbl>
                    <w:p w14:paraId="4179FABE" w14:textId="77777777" w:rsidR="003D086C" w:rsidRDefault="003D086C" w:rsidP="003D086C"/>
                    <w:p w14:paraId="7F952C5A" w14:textId="77777777" w:rsidR="003D086C" w:rsidRDefault="003D086C" w:rsidP="003D086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t xml:space="preserve">Predicted profit trend is </w:t>
                      </w:r>
                      <w:r w:rsidRPr="00C80083">
                        <w:rPr>
                          <w:color w:val="FF0000"/>
                        </w:rPr>
                        <w:t>Up</w:t>
                      </w:r>
                      <w:r w:rsidRPr="00C80083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  <w:tbl>
                      <w:tblPr>
                        <w:tblStyle w:val="LightShading"/>
                        <w:tblW w:w="5297" w:type="dxa"/>
                        <w:tblLook w:val="04A0" w:firstRow="1" w:lastRow="0" w:firstColumn="1" w:lastColumn="0" w:noHBand="0" w:noVBand="1"/>
                      </w:tblPr>
                      <w:tblGrid>
                        <w:gridCol w:w="780"/>
                        <w:gridCol w:w="649"/>
                        <w:gridCol w:w="1479"/>
                        <w:gridCol w:w="1154"/>
                        <w:gridCol w:w="1235"/>
                      </w:tblGrid>
                      <w:tr w:rsidR="003D086C" w:rsidRPr="00885477" w14:paraId="72021553" w14:textId="77777777" w:rsidTr="00720CD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0" w:type="dxa"/>
                            <w:noWrap/>
                          </w:tcPr>
                          <w:p w14:paraId="18D3827E" w14:textId="77777777" w:rsidR="003D086C" w:rsidRPr="00885477" w:rsidRDefault="003D086C" w:rsidP="00C80083">
                            <w:pPr>
                              <w:jc w:val="center"/>
                              <w:rPr>
                                <w:b w:val="0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85477">
                              <w:rPr>
                                <w:b w:val="0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Mid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541D0C0" w14:textId="77777777" w:rsidR="003D086C" w:rsidRPr="00885477" w:rsidRDefault="003D086C" w:rsidP="00C8008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  <w:noWrap/>
                          </w:tcPr>
                          <w:p w14:paraId="48F21956" w14:textId="77777777" w:rsidR="003D086C" w:rsidRPr="00885477" w:rsidRDefault="003D086C" w:rsidP="00C8008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85477"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54" w:type="dxa"/>
                            <w:noWrap/>
                          </w:tcPr>
                          <w:p w14:paraId="0AC2CBF1" w14:textId="77777777" w:rsidR="003D086C" w:rsidRPr="00885477" w:rsidRDefault="003D086C" w:rsidP="00C8008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85477"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Hardware</w:t>
                            </w:r>
                          </w:p>
                        </w:tc>
                        <w:tc>
                          <w:tcPr>
                            <w:tcW w:w="1235" w:type="dxa"/>
                            <w:noWrap/>
                          </w:tcPr>
                          <w:p w14:paraId="6E168BE7" w14:textId="77777777" w:rsidR="003D086C" w:rsidRPr="00885477" w:rsidRDefault="003D086C" w:rsidP="00C8008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up</w:t>
                            </w:r>
                          </w:p>
                        </w:tc>
                      </w:tr>
                    </w:tbl>
                    <w:p w14:paraId="54F90D75" w14:textId="77777777" w:rsidR="003D086C" w:rsidRDefault="003D086C" w:rsidP="003D086C"/>
                  </w:txbxContent>
                </v:textbox>
              </v:shape>
            </w:pict>
          </mc:Fallback>
        </mc:AlternateContent>
      </w:r>
      <w:r w:rsidRPr="003D086C">
        <w:rPr>
          <w:rFonts w:eastAsia="TimesNewRomanPS-BoldMT" w:cs="SimSun"/>
          <w:b/>
          <w:sz w:val="22"/>
          <w:u w:val="single"/>
          <w:lang w:eastAsia="zh-CN"/>
        </w:rPr>
        <w:t>Final Decision Tree</w:t>
      </w:r>
      <w:r>
        <w:rPr>
          <w:rFonts w:eastAsia="TimesNewRomanPS-BoldMT" w:cs="SimSun"/>
          <w:b/>
          <w:sz w:val="22"/>
          <w:u w:val="single"/>
          <w:lang w:eastAsia="zh-CN"/>
        </w:rPr>
        <w:t>:</w:t>
      </w:r>
      <w:r w:rsidRPr="003D086C">
        <w:rPr>
          <w:rFonts w:eastAsia="TimesNewRomanPS-BoldMT" w:cs="SimSun"/>
          <w:b/>
          <w:sz w:val="22"/>
          <w:u w:val="single"/>
          <w:lang w:eastAsia="zh-CN"/>
        </w:rPr>
        <w:t xml:space="preserve"> </w:t>
      </w:r>
    </w:p>
    <w:p w14:paraId="2E6C167D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sz w:val="22"/>
          <w:lang w:eastAsia="zh-CN"/>
        </w:rPr>
        <w:t xml:space="preserve">                                                                                   </w:t>
      </w:r>
    </w:p>
    <w:p w14:paraId="03A7961A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530856" wp14:editId="1A73ABE7">
                <wp:simplePos x="0" y="0"/>
                <wp:positionH relativeFrom="column">
                  <wp:posOffset>982980</wp:posOffset>
                </wp:positionH>
                <wp:positionV relativeFrom="paragraph">
                  <wp:posOffset>83820</wp:posOffset>
                </wp:positionV>
                <wp:extent cx="1371600" cy="739140"/>
                <wp:effectExtent l="0" t="0" r="1905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9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3C558" id="Rectangle 105" o:spid="_x0000_s1026" style="position:absolute;margin-left:77.4pt;margin-top:6.6pt;width:108pt;height:5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" fillcolor="#d6e3bc [1302]" strokecolor="#243f60 [1604]" strokeweight="2pt"/>
            </w:pict>
          </mc:Fallback>
        </mc:AlternateContent>
      </w:r>
    </w:p>
    <w:p w14:paraId="4F360B02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967C88" wp14:editId="42344F6A">
                <wp:simplePos x="0" y="0"/>
                <wp:positionH relativeFrom="column">
                  <wp:posOffset>2598420</wp:posOffset>
                </wp:positionH>
                <wp:positionV relativeFrom="paragraph">
                  <wp:posOffset>121285</wp:posOffset>
                </wp:positionV>
                <wp:extent cx="350520" cy="45719"/>
                <wp:effectExtent l="0" t="19050" r="30480" b="31115"/>
                <wp:wrapNone/>
                <wp:docPr id="120" name="Arrow: Righ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1DD49" id="Arrow: Right 120" o:spid="_x0000_s1026" type="#_x0000_t13" style="position:absolute;margin-left:204.6pt;margin-top:9.55pt;width:27.6pt;height: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" adj="20191" fillcolor="#4f81bd [3204]" strokecolor="#243f60 [1604]" strokeweight="2pt"/>
            </w:pict>
          </mc:Fallback>
        </mc:AlternateContent>
      </w: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D75F76" wp14:editId="4076166C">
                <wp:simplePos x="0" y="0"/>
                <wp:positionH relativeFrom="column">
                  <wp:posOffset>1325880</wp:posOffset>
                </wp:positionH>
                <wp:positionV relativeFrom="paragraph">
                  <wp:posOffset>45085</wp:posOffset>
                </wp:positionV>
                <wp:extent cx="632460" cy="441960"/>
                <wp:effectExtent l="0" t="0" r="15240" b="1524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41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1862887" w14:textId="77777777" w:rsidR="003D086C" w:rsidRDefault="003D086C" w:rsidP="003D086C">
                            <w:r>
                              <w:t xml:space="preserve">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75F76" id="Text Box 93" o:spid="_x0000_s1050" type="#_x0000_t202" style="position:absolute;margin-left:104.4pt;margin-top:3.55pt;width:49.8pt;height:34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" fillcolor="#d6e3bc [1302]" strokecolor="#d6e3bc [1302]" strokeweight=".5pt">
                <v:textbox>
                  <w:txbxContent>
                    <w:p w14:paraId="71862887" w14:textId="77777777" w:rsidR="003D086C" w:rsidRDefault="003D086C" w:rsidP="003D086C">
                      <w:r>
                        <w:t xml:space="preserve">Age </w:t>
                      </w:r>
                    </w:p>
                  </w:txbxContent>
                </v:textbox>
              </v:shape>
            </w:pict>
          </mc:Fallback>
        </mc:AlternateContent>
      </w:r>
    </w:p>
    <w:p w14:paraId="675121F8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E91038F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C423DF9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45035B3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46FE16" wp14:editId="778E4517">
                <wp:simplePos x="0" y="0"/>
                <wp:positionH relativeFrom="column">
                  <wp:posOffset>2217420</wp:posOffset>
                </wp:positionH>
                <wp:positionV relativeFrom="paragraph">
                  <wp:posOffset>50165</wp:posOffset>
                </wp:positionV>
                <wp:extent cx="388620" cy="510540"/>
                <wp:effectExtent l="0" t="0" r="68580" b="609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10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0E07" id="Straight Arrow Connector 82" o:spid="_x0000_s1026" type="#_x0000_t32" style="position:absolute;margin-left:174.6pt;margin-top:3.95pt;width:30.6pt;height:40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" strokecolor="#4579b8 [3044]" strokeweight="1.5pt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FD7EEA" wp14:editId="42FA9EB7">
                <wp:simplePos x="0" y="0"/>
                <wp:positionH relativeFrom="column">
                  <wp:posOffset>1752600</wp:posOffset>
                </wp:positionH>
                <wp:positionV relativeFrom="paragraph">
                  <wp:posOffset>42545</wp:posOffset>
                </wp:positionV>
                <wp:extent cx="45720" cy="708660"/>
                <wp:effectExtent l="38100" t="0" r="68580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086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7BDF" id="Straight Arrow Connector 80" o:spid="_x0000_s1026" type="#_x0000_t32" style="position:absolute;margin-left:138pt;margin-top:3.35pt;width:3.6pt;height:5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" strokecolor="#4579b8 [3044]" strokeweight="1.5pt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A7A5CE" wp14:editId="719082B6">
                <wp:simplePos x="0" y="0"/>
                <wp:positionH relativeFrom="column">
                  <wp:posOffset>899160</wp:posOffset>
                </wp:positionH>
                <wp:positionV relativeFrom="paragraph">
                  <wp:posOffset>50165</wp:posOffset>
                </wp:positionV>
                <wp:extent cx="358140" cy="518160"/>
                <wp:effectExtent l="38100" t="0" r="22860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518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A1C8" id="Straight Arrow Connector 77" o:spid="_x0000_s1026" type="#_x0000_t32" style="position:absolute;margin-left:70.8pt;margin-top:3.95pt;width:28.2pt;height:40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" strokecolor="#4579b8 [3044]" strokeweight="1.5pt">
                <v:stroke endarrow="block"/>
              </v:shape>
            </w:pict>
          </mc:Fallback>
        </mc:AlternateContent>
      </w:r>
    </w:p>
    <w:p w14:paraId="7428EF5D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173ACBB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DB67C25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F366C5" wp14:editId="47BA67B6">
                <wp:simplePos x="0" y="0"/>
                <wp:positionH relativeFrom="column">
                  <wp:posOffset>297180</wp:posOffset>
                </wp:positionH>
                <wp:positionV relativeFrom="paragraph">
                  <wp:posOffset>71120</wp:posOffset>
                </wp:positionV>
                <wp:extent cx="731520" cy="624840"/>
                <wp:effectExtent l="0" t="0" r="11430" b="2286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248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DB9E1" w14:textId="77777777" w:rsidR="003D086C" w:rsidRDefault="003D086C" w:rsidP="003D086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6960C9DF" w14:textId="77777777" w:rsidR="003D086C" w:rsidRDefault="003D086C" w:rsidP="003D0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366C5" id="Oval 78" o:spid="_x0000_s1051" style="position:absolute;margin-left:23.4pt;margin-top:5.6pt;width:57.6pt;height:4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" fillcolor="white [3212]" strokecolor="#243f60 [1604]" strokeweight="2pt">
                <v:textbox>
                  <w:txbxContent>
                    <w:p w14:paraId="42CDB9E1" w14:textId="77777777" w:rsidR="003D086C" w:rsidRDefault="003D086C" w:rsidP="003D086C">
                      <w:pPr>
                        <w:jc w:val="center"/>
                      </w:pPr>
                      <w:r>
                        <w:t>b</w:t>
                      </w:r>
                    </w:p>
                    <w:p w14:paraId="6960C9DF" w14:textId="77777777" w:rsidR="003D086C" w:rsidRDefault="003D086C" w:rsidP="003D08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298A48" wp14:editId="35AACBD7">
                <wp:simplePos x="0" y="0"/>
                <wp:positionH relativeFrom="column">
                  <wp:posOffset>2491740</wp:posOffset>
                </wp:positionH>
                <wp:positionV relativeFrom="paragraph">
                  <wp:posOffset>48260</wp:posOffset>
                </wp:positionV>
                <wp:extent cx="762000" cy="586740"/>
                <wp:effectExtent l="0" t="0" r="19050" b="2286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67BF" w14:textId="77777777" w:rsidR="003D086C" w:rsidRDefault="003D086C" w:rsidP="003D086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05F1EE45" w14:textId="77777777" w:rsidR="003D086C" w:rsidRDefault="003D086C" w:rsidP="003D0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98A48" id="Oval 81" o:spid="_x0000_s1052" style="position:absolute;margin-left:196.2pt;margin-top:3.8pt;width:60pt;height:4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" fillcolor="white [3212]" strokecolor="#243f60 [1604]" strokeweight="2pt">
                <v:textbox>
                  <w:txbxContent>
                    <w:p w14:paraId="412D67BF" w14:textId="77777777" w:rsidR="003D086C" w:rsidRDefault="003D086C" w:rsidP="003D086C">
                      <w:pPr>
                        <w:jc w:val="center"/>
                      </w:pPr>
                      <w:r>
                        <w:t>b</w:t>
                      </w:r>
                    </w:p>
                    <w:p w14:paraId="05F1EE45" w14:textId="77777777" w:rsidR="003D086C" w:rsidRDefault="003D086C" w:rsidP="003D08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CC554BB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5ACF38" wp14:editId="5ACC888F">
                <wp:simplePos x="0" y="0"/>
                <wp:positionH relativeFrom="column">
                  <wp:posOffset>449580</wp:posOffset>
                </wp:positionH>
                <wp:positionV relativeFrom="paragraph">
                  <wp:posOffset>100965</wp:posOffset>
                </wp:positionV>
                <wp:extent cx="464820" cy="297180"/>
                <wp:effectExtent l="0" t="0" r="11430" b="2667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4E856A" w14:textId="77777777" w:rsidR="003D086C" w:rsidRDefault="003D086C" w:rsidP="003D086C">
                            <w:r>
                              <w:t xml:space="preserve">Old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CF38" id="Text Box 95" o:spid="_x0000_s1053" type="#_x0000_t202" style="position:absolute;margin-left:35.4pt;margin-top:7.95pt;width:36.6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" fillcolor="white [3201]" strokecolor="white [3212]" strokeweight=".5pt">
                <v:textbox>
                  <w:txbxContent>
                    <w:p w14:paraId="2D4E856A" w14:textId="77777777" w:rsidR="003D086C" w:rsidRDefault="003D086C" w:rsidP="003D086C">
                      <w:r>
                        <w:t xml:space="preserve">Old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9FC178" wp14:editId="52CE0B88">
                <wp:simplePos x="0" y="0"/>
                <wp:positionH relativeFrom="column">
                  <wp:posOffset>1394460</wp:posOffset>
                </wp:positionH>
                <wp:positionV relativeFrom="paragraph">
                  <wp:posOffset>100965</wp:posOffset>
                </wp:positionV>
                <wp:extent cx="792480" cy="617220"/>
                <wp:effectExtent l="0" t="0" r="26670" b="1143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0FDC3" w14:textId="77777777" w:rsidR="003D086C" w:rsidRDefault="003D086C" w:rsidP="003D086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7BF3FBE6" w14:textId="77777777" w:rsidR="003D086C" w:rsidRDefault="003D086C" w:rsidP="003D0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FC178" id="Oval 79" o:spid="_x0000_s1054" style="position:absolute;margin-left:109.8pt;margin-top:7.95pt;width:62.4pt;height:4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" fillcolor="white [3212]" strokecolor="#243f60 [1604]" strokeweight="2pt">
                <v:textbox>
                  <w:txbxContent>
                    <w:p w14:paraId="3860FDC3" w14:textId="77777777" w:rsidR="003D086C" w:rsidRDefault="003D086C" w:rsidP="003D086C">
                      <w:pPr>
                        <w:jc w:val="center"/>
                      </w:pPr>
                      <w:r>
                        <w:t>b</w:t>
                      </w:r>
                    </w:p>
                    <w:p w14:paraId="7BF3FBE6" w14:textId="77777777" w:rsidR="003D086C" w:rsidRDefault="003D086C" w:rsidP="003D08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9D52D2" wp14:editId="3F7F2A24">
                <wp:simplePos x="0" y="0"/>
                <wp:positionH relativeFrom="column">
                  <wp:posOffset>2659380</wp:posOffset>
                </wp:positionH>
                <wp:positionV relativeFrom="paragraph">
                  <wp:posOffset>47625</wp:posOffset>
                </wp:positionV>
                <wp:extent cx="510540" cy="259080"/>
                <wp:effectExtent l="0" t="0" r="22860" b="2667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13B37E" w14:textId="77777777" w:rsidR="003D086C" w:rsidRDefault="003D086C" w:rsidP="003D086C"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52D2" id="Text Box 97" o:spid="_x0000_s1055" type="#_x0000_t202" style="position:absolute;margin-left:209.4pt;margin-top:3.75pt;width:40.2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" fillcolor="white [3201]" strokecolor="white [3212]" strokeweight=".5pt">
                <v:textbox>
                  <w:txbxContent>
                    <w:p w14:paraId="5A13B37E" w14:textId="77777777" w:rsidR="003D086C" w:rsidRDefault="003D086C" w:rsidP="003D086C">
                      <w: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14:paraId="49507A1A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80777B" wp14:editId="37745957">
                <wp:simplePos x="0" y="0"/>
                <wp:positionH relativeFrom="column">
                  <wp:posOffset>1554480</wp:posOffset>
                </wp:positionH>
                <wp:positionV relativeFrom="paragraph">
                  <wp:posOffset>130810</wp:posOffset>
                </wp:positionV>
                <wp:extent cx="464820" cy="304800"/>
                <wp:effectExtent l="0" t="0" r="1143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D9DC3D" w14:textId="77777777" w:rsidR="003D086C" w:rsidRDefault="003D086C" w:rsidP="003D086C">
                            <w:r>
                              <w:t xml:space="preserve">Mid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77B" id="Text Box 96" o:spid="_x0000_s1056" type="#_x0000_t202" style="position:absolute;margin-left:122.4pt;margin-top:10.3pt;width:36.6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" fillcolor="white [3201]" strokecolor="white [3212]" strokeweight=".5pt">
                <v:textbox>
                  <w:txbxContent>
                    <w:p w14:paraId="40D9DC3D" w14:textId="77777777" w:rsidR="003D086C" w:rsidRDefault="003D086C" w:rsidP="003D086C">
                      <w:r>
                        <w:t xml:space="preserve">Mid </w:t>
                      </w:r>
                    </w:p>
                  </w:txbxContent>
                </v:textbox>
              </v:shape>
            </w:pict>
          </mc:Fallback>
        </mc:AlternateContent>
      </w:r>
    </w:p>
    <w:p w14:paraId="2F690E10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94262A" wp14:editId="1F88DEA5">
                <wp:simplePos x="0" y="0"/>
                <wp:positionH relativeFrom="leftMargin">
                  <wp:posOffset>4274820</wp:posOffset>
                </wp:positionH>
                <wp:positionV relativeFrom="paragraph">
                  <wp:posOffset>130175</wp:posOffset>
                </wp:positionV>
                <wp:extent cx="457200" cy="350520"/>
                <wp:effectExtent l="0" t="0" r="57150" b="495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505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ED12" id="Straight Arrow Connector 103" o:spid="_x0000_s1026" type="#_x0000_t32" style="position:absolute;margin-left:336.6pt;margin-top:10.25pt;width:36pt;height:27.6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" strokecolor="#4579b8 [3044]" strokeweight="1.5pt">
                <v:stroke endarrow="block"/>
                <w10:wrap anchorx="margin"/>
              </v:shape>
            </w:pict>
          </mc:Fallback>
        </mc:AlternateContent>
      </w:r>
    </w:p>
    <w:p w14:paraId="6C4D54C0" w14:textId="77777777" w:rsidR="003D086C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D21B0F" wp14:editId="7764F459">
                <wp:simplePos x="0" y="0"/>
                <wp:positionH relativeFrom="leftMargin">
                  <wp:posOffset>1143000</wp:posOffset>
                </wp:positionH>
                <wp:positionV relativeFrom="paragraph">
                  <wp:posOffset>8255</wp:posOffset>
                </wp:positionV>
                <wp:extent cx="381000" cy="502920"/>
                <wp:effectExtent l="38100" t="0" r="19050" b="495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029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14A8" id="Straight Arrow Connector 98" o:spid="_x0000_s1026" type="#_x0000_t32" style="position:absolute;margin-left:90pt;margin-top:.65pt;width:30pt;height:3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" strokecolor="#4579b8 [3044]" strokeweight="1.5pt">
                <v:stroke endarrow="block"/>
                <w10:wrap anchorx="margin"/>
              </v:shape>
            </w:pict>
          </mc:Fallback>
        </mc:AlternateContent>
      </w:r>
    </w:p>
    <w:p w14:paraId="6DB93AE4" w14:textId="77777777" w:rsidR="003D086C" w:rsidRPr="006E4B70" w:rsidRDefault="003D086C" w:rsidP="003D086C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FEFBBB" wp14:editId="2F0C2973">
                <wp:simplePos x="0" y="0"/>
                <wp:positionH relativeFrom="leftMargin">
                  <wp:posOffset>1043940</wp:posOffset>
                </wp:positionH>
                <wp:positionV relativeFrom="paragraph">
                  <wp:posOffset>2026920</wp:posOffset>
                </wp:positionV>
                <wp:extent cx="861060" cy="586740"/>
                <wp:effectExtent l="0" t="0" r="15240" b="2286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867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2E67B" w14:textId="77777777" w:rsidR="003D086C" w:rsidRPr="00C03A2C" w:rsidRDefault="003D086C" w:rsidP="003D086C">
                            <w:pPr>
                              <w:jc w:val="center"/>
                            </w:pPr>
                            <w:r w:rsidRPr="00C03A2C">
                              <w:rPr>
                                <w:color w:val="FF0000"/>
                              </w:rPr>
                              <w:t>Down</w:t>
                            </w:r>
                          </w:p>
                          <w:p w14:paraId="1BB0B9C1" w14:textId="77777777" w:rsidR="003D086C" w:rsidRDefault="003D086C" w:rsidP="003D0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EFBBB" id="Oval 115" o:spid="_x0000_s1057" style="position:absolute;margin-left:82.2pt;margin-top:159.6pt;width:67.8pt;height:46.2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" fillcolor="#fabf8f [1945]" strokecolor="#243f60 [1604]" strokeweight="2pt">
                <v:textbox>
                  <w:txbxContent>
                    <w:p w14:paraId="00E2E67B" w14:textId="77777777" w:rsidR="003D086C" w:rsidRPr="00C03A2C" w:rsidRDefault="003D086C" w:rsidP="003D086C">
                      <w:pPr>
                        <w:jc w:val="center"/>
                      </w:pPr>
                      <w:r w:rsidRPr="00C03A2C">
                        <w:rPr>
                          <w:color w:val="FF0000"/>
                        </w:rPr>
                        <w:t>Down</w:t>
                      </w:r>
                    </w:p>
                    <w:p w14:paraId="1BB0B9C1" w14:textId="77777777" w:rsidR="003D086C" w:rsidRDefault="003D086C" w:rsidP="003D086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EE5A4" wp14:editId="6ADC7547">
                <wp:simplePos x="0" y="0"/>
                <wp:positionH relativeFrom="leftMargin">
                  <wp:posOffset>3817620</wp:posOffset>
                </wp:positionH>
                <wp:positionV relativeFrom="paragraph">
                  <wp:posOffset>1996440</wp:posOffset>
                </wp:positionV>
                <wp:extent cx="807720" cy="640080"/>
                <wp:effectExtent l="0" t="0" r="11430" b="2667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00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2D603" w14:textId="77777777" w:rsidR="003D086C" w:rsidRPr="00C03A2C" w:rsidRDefault="003D086C" w:rsidP="003D086C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Up</w:t>
                            </w:r>
                          </w:p>
                          <w:p w14:paraId="64691F92" w14:textId="77777777" w:rsidR="003D086C" w:rsidRDefault="003D086C" w:rsidP="003D0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EE5A4" id="Oval 116" o:spid="_x0000_s1058" style="position:absolute;margin-left:300.6pt;margin-top:157.2pt;width:63.6pt;height:50.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" fillcolor="#fabf8f [1945]" strokecolor="#243f60 [1604]" strokeweight="2pt">
                <v:textbox>
                  <w:txbxContent>
                    <w:p w14:paraId="65D2D603" w14:textId="77777777" w:rsidR="003D086C" w:rsidRPr="00C03A2C" w:rsidRDefault="003D086C" w:rsidP="003D086C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Up</w:t>
                      </w:r>
                    </w:p>
                    <w:p w14:paraId="64691F92" w14:textId="77777777" w:rsidR="003D086C" w:rsidRDefault="003D086C" w:rsidP="003D086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8C278C" wp14:editId="69D5E386">
                <wp:simplePos x="0" y="0"/>
                <wp:positionH relativeFrom="column">
                  <wp:posOffset>487679</wp:posOffset>
                </wp:positionH>
                <wp:positionV relativeFrom="paragraph">
                  <wp:posOffset>1790700</wp:posOffset>
                </wp:positionV>
                <wp:extent cx="198120" cy="228600"/>
                <wp:effectExtent l="38100" t="0" r="3048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86A7" id="Straight Arrow Connector 117" o:spid="_x0000_s1026" type="#_x0000_t32" style="position:absolute;margin-left:38.4pt;margin-top:141pt;width:15.6pt;height:18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" strokecolor="#4579b8 [3044]" strokeweight="1.5pt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867853" wp14:editId="3AC2F087">
                <wp:simplePos x="0" y="0"/>
                <wp:positionH relativeFrom="column">
                  <wp:posOffset>2598420</wp:posOffset>
                </wp:positionH>
                <wp:positionV relativeFrom="paragraph">
                  <wp:posOffset>1836420</wp:posOffset>
                </wp:positionV>
                <wp:extent cx="217805" cy="220980"/>
                <wp:effectExtent l="0" t="0" r="67945" b="647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2209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DC55" id="Straight Arrow Connector 118" o:spid="_x0000_s1026" type="#_x0000_t32" style="position:absolute;margin-left:204.6pt;margin-top:144.6pt;width:17.15pt;height:17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" strokecolor="#4579b8 [3044]" strokeweight="1.5pt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9245DB" wp14:editId="7D8EC217">
                <wp:simplePos x="0" y="0"/>
                <wp:positionH relativeFrom="leftMargin">
                  <wp:posOffset>4556760</wp:posOffset>
                </wp:positionH>
                <wp:positionV relativeFrom="paragraph">
                  <wp:posOffset>76200</wp:posOffset>
                </wp:positionV>
                <wp:extent cx="876300" cy="655320"/>
                <wp:effectExtent l="0" t="0" r="19050" b="1143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553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0A8B" w14:textId="77777777" w:rsidR="003D086C" w:rsidRDefault="003D086C" w:rsidP="003D086C">
                            <w:r>
                              <w:t xml:space="preserve">     </w:t>
                            </w:r>
                            <w:r w:rsidRPr="00F00964">
                              <w:rPr>
                                <w:color w:val="FF0000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245DB" id="Oval 102" o:spid="_x0000_s1059" style="position:absolute;margin-left:358.8pt;margin-top:6pt;width:69pt;height:51.6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" fillcolor="#fabf8f [1945]" strokecolor="#243f60 [1604]" strokeweight="2pt">
                <v:textbox>
                  <w:txbxContent>
                    <w:p w14:paraId="2FED0A8B" w14:textId="77777777" w:rsidR="003D086C" w:rsidRDefault="003D086C" w:rsidP="003D086C">
                      <w:r>
                        <w:t xml:space="preserve">     </w:t>
                      </w:r>
                      <w:r w:rsidRPr="00F00964">
                        <w:rPr>
                          <w:color w:val="FF0000"/>
                        </w:rPr>
                        <w:t>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B8DCE5" wp14:editId="16FF36CE">
                <wp:simplePos x="0" y="0"/>
                <wp:positionH relativeFrom="leftMargin">
                  <wp:posOffset>571500</wp:posOffset>
                </wp:positionH>
                <wp:positionV relativeFrom="paragraph">
                  <wp:posOffset>342900</wp:posOffset>
                </wp:positionV>
                <wp:extent cx="822960" cy="601980"/>
                <wp:effectExtent l="0" t="0" r="15240" b="2667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019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A3C8E" w14:textId="77777777" w:rsidR="003D086C" w:rsidRPr="00C03A2C" w:rsidRDefault="003D086C" w:rsidP="003D086C">
                            <w:pPr>
                              <w:jc w:val="center"/>
                            </w:pPr>
                            <w:r w:rsidRPr="00C03A2C">
                              <w:rPr>
                                <w:color w:val="FF0000"/>
                              </w:rPr>
                              <w:t>Down</w:t>
                            </w:r>
                          </w:p>
                          <w:p w14:paraId="0AB1E70F" w14:textId="77777777" w:rsidR="003D086C" w:rsidRDefault="003D086C" w:rsidP="003D0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8DCE5" id="Oval 99" o:spid="_x0000_s1060" style="position:absolute;margin-left:45pt;margin-top:27pt;width:64.8pt;height:47.4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" fillcolor="#fabf8f [1945]" strokecolor="#243f60 [1604]" strokeweight="2pt">
                <v:textbox>
                  <w:txbxContent>
                    <w:p w14:paraId="33BA3C8E" w14:textId="77777777" w:rsidR="003D086C" w:rsidRPr="00C03A2C" w:rsidRDefault="003D086C" w:rsidP="003D086C">
                      <w:pPr>
                        <w:jc w:val="center"/>
                      </w:pPr>
                      <w:r w:rsidRPr="00C03A2C">
                        <w:rPr>
                          <w:color w:val="FF0000"/>
                        </w:rPr>
                        <w:t>Down</w:t>
                      </w:r>
                    </w:p>
                    <w:p w14:paraId="0AB1E70F" w14:textId="77777777" w:rsidR="003D086C" w:rsidRDefault="003D086C" w:rsidP="003D086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E628BE" wp14:editId="33B5EBCC">
                <wp:simplePos x="0" y="0"/>
                <wp:positionH relativeFrom="column">
                  <wp:posOffset>1953894</wp:posOffset>
                </wp:positionH>
                <wp:positionV relativeFrom="paragraph">
                  <wp:posOffset>990600</wp:posOffset>
                </wp:positionV>
                <wp:extent cx="248285" cy="236220"/>
                <wp:effectExtent l="0" t="0" r="75565" b="4953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2362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2E67" id="Straight Arrow Connector 114" o:spid="_x0000_s1026" type="#_x0000_t32" style="position:absolute;margin-left:153.85pt;margin-top:78pt;width:19.55pt;height:1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" strokecolor="#4579b8 [3044]" strokeweight="1.5pt">
                <v:stroke endarrow="block"/>
              </v:shape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23C4BA" wp14:editId="283F08AF">
                <wp:simplePos x="0" y="0"/>
                <wp:positionH relativeFrom="column">
                  <wp:posOffset>1249679</wp:posOffset>
                </wp:positionH>
                <wp:positionV relativeFrom="paragraph">
                  <wp:posOffset>990600</wp:posOffset>
                </wp:positionV>
                <wp:extent cx="247015" cy="274320"/>
                <wp:effectExtent l="38100" t="0" r="19685" b="4953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2743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EAD5" id="Straight Arrow Connector 113" o:spid="_x0000_s1026" type="#_x0000_t32" style="position:absolute;margin-left:98.4pt;margin-top:78pt;width:19.45pt;height:21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" strokecolor="#4579b8 [3044]" strokeweight="1.5pt">
                <v:stroke endarrow="block"/>
              </v:shape>
            </w:pict>
          </mc:Fallback>
        </mc:AlternateContent>
      </w: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3CF7BF" wp14:editId="5EF90984">
                <wp:simplePos x="0" y="0"/>
                <wp:positionH relativeFrom="column">
                  <wp:posOffset>2141220</wp:posOffset>
                </wp:positionH>
                <wp:positionV relativeFrom="paragraph">
                  <wp:posOffset>1409700</wp:posOffset>
                </wp:positionV>
                <wp:extent cx="464820" cy="304800"/>
                <wp:effectExtent l="0" t="0" r="1143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F9EB43" w14:textId="77777777" w:rsidR="003D086C" w:rsidRDefault="003D086C" w:rsidP="003D086C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F7BF" id="Text Box 112" o:spid="_x0000_s1061" type="#_x0000_t202" style="position:absolute;margin-left:168.6pt;margin-top:111pt;width:36.6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" fillcolor="white [3201]" strokecolor="white [3212]" strokeweight=".5pt">
                <v:textbox>
                  <w:txbxContent>
                    <w:p w14:paraId="65F9EB43" w14:textId="77777777" w:rsidR="003D086C" w:rsidRDefault="003D086C" w:rsidP="003D086C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EEF076" wp14:editId="738B9ABB">
                <wp:simplePos x="0" y="0"/>
                <wp:positionH relativeFrom="margin">
                  <wp:posOffset>1973580</wp:posOffset>
                </wp:positionH>
                <wp:positionV relativeFrom="paragraph">
                  <wp:posOffset>1234440</wp:posOffset>
                </wp:positionV>
                <wp:extent cx="723900" cy="685800"/>
                <wp:effectExtent l="0" t="0" r="1905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347C0" w14:textId="77777777" w:rsidR="003D086C" w:rsidRDefault="003D086C" w:rsidP="003D086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41A4657E" w14:textId="77777777" w:rsidR="003D086C" w:rsidRDefault="003D086C" w:rsidP="003D0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EF076" id="Oval 111" o:spid="_x0000_s1062" style="position:absolute;margin-left:155.4pt;margin-top:97.2pt;width:57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" fillcolor="white [3212]" strokecolor="#243f60 [1604]" strokeweight="2pt">
                <v:textbox>
                  <w:txbxContent>
                    <w:p w14:paraId="3FC347C0" w14:textId="77777777" w:rsidR="003D086C" w:rsidRDefault="003D086C" w:rsidP="003D086C">
                      <w:pPr>
                        <w:jc w:val="center"/>
                      </w:pPr>
                      <w:r>
                        <w:t>b</w:t>
                      </w:r>
                    </w:p>
                    <w:p w14:paraId="41A4657E" w14:textId="77777777" w:rsidR="003D086C" w:rsidRDefault="003D086C" w:rsidP="003D086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BBFD28" wp14:editId="3FEBBFDF">
                <wp:simplePos x="0" y="0"/>
                <wp:positionH relativeFrom="column">
                  <wp:posOffset>807720</wp:posOffset>
                </wp:positionH>
                <wp:positionV relativeFrom="paragraph">
                  <wp:posOffset>1424940</wp:posOffset>
                </wp:positionV>
                <wp:extent cx="464820" cy="304800"/>
                <wp:effectExtent l="0" t="0" r="11430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D67D52" w14:textId="77777777" w:rsidR="003D086C" w:rsidRDefault="003D086C" w:rsidP="003D086C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FD28" id="Text Box 110" o:spid="_x0000_s1063" type="#_x0000_t202" style="position:absolute;margin-left:63.6pt;margin-top:112.2pt;width:36.6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" fillcolor="white [3201]" strokecolor="white [3212]" strokeweight=".5pt">
                <v:textbox>
                  <w:txbxContent>
                    <w:p w14:paraId="5AD67D52" w14:textId="77777777" w:rsidR="003D086C" w:rsidRDefault="003D086C" w:rsidP="003D086C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2CADC5" wp14:editId="17133DA7">
                <wp:simplePos x="0" y="0"/>
                <wp:positionH relativeFrom="margin">
                  <wp:posOffset>647700</wp:posOffset>
                </wp:positionH>
                <wp:positionV relativeFrom="paragraph">
                  <wp:posOffset>1242060</wp:posOffset>
                </wp:positionV>
                <wp:extent cx="723900" cy="68580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297DD" w14:textId="77777777" w:rsidR="003D086C" w:rsidRDefault="003D086C" w:rsidP="003D086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1FD8FAC3" w14:textId="77777777" w:rsidR="003D086C" w:rsidRDefault="003D086C" w:rsidP="003D0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CADC5" id="Oval 104" o:spid="_x0000_s1064" style="position:absolute;margin-left:51pt;margin-top:97.8pt;width:57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" fillcolor="white [3212]" strokecolor="#243f60 [1604]" strokeweight="2pt">
                <v:textbox>
                  <w:txbxContent>
                    <w:p w14:paraId="719297DD" w14:textId="77777777" w:rsidR="003D086C" w:rsidRDefault="003D086C" w:rsidP="003D086C">
                      <w:pPr>
                        <w:jc w:val="center"/>
                      </w:pPr>
                      <w:r>
                        <w:t>b</w:t>
                      </w:r>
                    </w:p>
                    <w:p w14:paraId="1FD8FAC3" w14:textId="77777777" w:rsidR="003D086C" w:rsidRDefault="003D086C" w:rsidP="003D086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NewRomanPS-BoldMT" w:cs="SimSun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30F666" wp14:editId="696992E0">
                <wp:simplePos x="0" y="0"/>
                <wp:positionH relativeFrom="column">
                  <wp:posOffset>1805305</wp:posOffset>
                </wp:positionH>
                <wp:positionV relativeFrom="paragraph">
                  <wp:posOffset>114300</wp:posOffset>
                </wp:positionV>
                <wp:extent cx="45719" cy="342900"/>
                <wp:effectExtent l="57150" t="0" r="50165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10FF" id="Straight Arrow Connector 108" o:spid="_x0000_s1026" type="#_x0000_t32" style="position:absolute;margin-left:142.15pt;margin-top:9pt;width:3.6pt;height:27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" strokecolor="#4579b8 [3044]" strokeweight="1.5pt">
                <v:stroke endarrow="block"/>
              </v:shape>
            </w:pict>
          </mc:Fallback>
        </mc:AlternateContent>
      </w: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3483D4" wp14:editId="03B21770">
                <wp:simplePos x="0" y="0"/>
                <wp:positionH relativeFrom="column">
                  <wp:posOffset>1325880</wp:posOffset>
                </wp:positionH>
                <wp:positionV relativeFrom="paragraph">
                  <wp:posOffset>586740</wp:posOffset>
                </wp:positionV>
                <wp:extent cx="1051560" cy="304800"/>
                <wp:effectExtent l="0" t="0" r="15240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04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6218DFE2" w14:textId="77777777" w:rsidR="003D086C" w:rsidRDefault="003D086C" w:rsidP="003D086C">
                            <w:r>
                              <w:t xml:space="preserve">Competition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83D4" id="Text Box 109" o:spid="_x0000_s1065" type="#_x0000_t202" style="position:absolute;margin-left:104.4pt;margin-top:46.2pt;width:82.8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" fillcolor="#d6e3bc [1302]" strokecolor="#d6e3bc [1302]" strokeweight=".5pt">
                <v:textbox>
                  <w:txbxContent>
                    <w:p w14:paraId="6218DFE2" w14:textId="77777777" w:rsidR="003D086C" w:rsidRDefault="003D086C" w:rsidP="003D086C">
                      <w:r>
                        <w:t xml:space="preserve">Competition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NewRomanPS-BoldMT" w:cs="SimSun"/>
          <w:b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39D8BC" wp14:editId="603C9536">
                <wp:simplePos x="0" y="0"/>
                <wp:positionH relativeFrom="column">
                  <wp:posOffset>1264920</wp:posOffset>
                </wp:positionH>
                <wp:positionV relativeFrom="paragraph">
                  <wp:posOffset>487680</wp:posOffset>
                </wp:positionV>
                <wp:extent cx="1127760" cy="480060"/>
                <wp:effectExtent l="0" t="0" r="15240" b="1524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800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CEF96" id="Rectangle 107" o:spid="_x0000_s1026" style="position:absolute;margin-left:99.6pt;margin-top:38.4pt;width:88.8pt;height:3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" fillcolor="#d6e3bc [1302]" strokecolor="#243f60 [1604]" strokeweight="2pt"/>
            </w:pict>
          </mc:Fallback>
        </mc:AlternateContent>
      </w:r>
    </w:p>
    <w:p w14:paraId="7ECA75FE" w14:textId="77777777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4B8AA48C" w14:textId="23623911" w:rsidR="002A5130" w:rsidRDefault="002A5130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A3407B0" w14:textId="5FB00E5D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023EBC4" w14:textId="7D1879D8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F0743CA" w14:textId="44C06909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248A5124" w14:textId="6957A7DE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2CFEF06" w14:textId="5E11B14A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7CB443D" w14:textId="7C05C8A0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4EE949F" w14:textId="4FC839DA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4F6052D6" w14:textId="3D56B223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41FCACC0" w14:textId="77777777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3B3295A9" w14:textId="65731A2A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0BBFB632" w14:textId="53B0F07B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sz w:val="22"/>
          <w:lang w:eastAsia="zh-CN"/>
        </w:rPr>
        <w:t xml:space="preserve">Python Code Verification: </w:t>
      </w:r>
    </w:p>
    <w:p w14:paraId="4606931F" w14:textId="0546F072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tbl>
      <w:tblPr>
        <w:tblStyle w:val="TableGrid"/>
        <w:tblpPr w:leftFromText="180" w:rightFromText="180" w:vertAnchor="text" w:horzAnchor="page" w:tblpX="1165" w:tblpY="41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3D086C" w14:paraId="52889FAC" w14:textId="77777777" w:rsidTr="003D086C">
        <w:tc>
          <w:tcPr>
            <w:tcW w:w="10075" w:type="dxa"/>
          </w:tcPr>
          <w:p w14:paraId="6F95E20D" w14:textId="77777777" w:rsidR="003D086C" w:rsidRDefault="003D086C" w:rsidP="003D086C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</w:p>
          <w:p w14:paraId="272813EE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#!/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usr/bin/env python</w:t>
            </w:r>
          </w:p>
          <w:p w14:paraId="479154E6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coding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: utf-8</w:t>
            </w:r>
          </w:p>
          <w:p w14:paraId="2D72CCD1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8283436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pandas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pd</w:t>
            </w:r>
          </w:p>
          <w:p w14:paraId="2967BDA1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np</w:t>
            </w:r>
          </w:p>
          <w:p w14:paraId="0BE2A44E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sklearn.tree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DecisionTreeClassifier</w:t>
            </w:r>
            <w:proofErr w:type="spellEnd"/>
          </w:p>
          <w:p w14:paraId="10C5FD82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sklearn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tree</w:t>
            </w:r>
          </w:p>
          <w:p w14:paraId="169B2E69" w14:textId="77777777" w:rsidR="007B1B99" w:rsidRDefault="007B1B99" w:rsidP="007B1B99">
            <w:pPr>
              <w:shd w:val="clear" w:color="auto" w:fill="FFFFFE"/>
              <w:spacing w:after="240"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A501EE0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"""</w:t>
            </w:r>
          </w:p>
          <w:p w14:paraId="4EBD6213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    Loading Data</w:t>
            </w:r>
          </w:p>
          <w:p w14:paraId="52683F8E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"""</w:t>
            </w:r>
          </w:p>
          <w:p w14:paraId="045AFD76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col_names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= 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'Competition</w:t>
            </w:r>
            <w:proofErr w:type="gramStart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proofErr w:type="gram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Type'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'Profit'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31BA474C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load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 dataset</w:t>
            </w:r>
          </w:p>
          <w:p w14:paraId="524E07A0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"/content/fruits.csv"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68756E0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df.head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611C895E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ECECB9E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df.split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'\n'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E663886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32935B80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data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  <w:p w14:paraId="5A2A09DA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word=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data.split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 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9C8CD8F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dat.append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(word)</w:t>
            </w:r>
          </w:p>
          <w:p w14:paraId="4782A6DD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ndf=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pd.DataFrame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(dat,columns=[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'Competition'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'Type'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'profit'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7A4843CC" w14:textId="77777777" w:rsidR="007B1B99" w:rsidRDefault="007B1B99" w:rsidP="007B1B99">
            <w:pPr>
              <w:shd w:val="clear" w:color="auto" w:fill="FFFFFE"/>
              <w:spacing w:after="240"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15DEF4E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ndf.iloc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[:,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4BB26976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ndf.iloc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[:,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1684C3D0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E58C445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E6E96BC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clf_tree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DecisionTreeClassifier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,max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_depth=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639973F3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clf_fit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clf_tree.fit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train,y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1022053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99ECAF9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7BDD7C7C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test.reshape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AFD8C91" w14:textId="77777777" w:rsidR="007B1B99" w:rsidRDefault="007B1B99" w:rsidP="007B1B9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predicted=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clf_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fit.predict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0B5A20A3" w14:textId="77777777" w:rsidR="003D086C" w:rsidRDefault="003D086C" w:rsidP="003D086C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</w:p>
          <w:p w14:paraId="5E1B25DE" w14:textId="270BD0E8" w:rsidR="003D086C" w:rsidRDefault="003D086C" w:rsidP="003D086C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</w:p>
        </w:tc>
      </w:tr>
    </w:tbl>
    <w:p w14:paraId="0D82F346" w14:textId="73BB7E32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7AE54616" w14:textId="77777777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E04405F" w14:textId="24263CBA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9F47898" w14:textId="62C354EE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7A9E1602" w14:textId="279D7AB8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F79B132" w14:textId="5A8FA886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544102F5" w14:textId="5D1B4885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7AB9F625" w14:textId="4B24F5DB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3F8BBAE" w14:textId="5844FC58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99198A7" w14:textId="119A32F6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3A1B73F" w14:textId="51888A28" w:rsidR="003D086C" w:rsidRDefault="003D086C" w:rsidP="00BC43AF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sectPr w:rsidR="003D086C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0" type="#_x0000_t75" alt="A close-up of a fruit&#10;&#10;Description automatically generated with medium confidence" style="width:60.6pt;height:60.6pt;visibility:visible;mso-wrap-style:square" o:bullet="t">
        <v:imagedata r:id="rId1" o:title="A close-up of a fruit&#10;&#10;Description automatically generated with medium confidence"/>
      </v:shape>
    </w:pict>
  </w:numPicBullet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357D2C1F"/>
    <w:multiLevelType w:val="hybridMultilevel"/>
    <w:tmpl w:val="2D68777A"/>
    <w:lvl w:ilvl="0" w:tplc="866E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80662">
    <w:abstractNumId w:val="2"/>
  </w:num>
  <w:num w:numId="2" w16cid:durableId="1825971249">
    <w:abstractNumId w:val="3"/>
  </w:num>
  <w:num w:numId="3" w16cid:durableId="2064669075">
    <w:abstractNumId w:val="0"/>
  </w:num>
  <w:num w:numId="4" w16cid:durableId="1726446734">
    <w:abstractNumId w:val="1"/>
  </w:num>
  <w:num w:numId="5" w16cid:durableId="653677180">
    <w:abstractNumId w:val="7"/>
  </w:num>
  <w:num w:numId="6" w16cid:durableId="1439063828">
    <w:abstractNumId w:val="4"/>
  </w:num>
  <w:num w:numId="7" w16cid:durableId="1867324443">
    <w:abstractNumId w:val="5"/>
  </w:num>
  <w:num w:numId="8" w16cid:durableId="2006007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74D"/>
    <w:rsid w:val="00004CD8"/>
    <w:rsid w:val="00011188"/>
    <w:rsid w:val="00016EE6"/>
    <w:rsid w:val="000207B7"/>
    <w:rsid w:val="00021FAE"/>
    <w:rsid w:val="00022C48"/>
    <w:rsid w:val="00031B7E"/>
    <w:rsid w:val="00033296"/>
    <w:rsid w:val="0003398E"/>
    <w:rsid w:val="00040BE0"/>
    <w:rsid w:val="00041C62"/>
    <w:rsid w:val="00043DD0"/>
    <w:rsid w:val="00045CF5"/>
    <w:rsid w:val="00047745"/>
    <w:rsid w:val="000479C9"/>
    <w:rsid w:val="000573E3"/>
    <w:rsid w:val="00060B56"/>
    <w:rsid w:val="00060EF3"/>
    <w:rsid w:val="000631A7"/>
    <w:rsid w:val="0007144E"/>
    <w:rsid w:val="0007312B"/>
    <w:rsid w:val="00082199"/>
    <w:rsid w:val="00086A01"/>
    <w:rsid w:val="00090951"/>
    <w:rsid w:val="0009161A"/>
    <w:rsid w:val="000935B2"/>
    <w:rsid w:val="00097DF0"/>
    <w:rsid w:val="000A6197"/>
    <w:rsid w:val="000B0368"/>
    <w:rsid w:val="000B2E1D"/>
    <w:rsid w:val="000B3BC8"/>
    <w:rsid w:val="000B7D28"/>
    <w:rsid w:val="000C4407"/>
    <w:rsid w:val="000C5D36"/>
    <w:rsid w:val="000D0D4D"/>
    <w:rsid w:val="000D1313"/>
    <w:rsid w:val="000D3A63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10F4"/>
    <w:rsid w:val="0011214F"/>
    <w:rsid w:val="00114BAB"/>
    <w:rsid w:val="001233A2"/>
    <w:rsid w:val="0012483B"/>
    <w:rsid w:val="00130A2B"/>
    <w:rsid w:val="00130B14"/>
    <w:rsid w:val="001318E6"/>
    <w:rsid w:val="001425A9"/>
    <w:rsid w:val="00144F1F"/>
    <w:rsid w:val="001452AC"/>
    <w:rsid w:val="001460C5"/>
    <w:rsid w:val="00150AF5"/>
    <w:rsid w:val="00153C27"/>
    <w:rsid w:val="00154A84"/>
    <w:rsid w:val="001576EE"/>
    <w:rsid w:val="00160C2D"/>
    <w:rsid w:val="0016544F"/>
    <w:rsid w:val="00172A27"/>
    <w:rsid w:val="00174FB7"/>
    <w:rsid w:val="00175DF3"/>
    <w:rsid w:val="00181379"/>
    <w:rsid w:val="00181457"/>
    <w:rsid w:val="00181A49"/>
    <w:rsid w:val="00181AC0"/>
    <w:rsid w:val="0018374A"/>
    <w:rsid w:val="00190C36"/>
    <w:rsid w:val="00194C5B"/>
    <w:rsid w:val="00197DBB"/>
    <w:rsid w:val="001A1AE3"/>
    <w:rsid w:val="001A1C8B"/>
    <w:rsid w:val="001A1CFD"/>
    <w:rsid w:val="001A730A"/>
    <w:rsid w:val="001B225E"/>
    <w:rsid w:val="001C0942"/>
    <w:rsid w:val="001C3665"/>
    <w:rsid w:val="001C3D15"/>
    <w:rsid w:val="001C497B"/>
    <w:rsid w:val="001C51DE"/>
    <w:rsid w:val="001C5FCD"/>
    <w:rsid w:val="001D4074"/>
    <w:rsid w:val="001D42F2"/>
    <w:rsid w:val="001D5A1B"/>
    <w:rsid w:val="001D6234"/>
    <w:rsid w:val="001E0906"/>
    <w:rsid w:val="001E1DBF"/>
    <w:rsid w:val="001F04F9"/>
    <w:rsid w:val="001F0D9A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7E0A"/>
    <w:rsid w:val="00230B47"/>
    <w:rsid w:val="00235060"/>
    <w:rsid w:val="002356C8"/>
    <w:rsid w:val="00237963"/>
    <w:rsid w:val="00241FA8"/>
    <w:rsid w:val="00244E1B"/>
    <w:rsid w:val="00245FF0"/>
    <w:rsid w:val="00254A28"/>
    <w:rsid w:val="00256444"/>
    <w:rsid w:val="00257FF6"/>
    <w:rsid w:val="002619B4"/>
    <w:rsid w:val="002710DC"/>
    <w:rsid w:val="00281864"/>
    <w:rsid w:val="002876E2"/>
    <w:rsid w:val="002902FC"/>
    <w:rsid w:val="00290D4B"/>
    <w:rsid w:val="002945ED"/>
    <w:rsid w:val="002961A0"/>
    <w:rsid w:val="00297941"/>
    <w:rsid w:val="002A1A3C"/>
    <w:rsid w:val="002A489A"/>
    <w:rsid w:val="002A5130"/>
    <w:rsid w:val="002A5681"/>
    <w:rsid w:val="002A6317"/>
    <w:rsid w:val="002B167D"/>
    <w:rsid w:val="002B6977"/>
    <w:rsid w:val="002B6A65"/>
    <w:rsid w:val="002C0EFE"/>
    <w:rsid w:val="002C39A4"/>
    <w:rsid w:val="002C3B84"/>
    <w:rsid w:val="002C6C8F"/>
    <w:rsid w:val="002D0CD8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056E"/>
    <w:rsid w:val="003115FE"/>
    <w:rsid w:val="0031179E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47B2D"/>
    <w:rsid w:val="003524E8"/>
    <w:rsid w:val="00364D72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44D8"/>
    <w:rsid w:val="003A7E70"/>
    <w:rsid w:val="003B0147"/>
    <w:rsid w:val="003B2485"/>
    <w:rsid w:val="003B3D27"/>
    <w:rsid w:val="003C12DF"/>
    <w:rsid w:val="003C1702"/>
    <w:rsid w:val="003C3174"/>
    <w:rsid w:val="003D086C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3F28B2"/>
    <w:rsid w:val="00400E06"/>
    <w:rsid w:val="004035FD"/>
    <w:rsid w:val="004130F1"/>
    <w:rsid w:val="00416CA6"/>
    <w:rsid w:val="00416FFD"/>
    <w:rsid w:val="004201BA"/>
    <w:rsid w:val="00420F10"/>
    <w:rsid w:val="00422A57"/>
    <w:rsid w:val="004231AE"/>
    <w:rsid w:val="004239C2"/>
    <w:rsid w:val="00424FC2"/>
    <w:rsid w:val="00425645"/>
    <w:rsid w:val="0043305B"/>
    <w:rsid w:val="00433A02"/>
    <w:rsid w:val="00434198"/>
    <w:rsid w:val="004356B0"/>
    <w:rsid w:val="00442BC3"/>
    <w:rsid w:val="0044376D"/>
    <w:rsid w:val="00443A45"/>
    <w:rsid w:val="004440F3"/>
    <w:rsid w:val="00445BF4"/>
    <w:rsid w:val="004505FB"/>
    <w:rsid w:val="00451F22"/>
    <w:rsid w:val="004536F4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A0F8D"/>
    <w:rsid w:val="004B1D3D"/>
    <w:rsid w:val="004B204C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1AF4"/>
    <w:rsid w:val="004E691B"/>
    <w:rsid w:val="004E75FE"/>
    <w:rsid w:val="004F471D"/>
    <w:rsid w:val="00503E9F"/>
    <w:rsid w:val="00504B35"/>
    <w:rsid w:val="00505C96"/>
    <w:rsid w:val="00505E68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25EC"/>
    <w:rsid w:val="00542B56"/>
    <w:rsid w:val="00551880"/>
    <w:rsid w:val="00557C32"/>
    <w:rsid w:val="00563181"/>
    <w:rsid w:val="00574830"/>
    <w:rsid w:val="0057747A"/>
    <w:rsid w:val="00582743"/>
    <w:rsid w:val="0058285C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C2730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4FE4"/>
    <w:rsid w:val="005E554B"/>
    <w:rsid w:val="005E5D43"/>
    <w:rsid w:val="005F4512"/>
    <w:rsid w:val="0060097C"/>
    <w:rsid w:val="006043BE"/>
    <w:rsid w:val="00605E6E"/>
    <w:rsid w:val="006060C2"/>
    <w:rsid w:val="006107CA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783F"/>
    <w:rsid w:val="00645636"/>
    <w:rsid w:val="00645ACC"/>
    <w:rsid w:val="006466CF"/>
    <w:rsid w:val="00647D72"/>
    <w:rsid w:val="00650F80"/>
    <w:rsid w:val="00652D97"/>
    <w:rsid w:val="0065400A"/>
    <w:rsid w:val="00654D62"/>
    <w:rsid w:val="00656995"/>
    <w:rsid w:val="00656D08"/>
    <w:rsid w:val="00661210"/>
    <w:rsid w:val="00661EC1"/>
    <w:rsid w:val="00665DF7"/>
    <w:rsid w:val="0066671E"/>
    <w:rsid w:val="0067210E"/>
    <w:rsid w:val="00673CAD"/>
    <w:rsid w:val="00676B21"/>
    <w:rsid w:val="006868F6"/>
    <w:rsid w:val="00692BC1"/>
    <w:rsid w:val="00695044"/>
    <w:rsid w:val="006A0C98"/>
    <w:rsid w:val="006A32FC"/>
    <w:rsid w:val="006A3FBA"/>
    <w:rsid w:val="006A49E6"/>
    <w:rsid w:val="006A6D03"/>
    <w:rsid w:val="006B0A0A"/>
    <w:rsid w:val="006B568D"/>
    <w:rsid w:val="006B6C93"/>
    <w:rsid w:val="006C2360"/>
    <w:rsid w:val="006D0C4B"/>
    <w:rsid w:val="006D437C"/>
    <w:rsid w:val="006D5BCF"/>
    <w:rsid w:val="006D6B51"/>
    <w:rsid w:val="006E35CD"/>
    <w:rsid w:val="006E4B70"/>
    <w:rsid w:val="006E66ED"/>
    <w:rsid w:val="006F15A1"/>
    <w:rsid w:val="006F1B88"/>
    <w:rsid w:val="006F23DD"/>
    <w:rsid w:val="006F43EC"/>
    <w:rsid w:val="00700E65"/>
    <w:rsid w:val="0070721D"/>
    <w:rsid w:val="00714A5B"/>
    <w:rsid w:val="00716F30"/>
    <w:rsid w:val="00721256"/>
    <w:rsid w:val="00730BC9"/>
    <w:rsid w:val="00742D0B"/>
    <w:rsid w:val="007433CA"/>
    <w:rsid w:val="00743D3F"/>
    <w:rsid w:val="00744702"/>
    <w:rsid w:val="00747DCD"/>
    <w:rsid w:val="00747FA4"/>
    <w:rsid w:val="00763891"/>
    <w:rsid w:val="0076576C"/>
    <w:rsid w:val="00765BCC"/>
    <w:rsid w:val="00766909"/>
    <w:rsid w:val="00767636"/>
    <w:rsid w:val="0077141E"/>
    <w:rsid w:val="007715B4"/>
    <w:rsid w:val="007720E6"/>
    <w:rsid w:val="00772C33"/>
    <w:rsid w:val="0078164D"/>
    <w:rsid w:val="0078284C"/>
    <w:rsid w:val="0078668B"/>
    <w:rsid w:val="00792A29"/>
    <w:rsid w:val="00796479"/>
    <w:rsid w:val="007A3CE1"/>
    <w:rsid w:val="007B02F1"/>
    <w:rsid w:val="007B1B99"/>
    <w:rsid w:val="007B513A"/>
    <w:rsid w:val="007C05B4"/>
    <w:rsid w:val="007C4BA0"/>
    <w:rsid w:val="007D0D37"/>
    <w:rsid w:val="007D2291"/>
    <w:rsid w:val="007D263A"/>
    <w:rsid w:val="007D290F"/>
    <w:rsid w:val="007D2A62"/>
    <w:rsid w:val="007D3D57"/>
    <w:rsid w:val="007E096F"/>
    <w:rsid w:val="007E1770"/>
    <w:rsid w:val="007F1543"/>
    <w:rsid w:val="007F3CEC"/>
    <w:rsid w:val="007F7D13"/>
    <w:rsid w:val="00800EA4"/>
    <w:rsid w:val="00801434"/>
    <w:rsid w:val="00805AC6"/>
    <w:rsid w:val="00805B65"/>
    <w:rsid w:val="008075C3"/>
    <w:rsid w:val="008114DE"/>
    <w:rsid w:val="00811866"/>
    <w:rsid w:val="00812B43"/>
    <w:rsid w:val="00814616"/>
    <w:rsid w:val="008179E1"/>
    <w:rsid w:val="00820C86"/>
    <w:rsid w:val="00821B70"/>
    <w:rsid w:val="00827E1F"/>
    <w:rsid w:val="008332DB"/>
    <w:rsid w:val="008333C8"/>
    <w:rsid w:val="00833FD9"/>
    <w:rsid w:val="00840957"/>
    <w:rsid w:val="00845109"/>
    <w:rsid w:val="00851591"/>
    <w:rsid w:val="008545B0"/>
    <w:rsid w:val="008632B0"/>
    <w:rsid w:val="00864E2A"/>
    <w:rsid w:val="00866953"/>
    <w:rsid w:val="008669B5"/>
    <w:rsid w:val="00866FE8"/>
    <w:rsid w:val="008677D5"/>
    <w:rsid w:val="00867A62"/>
    <w:rsid w:val="00867A7E"/>
    <w:rsid w:val="00873E4D"/>
    <w:rsid w:val="0087692C"/>
    <w:rsid w:val="00877BEA"/>
    <w:rsid w:val="00884079"/>
    <w:rsid w:val="00884E49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24F5"/>
    <w:rsid w:val="008B318B"/>
    <w:rsid w:val="008B3A7F"/>
    <w:rsid w:val="008B77FB"/>
    <w:rsid w:val="008B7D93"/>
    <w:rsid w:val="008C1777"/>
    <w:rsid w:val="008C32CB"/>
    <w:rsid w:val="008C492F"/>
    <w:rsid w:val="008D143E"/>
    <w:rsid w:val="008D46E6"/>
    <w:rsid w:val="008D6F99"/>
    <w:rsid w:val="008D7AA6"/>
    <w:rsid w:val="008E20E1"/>
    <w:rsid w:val="008E3A25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336E"/>
    <w:rsid w:val="00923C27"/>
    <w:rsid w:val="009301CE"/>
    <w:rsid w:val="0093580A"/>
    <w:rsid w:val="00953844"/>
    <w:rsid w:val="0095412B"/>
    <w:rsid w:val="00962122"/>
    <w:rsid w:val="00970744"/>
    <w:rsid w:val="0097216D"/>
    <w:rsid w:val="00984AA6"/>
    <w:rsid w:val="00991AC4"/>
    <w:rsid w:val="00992874"/>
    <w:rsid w:val="009936C1"/>
    <w:rsid w:val="00996DEE"/>
    <w:rsid w:val="00997262"/>
    <w:rsid w:val="00997F3A"/>
    <w:rsid w:val="009A2740"/>
    <w:rsid w:val="009A5733"/>
    <w:rsid w:val="009A681B"/>
    <w:rsid w:val="009B2031"/>
    <w:rsid w:val="009B2604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9F7AE7"/>
    <w:rsid w:val="00A0027C"/>
    <w:rsid w:val="00A03D4F"/>
    <w:rsid w:val="00A04683"/>
    <w:rsid w:val="00A07D86"/>
    <w:rsid w:val="00A118C4"/>
    <w:rsid w:val="00A14387"/>
    <w:rsid w:val="00A15B7A"/>
    <w:rsid w:val="00A16819"/>
    <w:rsid w:val="00A210A5"/>
    <w:rsid w:val="00A2518F"/>
    <w:rsid w:val="00A2569B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83C2D"/>
    <w:rsid w:val="00A840EC"/>
    <w:rsid w:val="00A84C36"/>
    <w:rsid w:val="00A87AC5"/>
    <w:rsid w:val="00A90262"/>
    <w:rsid w:val="00A906E6"/>
    <w:rsid w:val="00A93C56"/>
    <w:rsid w:val="00A949CF"/>
    <w:rsid w:val="00A95C38"/>
    <w:rsid w:val="00A9609C"/>
    <w:rsid w:val="00A97152"/>
    <w:rsid w:val="00A974FA"/>
    <w:rsid w:val="00AA02A3"/>
    <w:rsid w:val="00AA08BE"/>
    <w:rsid w:val="00AA0CA9"/>
    <w:rsid w:val="00AA1E3C"/>
    <w:rsid w:val="00AA5037"/>
    <w:rsid w:val="00AB17F9"/>
    <w:rsid w:val="00AB2554"/>
    <w:rsid w:val="00AB72A4"/>
    <w:rsid w:val="00AC3B27"/>
    <w:rsid w:val="00AC4956"/>
    <w:rsid w:val="00AE1FB6"/>
    <w:rsid w:val="00AE2CE5"/>
    <w:rsid w:val="00AE44AD"/>
    <w:rsid w:val="00AE5958"/>
    <w:rsid w:val="00AF3C6A"/>
    <w:rsid w:val="00B01FB2"/>
    <w:rsid w:val="00B053F0"/>
    <w:rsid w:val="00B1085E"/>
    <w:rsid w:val="00B145E7"/>
    <w:rsid w:val="00B17548"/>
    <w:rsid w:val="00B21D9C"/>
    <w:rsid w:val="00B23C33"/>
    <w:rsid w:val="00B317A8"/>
    <w:rsid w:val="00B35439"/>
    <w:rsid w:val="00B36509"/>
    <w:rsid w:val="00B36CF5"/>
    <w:rsid w:val="00B45941"/>
    <w:rsid w:val="00B469A2"/>
    <w:rsid w:val="00B524BC"/>
    <w:rsid w:val="00B60567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43AF"/>
    <w:rsid w:val="00BC5197"/>
    <w:rsid w:val="00BC6DE6"/>
    <w:rsid w:val="00BD062A"/>
    <w:rsid w:val="00BD3EDA"/>
    <w:rsid w:val="00BD42FB"/>
    <w:rsid w:val="00BE3DF6"/>
    <w:rsid w:val="00BF6898"/>
    <w:rsid w:val="00BF73A3"/>
    <w:rsid w:val="00BF7DC4"/>
    <w:rsid w:val="00C03A2C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3CF2"/>
    <w:rsid w:val="00C361CB"/>
    <w:rsid w:val="00C36563"/>
    <w:rsid w:val="00C36B97"/>
    <w:rsid w:val="00C37C0C"/>
    <w:rsid w:val="00C40EAE"/>
    <w:rsid w:val="00C41F31"/>
    <w:rsid w:val="00C4673E"/>
    <w:rsid w:val="00C63108"/>
    <w:rsid w:val="00C643D7"/>
    <w:rsid w:val="00C64BEE"/>
    <w:rsid w:val="00C676E7"/>
    <w:rsid w:val="00C719C8"/>
    <w:rsid w:val="00C71AF0"/>
    <w:rsid w:val="00C727F6"/>
    <w:rsid w:val="00C73F93"/>
    <w:rsid w:val="00C74836"/>
    <w:rsid w:val="00C80083"/>
    <w:rsid w:val="00C82CC2"/>
    <w:rsid w:val="00C86AC2"/>
    <w:rsid w:val="00C8770E"/>
    <w:rsid w:val="00C87B0F"/>
    <w:rsid w:val="00C907C2"/>
    <w:rsid w:val="00C94CCF"/>
    <w:rsid w:val="00CA7BDE"/>
    <w:rsid w:val="00CB3005"/>
    <w:rsid w:val="00CB34F3"/>
    <w:rsid w:val="00CB3513"/>
    <w:rsid w:val="00CB671D"/>
    <w:rsid w:val="00CC3E29"/>
    <w:rsid w:val="00CD58C7"/>
    <w:rsid w:val="00CD7425"/>
    <w:rsid w:val="00CE1941"/>
    <w:rsid w:val="00CF53C8"/>
    <w:rsid w:val="00CF5858"/>
    <w:rsid w:val="00D1038D"/>
    <w:rsid w:val="00D121BD"/>
    <w:rsid w:val="00D12C00"/>
    <w:rsid w:val="00D13324"/>
    <w:rsid w:val="00D165B2"/>
    <w:rsid w:val="00D268BC"/>
    <w:rsid w:val="00D26A3A"/>
    <w:rsid w:val="00D27115"/>
    <w:rsid w:val="00D40069"/>
    <w:rsid w:val="00D402BF"/>
    <w:rsid w:val="00D4077B"/>
    <w:rsid w:val="00D432FD"/>
    <w:rsid w:val="00D46115"/>
    <w:rsid w:val="00D46F7D"/>
    <w:rsid w:val="00D474B9"/>
    <w:rsid w:val="00D53237"/>
    <w:rsid w:val="00D54199"/>
    <w:rsid w:val="00D56349"/>
    <w:rsid w:val="00D5721F"/>
    <w:rsid w:val="00D612B8"/>
    <w:rsid w:val="00D6706F"/>
    <w:rsid w:val="00D76AAE"/>
    <w:rsid w:val="00D82E08"/>
    <w:rsid w:val="00D849A1"/>
    <w:rsid w:val="00D858EF"/>
    <w:rsid w:val="00D8593C"/>
    <w:rsid w:val="00D92A31"/>
    <w:rsid w:val="00D9392D"/>
    <w:rsid w:val="00D9573A"/>
    <w:rsid w:val="00D96E56"/>
    <w:rsid w:val="00DB1C9D"/>
    <w:rsid w:val="00DB63EF"/>
    <w:rsid w:val="00DB7348"/>
    <w:rsid w:val="00DC01E3"/>
    <w:rsid w:val="00DC07D0"/>
    <w:rsid w:val="00DC29FC"/>
    <w:rsid w:val="00DC58F8"/>
    <w:rsid w:val="00DC68B4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664C"/>
    <w:rsid w:val="00E13C13"/>
    <w:rsid w:val="00E158D6"/>
    <w:rsid w:val="00E16331"/>
    <w:rsid w:val="00E173C8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E00AE"/>
    <w:rsid w:val="00EE09A1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0964"/>
    <w:rsid w:val="00F04B21"/>
    <w:rsid w:val="00F05B6F"/>
    <w:rsid w:val="00F13365"/>
    <w:rsid w:val="00F20406"/>
    <w:rsid w:val="00F208A0"/>
    <w:rsid w:val="00F23B20"/>
    <w:rsid w:val="00F26C20"/>
    <w:rsid w:val="00F3248D"/>
    <w:rsid w:val="00F32B8D"/>
    <w:rsid w:val="00F34CC7"/>
    <w:rsid w:val="00F36965"/>
    <w:rsid w:val="00F40312"/>
    <w:rsid w:val="00F404AB"/>
    <w:rsid w:val="00F42977"/>
    <w:rsid w:val="00F441ED"/>
    <w:rsid w:val="00F45F95"/>
    <w:rsid w:val="00F5277E"/>
    <w:rsid w:val="00F52D61"/>
    <w:rsid w:val="00F5530D"/>
    <w:rsid w:val="00F61A13"/>
    <w:rsid w:val="00F67D77"/>
    <w:rsid w:val="00F71CF4"/>
    <w:rsid w:val="00F76C12"/>
    <w:rsid w:val="00F8017D"/>
    <w:rsid w:val="00F81299"/>
    <w:rsid w:val="00F90DA4"/>
    <w:rsid w:val="00F96737"/>
    <w:rsid w:val="00FB4506"/>
    <w:rsid w:val="00FB4F4E"/>
    <w:rsid w:val="00FB5381"/>
    <w:rsid w:val="00FB5801"/>
    <w:rsid w:val="00FB6BFE"/>
    <w:rsid w:val="00FC5EC9"/>
    <w:rsid w:val="00FD1705"/>
    <w:rsid w:val="00FD78B0"/>
    <w:rsid w:val="00FE63A4"/>
    <w:rsid w:val="00FE6AE2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EBCB2F5"/>
  <w15:docId w15:val="{A501762A-D980-4595-8290-5A317481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99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SimSun"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eastAsia="SimSun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  <w:rPr>
      <w:rFonts w:eastAsia="SimSun"/>
      <w:sz w:val="28"/>
    </w:r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CE194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C5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wardsdatascience.com/entropy-how-decision-trees-make-decisions-2946b9c18c8" TargetMode="Externa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510A4-80D1-49C9-9A33-749273B3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8</Pages>
  <Words>940</Words>
  <Characters>5358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6286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Mahamud Hamed Omer</cp:lastModifiedBy>
  <cp:revision>3</cp:revision>
  <cp:lastPrinted>2020-07-04T20:57:00Z</cp:lastPrinted>
  <dcterms:created xsi:type="dcterms:W3CDTF">2022-07-26T08:57:00Z</dcterms:created>
  <dcterms:modified xsi:type="dcterms:W3CDTF">2022-07-29T22:06:00Z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